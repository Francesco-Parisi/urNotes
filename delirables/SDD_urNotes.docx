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6D5" w:rsidRDefault="00492174">
      <w:r>
        <w:tab/>
      </w:r>
    </w:p>
    <w:p w:rsidR="00886FCA" w:rsidRDefault="00886FCA" w:rsidP="00886FCA">
      <w:pPr>
        <w:jc w:val="center"/>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117865" w:rsidRDefault="00117865" w:rsidP="00886FCA">
      <w:pPr>
        <w:jc w:val="center"/>
        <w:rPr>
          <w:rFonts w:ascii="Arial" w:hAnsi="Arial"/>
          <w:b/>
        </w:rPr>
      </w:pPr>
    </w:p>
    <w:p w:rsidR="008B36D5" w:rsidRDefault="008B36D5" w:rsidP="00886FCA">
      <w:pPr>
        <w:jc w:val="center"/>
      </w:pPr>
    </w:p>
    <w:p w:rsidR="008B36D5" w:rsidRDefault="001C60C8" w:rsidP="00886FCA">
      <w:pPr>
        <w:jc w:val="center"/>
      </w:pPr>
      <w:r>
        <w:rPr>
          <w:rFonts w:ascii="Arial" w:hAnsi="Arial"/>
          <w:b/>
          <w:noProof/>
          <w:sz w:val="40"/>
        </w:rPr>
        <w:drawing>
          <wp:inline distT="0" distB="0" distL="0" distR="0">
            <wp:extent cx="1562100" cy="1562100"/>
            <wp:effectExtent l="0" t="0" r="0" b="0"/>
            <wp:docPr id="1" name="Immagine 1"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tand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inline>
        </w:drawing>
      </w:r>
    </w:p>
    <w:p w:rsidR="008B36D5" w:rsidRDefault="008B36D5"/>
    <w:p w:rsidR="008B36D5" w:rsidRDefault="008B36D5"/>
    <w:p w:rsidR="005D1284" w:rsidRPr="005D1284" w:rsidRDefault="00886FCA" w:rsidP="005D1284">
      <w:pPr>
        <w:tabs>
          <w:tab w:val="left" w:pos="3015"/>
          <w:tab w:val="left" w:pos="3195"/>
          <w:tab w:val="center" w:pos="4998"/>
          <w:tab w:val="center" w:pos="5359"/>
        </w:tabs>
        <w:ind w:left="709"/>
        <w:jc w:val="right"/>
        <w:rPr>
          <w:rFonts w:ascii="Arial" w:hAnsi="Arial"/>
          <w:b/>
          <w:sz w:val="36"/>
          <w:lang w:val="en-US"/>
        </w:rPr>
      </w:pPr>
      <w:proofErr w:type="spellStart"/>
      <w:proofErr w:type="gramStart"/>
      <w:r w:rsidRPr="005D1284">
        <w:rPr>
          <w:rFonts w:ascii="Arial" w:hAnsi="Arial"/>
          <w:b/>
          <w:sz w:val="36"/>
          <w:lang w:val="en-US"/>
        </w:rPr>
        <w:t>urNotes</w:t>
      </w:r>
      <w:proofErr w:type="spellEnd"/>
      <w:proofErr w:type="gramEnd"/>
      <w:r w:rsidR="008B36D5" w:rsidRPr="005D1284">
        <w:rPr>
          <w:rFonts w:ascii="Arial" w:hAnsi="Arial"/>
          <w:b/>
          <w:sz w:val="36"/>
          <w:lang w:val="en-US"/>
        </w:rPr>
        <w:br/>
      </w:r>
      <w:r w:rsidR="00FE0B74">
        <w:rPr>
          <w:rFonts w:ascii="Arial" w:hAnsi="Arial"/>
          <w:b/>
          <w:sz w:val="36"/>
          <w:lang w:val="en-US"/>
        </w:rPr>
        <w:t>SDD</w:t>
      </w:r>
    </w:p>
    <w:p w:rsidR="001765AE" w:rsidRDefault="00FE0B74" w:rsidP="005D1284">
      <w:pPr>
        <w:tabs>
          <w:tab w:val="left" w:pos="3015"/>
          <w:tab w:val="left" w:pos="3195"/>
          <w:tab w:val="center" w:pos="4998"/>
          <w:tab w:val="center" w:pos="5359"/>
        </w:tabs>
        <w:ind w:left="709"/>
        <w:jc w:val="right"/>
        <w:rPr>
          <w:rFonts w:ascii="Arial" w:hAnsi="Arial"/>
          <w:b/>
          <w:sz w:val="36"/>
          <w:lang w:val="en-US"/>
        </w:rPr>
      </w:pPr>
      <w:r>
        <w:rPr>
          <w:rFonts w:ascii="Arial" w:hAnsi="Arial"/>
          <w:b/>
          <w:sz w:val="36"/>
          <w:lang w:val="en-US"/>
        </w:rPr>
        <w:t>System</w:t>
      </w:r>
      <w:r w:rsidR="005D1284" w:rsidRPr="005D1284">
        <w:rPr>
          <w:rFonts w:ascii="Arial" w:hAnsi="Arial"/>
          <w:b/>
          <w:sz w:val="36"/>
          <w:lang w:val="en-US"/>
        </w:rPr>
        <w:t xml:space="preserve"> </w:t>
      </w:r>
      <w:r>
        <w:rPr>
          <w:rFonts w:ascii="Arial" w:hAnsi="Arial"/>
          <w:b/>
          <w:sz w:val="36"/>
          <w:lang w:val="en-US"/>
        </w:rPr>
        <w:t>Design</w:t>
      </w:r>
      <w:r w:rsidR="005D1284" w:rsidRPr="005D1284">
        <w:rPr>
          <w:rFonts w:ascii="Arial" w:hAnsi="Arial"/>
          <w:b/>
          <w:sz w:val="36"/>
          <w:lang w:val="en-US"/>
        </w:rPr>
        <w:t xml:space="preserve"> </w:t>
      </w:r>
      <w:r w:rsidR="00E34A94">
        <w:rPr>
          <w:rFonts w:ascii="Arial" w:hAnsi="Arial"/>
          <w:b/>
          <w:sz w:val="36"/>
          <w:lang w:val="en-US"/>
        </w:rPr>
        <w:t>Document</w:t>
      </w:r>
      <w:r w:rsidR="008B36D5" w:rsidRPr="005D1284">
        <w:rPr>
          <w:rFonts w:ascii="Arial" w:hAnsi="Arial"/>
          <w:b/>
          <w:sz w:val="36"/>
          <w:lang w:val="en-US"/>
        </w:rPr>
        <w:br/>
      </w:r>
    </w:p>
    <w:p w:rsidR="004F34BF" w:rsidRPr="005D1284" w:rsidRDefault="004F34BF" w:rsidP="005D1284">
      <w:pPr>
        <w:tabs>
          <w:tab w:val="left" w:pos="3015"/>
          <w:tab w:val="left" w:pos="3195"/>
          <w:tab w:val="center" w:pos="4998"/>
          <w:tab w:val="center" w:pos="5359"/>
        </w:tabs>
        <w:ind w:left="709"/>
        <w:jc w:val="right"/>
        <w:rPr>
          <w:rFonts w:ascii="Arial" w:hAnsi="Arial"/>
          <w:b/>
          <w:sz w:val="36"/>
          <w:lang w:val="en-US"/>
        </w:rPr>
      </w:pPr>
    </w:p>
    <w:p w:rsidR="00D15F88" w:rsidRPr="005D1284" w:rsidRDefault="001765AE" w:rsidP="00D15F88">
      <w:pPr>
        <w:tabs>
          <w:tab w:val="left" w:pos="3015"/>
          <w:tab w:val="left" w:pos="3195"/>
          <w:tab w:val="center" w:pos="4998"/>
          <w:tab w:val="center" w:pos="5359"/>
        </w:tabs>
        <w:jc w:val="center"/>
        <w:rPr>
          <w:b/>
          <w:color w:val="FF0000"/>
          <w:sz w:val="28"/>
          <w:szCs w:val="28"/>
          <w:lang w:val="en-US"/>
        </w:rPr>
      </w:pPr>
      <w:r w:rsidRPr="005D1284">
        <w:rPr>
          <w:rFonts w:ascii="Arial" w:hAnsi="Arial"/>
          <w:b/>
          <w:sz w:val="36"/>
          <w:lang w:val="en-US"/>
        </w:rPr>
        <w:br/>
      </w:r>
    </w:p>
    <w:p w:rsidR="001B500F" w:rsidRPr="005D1284" w:rsidRDefault="001B500F" w:rsidP="001B500F">
      <w:pPr>
        <w:tabs>
          <w:tab w:val="left" w:pos="3015"/>
          <w:tab w:val="left" w:pos="3195"/>
          <w:tab w:val="center" w:pos="4998"/>
          <w:tab w:val="center" w:pos="5359"/>
        </w:tabs>
        <w:jc w:val="center"/>
        <w:rPr>
          <w:rFonts w:ascii="Arial" w:hAnsi="Arial"/>
          <w:b/>
          <w:sz w:val="36"/>
          <w:lang w:val="en-US"/>
        </w:rPr>
      </w:pPr>
    </w:p>
    <w:p w:rsidR="001765AE" w:rsidRPr="005D1284" w:rsidRDefault="001765AE" w:rsidP="001765AE">
      <w:pPr>
        <w:jc w:val="center"/>
        <w:rPr>
          <w:b/>
          <w:color w:val="FF0000"/>
          <w:sz w:val="28"/>
          <w:szCs w:val="28"/>
          <w:lang w:val="en-US"/>
        </w:rPr>
      </w:pPr>
    </w:p>
    <w:p w:rsidR="001765AE" w:rsidRPr="005D1284" w:rsidRDefault="001765AE" w:rsidP="00FD3CA7">
      <w:pPr>
        <w:rPr>
          <w:b/>
          <w:color w:val="FF0000"/>
          <w:sz w:val="28"/>
          <w:szCs w:val="28"/>
          <w:lang w:val="en-US"/>
        </w:rPr>
      </w:pPr>
    </w:p>
    <w:p w:rsidR="001765AE" w:rsidRPr="005D1284" w:rsidRDefault="001765AE" w:rsidP="001765AE">
      <w:pPr>
        <w:rPr>
          <w:b/>
          <w:color w:val="FF0000"/>
          <w:sz w:val="28"/>
          <w:szCs w:val="28"/>
          <w:lang w:val="en-US"/>
        </w:rPr>
      </w:pPr>
    </w:p>
    <w:p w:rsidR="001765AE" w:rsidRDefault="001C60C8" w:rsidP="0072052E">
      <w:pPr>
        <w:jc w:val="center"/>
        <w:rPr>
          <w:b/>
          <w:color w:val="FF0000"/>
          <w:sz w:val="36"/>
          <w:szCs w:val="36"/>
        </w:rPr>
      </w:pPr>
      <w:r w:rsidRPr="005B4E04">
        <w:rPr>
          <w:b/>
          <w:noProof/>
          <w:color w:val="FF0000"/>
          <w:sz w:val="36"/>
          <w:szCs w:val="36"/>
        </w:rPr>
        <w:drawing>
          <wp:inline distT="0" distB="0" distL="0" distR="0">
            <wp:extent cx="3609975" cy="1352550"/>
            <wp:effectExtent l="0" t="0" r="9525" b="0"/>
            <wp:docPr id="2" name="Immagine 2" descr="download-pro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pro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9975" cy="1352550"/>
                    </a:xfrm>
                    <a:prstGeom prst="rect">
                      <a:avLst/>
                    </a:prstGeom>
                    <a:noFill/>
                    <a:ln>
                      <a:noFill/>
                    </a:ln>
                  </pic:spPr>
                </pic:pic>
              </a:graphicData>
            </a:graphic>
          </wp:inline>
        </w:drawing>
      </w: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17865"/>
    <w:p w:rsidR="008B36D5" w:rsidRPr="00B90EC1" w:rsidRDefault="008B36D5">
      <w:pPr>
        <w:jc w:val="center"/>
        <w:rPr>
          <w:rFonts w:ascii="Calibri" w:hAnsi="Calibri" w:cs="Calibri"/>
        </w:rPr>
      </w:pPr>
    </w:p>
    <w:p w:rsidR="008B36D5" w:rsidRPr="00B90EC1" w:rsidRDefault="008B36D5" w:rsidP="001B500F">
      <w:pPr>
        <w:jc w:val="center"/>
        <w:rPr>
          <w:rFonts w:ascii="Calibri" w:hAnsi="Calibri" w:cs="Calibri"/>
          <w:sz w:val="32"/>
        </w:rPr>
      </w:pPr>
      <w:r w:rsidRPr="00B90EC1">
        <w:rPr>
          <w:rFonts w:ascii="Calibri" w:hAnsi="Calibri" w:cs="Calibri"/>
          <w:sz w:val="32"/>
        </w:rPr>
        <w:t xml:space="preserve">Data: </w:t>
      </w:r>
      <w:r w:rsidR="00DB7A63">
        <w:rPr>
          <w:rFonts w:ascii="Calibri" w:hAnsi="Calibri" w:cs="Calibri"/>
          <w:sz w:val="32"/>
        </w:rPr>
        <w:t>5</w:t>
      </w:r>
      <w:r w:rsidRPr="00B90EC1">
        <w:rPr>
          <w:rFonts w:ascii="Calibri" w:hAnsi="Calibri" w:cs="Calibri"/>
          <w:sz w:val="32"/>
        </w:rPr>
        <w:t>/</w:t>
      </w:r>
      <w:r w:rsidR="00E34A94">
        <w:rPr>
          <w:rFonts w:ascii="Calibri" w:hAnsi="Calibri" w:cs="Calibri"/>
          <w:sz w:val="32"/>
        </w:rPr>
        <w:t>12</w:t>
      </w:r>
      <w:r w:rsidRPr="00B90EC1">
        <w:rPr>
          <w:rFonts w:ascii="Calibri" w:hAnsi="Calibri" w:cs="Calibri"/>
          <w:sz w:val="32"/>
        </w:rPr>
        <w:t>/</w:t>
      </w:r>
      <w:r w:rsidR="00A8657F" w:rsidRPr="00B90EC1">
        <w:rPr>
          <w:rFonts w:ascii="Calibri" w:hAnsi="Calibri" w:cs="Calibri"/>
          <w:sz w:val="32"/>
        </w:rPr>
        <w:t>2018</w:t>
      </w:r>
    </w:p>
    <w:p w:rsidR="00B51734" w:rsidRPr="00B90EC1" w:rsidRDefault="00B51734" w:rsidP="001B500F">
      <w:pPr>
        <w:jc w:val="center"/>
        <w:rPr>
          <w:rFonts w:ascii="Calibri" w:hAnsi="Calibri" w:cs="Calibri"/>
          <w:sz w:val="32"/>
        </w:rPr>
      </w:pPr>
    </w:p>
    <w:p w:rsidR="00B51734" w:rsidRPr="00B90EC1" w:rsidRDefault="00B51734" w:rsidP="00457835">
      <w:pPr>
        <w:rPr>
          <w:rFonts w:ascii="Calibri" w:hAnsi="Calibri" w:cs="Calibri"/>
          <w:sz w:val="32"/>
        </w:rPr>
      </w:pPr>
    </w:p>
    <w:p w:rsidR="00B51734" w:rsidRPr="00B90EC1" w:rsidRDefault="00B51734" w:rsidP="00B51734">
      <w:pPr>
        <w:jc w:val="center"/>
        <w:rPr>
          <w:rFonts w:ascii="Calibri" w:hAnsi="Calibri" w:cs="Calibri"/>
          <w:sz w:val="32"/>
        </w:rPr>
        <w:sectPr w:rsidR="00B51734" w:rsidRPr="00B90EC1">
          <w:footnotePr>
            <w:pos w:val="beneathText"/>
          </w:footnotePr>
          <w:pgSz w:w="11905" w:h="16837"/>
          <w:pgMar w:top="1134" w:right="1134" w:bottom="1134" w:left="1134" w:header="720" w:footer="720" w:gutter="0"/>
          <w:cols w:space="720"/>
          <w:formProt w:val="0"/>
          <w:docGrid w:linePitch="312" w:charSpace="-6145"/>
        </w:sectPr>
      </w:pPr>
    </w:p>
    <w:p w:rsidR="008B36D5" w:rsidRPr="00B90EC1" w:rsidRDefault="008B36D5">
      <w:pPr>
        <w:rPr>
          <w:rFonts w:ascii="Calibri" w:hAnsi="Calibri" w:cs="Calibri"/>
        </w:rPr>
      </w:pPr>
    </w:p>
    <w:p w:rsidR="008B36D5" w:rsidRPr="00B90EC1" w:rsidRDefault="008B36D5">
      <w:pPr>
        <w:rPr>
          <w:rFonts w:ascii="Calibri" w:hAnsi="Calibri" w:cs="Calibri"/>
        </w:rPr>
      </w:pPr>
    </w:p>
    <w:p w:rsidR="008B36D5" w:rsidRPr="00B90EC1" w:rsidRDefault="008B36D5">
      <w:pPr>
        <w:rPr>
          <w:rFonts w:ascii="Calibri" w:hAnsi="Calibri" w:cs="Calibri"/>
          <w:b/>
        </w:rPr>
      </w:pPr>
      <w:r w:rsidRPr="00B90EC1">
        <w:rPr>
          <w:rFonts w:ascii="Calibri" w:hAnsi="Calibri" w:cs="Calibri"/>
          <w:b/>
        </w:rPr>
        <w:lastRenderedPageBreak/>
        <w:t>Coordinatore del progetto:</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1765AE" w:rsidRPr="00964742" w:rsidTr="00964742">
        <w:trPr>
          <w:trHeight w:val="230"/>
        </w:trPr>
        <w:tc>
          <w:tcPr>
            <w:tcW w:w="6745" w:type="dxa"/>
            <w:shd w:val="clear" w:color="auto" w:fill="BDD6EE"/>
          </w:tcPr>
          <w:p w:rsidR="001765AE" w:rsidRPr="00964742" w:rsidRDefault="00B02891" w:rsidP="008B36D5">
            <w:pPr>
              <w:pStyle w:val="Contenutotabella"/>
              <w:rPr>
                <w:rFonts w:ascii="Calibri" w:hAnsi="Calibri" w:cs="Calibri"/>
                <w:sz w:val="20"/>
              </w:rPr>
            </w:pPr>
            <w:r w:rsidRPr="00964742">
              <w:rPr>
                <w:rFonts w:ascii="Calibri" w:hAnsi="Calibri" w:cs="Calibri"/>
                <w:sz w:val="20"/>
              </w:rPr>
              <w:t>Francesco Parisi</w:t>
            </w:r>
          </w:p>
        </w:tc>
        <w:tc>
          <w:tcPr>
            <w:tcW w:w="2892" w:type="dxa"/>
            <w:shd w:val="clear" w:color="auto" w:fill="DEEAF6"/>
          </w:tcPr>
          <w:p w:rsidR="001765AE" w:rsidRPr="00964742" w:rsidRDefault="00B02891" w:rsidP="008B36D5">
            <w:pPr>
              <w:pStyle w:val="Contenutotabella"/>
              <w:rPr>
                <w:rFonts w:ascii="Calibri" w:hAnsi="Calibri" w:cs="Calibri"/>
                <w:sz w:val="20"/>
              </w:rPr>
            </w:pPr>
            <w:r w:rsidRPr="00964742">
              <w:rPr>
                <w:rFonts w:ascii="Calibri" w:hAnsi="Calibri" w:cs="Calibri"/>
                <w:sz w:val="20"/>
              </w:rPr>
              <w:t>0512103582</w:t>
            </w:r>
          </w:p>
        </w:tc>
      </w:tr>
    </w:tbl>
    <w:p w:rsidR="008B36D5" w:rsidRPr="00B90EC1" w:rsidRDefault="008B36D5">
      <w:pPr>
        <w:rPr>
          <w:rFonts w:ascii="Calibri" w:hAnsi="Calibri" w:cs="Calibri"/>
          <w:b/>
        </w:rPr>
      </w:pPr>
    </w:p>
    <w:p w:rsidR="008B36D5" w:rsidRPr="00B90EC1" w:rsidRDefault="008B36D5">
      <w:pPr>
        <w:rPr>
          <w:rFonts w:ascii="Calibri" w:hAnsi="Calibri" w:cs="Calibri"/>
          <w:b/>
          <w:sz w:val="20"/>
        </w:rPr>
      </w:pPr>
      <w:r w:rsidRPr="00B90EC1">
        <w:rPr>
          <w:rFonts w:ascii="Calibri" w:hAnsi="Calibri" w:cs="Calibri"/>
          <w:b/>
          <w:sz w:val="20"/>
        </w:rPr>
        <w:t>Partecipanti:</w: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6745"/>
        <w:gridCol w:w="2892"/>
      </w:tblGrid>
      <w:tr w:rsidR="008B36D5" w:rsidRPr="00964742" w:rsidTr="00964742">
        <w:trPr>
          <w:trHeight w:val="244"/>
        </w:trPr>
        <w:tc>
          <w:tcPr>
            <w:tcW w:w="6745"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Nome</w:t>
            </w:r>
          </w:p>
        </w:tc>
        <w:tc>
          <w:tcPr>
            <w:tcW w:w="2892" w:type="dxa"/>
            <w:vMerge w:val="restart"/>
            <w:shd w:val="clear" w:color="auto" w:fill="BDD6EE"/>
          </w:tcPr>
          <w:p w:rsidR="008B36D5" w:rsidRPr="00964742" w:rsidRDefault="008B36D5" w:rsidP="00964742">
            <w:pPr>
              <w:pStyle w:val="Intestazionetabella"/>
              <w:jc w:val="left"/>
              <w:rPr>
                <w:rFonts w:ascii="Calibri" w:hAnsi="Calibri" w:cs="Calibri"/>
                <w:sz w:val="20"/>
              </w:rPr>
            </w:pPr>
            <w:r w:rsidRPr="00964742">
              <w:rPr>
                <w:rFonts w:ascii="Calibri" w:hAnsi="Calibri" w:cs="Calibri"/>
                <w:sz w:val="20"/>
              </w:rPr>
              <w:t xml:space="preserve"> Matricola</w:t>
            </w:r>
          </w:p>
        </w:tc>
      </w:tr>
      <w:tr w:rsidR="00D1464E" w:rsidRPr="00964742" w:rsidTr="00964742">
        <w:trPr>
          <w:trHeight w:val="230"/>
        </w:trPr>
        <w:tc>
          <w:tcPr>
            <w:tcW w:w="6745" w:type="dxa"/>
            <w:shd w:val="clear" w:color="auto" w:fill="BDD6EE"/>
          </w:tcPr>
          <w:p w:rsidR="00D1464E" w:rsidRPr="00964742" w:rsidRDefault="00B02891" w:rsidP="000A5632">
            <w:pPr>
              <w:pStyle w:val="Contenutotabella"/>
              <w:rPr>
                <w:rFonts w:ascii="Calibri" w:hAnsi="Calibri" w:cs="Calibri"/>
                <w:sz w:val="20"/>
              </w:rPr>
            </w:pPr>
            <w:r w:rsidRPr="00964742">
              <w:rPr>
                <w:rFonts w:ascii="Calibri" w:hAnsi="Calibri" w:cs="Calibri"/>
                <w:sz w:val="20"/>
              </w:rPr>
              <w:t xml:space="preserve">Marco La </w:t>
            </w:r>
            <w:proofErr w:type="spellStart"/>
            <w:r w:rsidRPr="00964742">
              <w:rPr>
                <w:rFonts w:ascii="Calibri" w:hAnsi="Calibri" w:cs="Calibri"/>
                <w:sz w:val="20"/>
              </w:rPr>
              <w:t>Cortiglia</w:t>
            </w:r>
            <w:proofErr w:type="spellEnd"/>
          </w:p>
        </w:tc>
        <w:tc>
          <w:tcPr>
            <w:tcW w:w="2892" w:type="dxa"/>
            <w:shd w:val="clear" w:color="auto" w:fill="DEEAF6"/>
          </w:tcPr>
          <w:p w:rsidR="00D1464E" w:rsidRPr="00964742" w:rsidRDefault="00B02891" w:rsidP="000A5632">
            <w:pPr>
              <w:pStyle w:val="Contenutotabella"/>
              <w:rPr>
                <w:rFonts w:ascii="Calibri" w:hAnsi="Calibri" w:cs="Calibri"/>
                <w:sz w:val="20"/>
              </w:rPr>
            </w:pPr>
            <w:r w:rsidRPr="00964742">
              <w:rPr>
                <w:rFonts w:ascii="Calibri" w:hAnsi="Calibri" w:cs="Calibri"/>
                <w:sz w:val="20"/>
              </w:rPr>
              <w:t>0512103630</w:t>
            </w:r>
          </w:p>
        </w:tc>
      </w:tr>
      <w:tr w:rsidR="002713D8" w:rsidRPr="00964742" w:rsidTr="00964742">
        <w:trPr>
          <w:trHeight w:val="230"/>
        </w:trPr>
        <w:tc>
          <w:tcPr>
            <w:tcW w:w="6745"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Matteo Maiorano</w:t>
            </w:r>
          </w:p>
        </w:tc>
        <w:tc>
          <w:tcPr>
            <w:tcW w:w="2892" w:type="dxa"/>
            <w:shd w:val="clear" w:color="auto" w:fill="BDD6EE"/>
          </w:tcPr>
          <w:p w:rsidR="002713D8" w:rsidRPr="00964742" w:rsidRDefault="00B02891" w:rsidP="000A5632">
            <w:pPr>
              <w:pStyle w:val="Contenutotabella"/>
              <w:rPr>
                <w:rFonts w:ascii="Calibri" w:hAnsi="Calibri" w:cs="Calibri"/>
                <w:sz w:val="20"/>
              </w:rPr>
            </w:pPr>
            <w:r w:rsidRPr="00964742">
              <w:rPr>
                <w:rFonts w:ascii="Calibri" w:hAnsi="Calibri" w:cs="Calibri"/>
                <w:sz w:val="20"/>
              </w:rPr>
              <w:t>05121045</w:t>
            </w:r>
            <w:r w:rsidR="0072052E" w:rsidRPr="00964742">
              <w:rPr>
                <w:rFonts w:ascii="Calibri" w:hAnsi="Calibri" w:cs="Calibri"/>
                <w:sz w:val="20"/>
              </w:rPr>
              <w:t>78</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FD3CA7" w:rsidRDefault="00FD3CA7" w:rsidP="00FD3CA7">
      <w:pPr>
        <w:rPr>
          <w:rFonts w:ascii="Arial" w:hAnsi="Arial"/>
          <w:b/>
          <w:sz w:val="32"/>
        </w:rPr>
      </w:pPr>
    </w:p>
    <w:tbl>
      <w:tblPr>
        <w:tblW w:w="963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927"/>
        <w:gridCol w:w="964"/>
        <w:gridCol w:w="4336"/>
        <w:gridCol w:w="2410"/>
      </w:tblGrid>
      <w:tr w:rsidR="00964742" w:rsidRPr="00964742" w:rsidTr="005A3D12">
        <w:trPr>
          <w:trHeight w:val="230"/>
        </w:trPr>
        <w:tc>
          <w:tcPr>
            <w:tcW w:w="1927" w:type="dxa"/>
            <w:shd w:val="clear" w:color="auto" w:fill="BDD6EE"/>
          </w:tcPr>
          <w:p w:rsidR="008B36D5" w:rsidRPr="00964742" w:rsidRDefault="008B36D5">
            <w:pPr>
              <w:pStyle w:val="Intestazionetabella"/>
              <w:rPr>
                <w:sz w:val="20"/>
              </w:rPr>
            </w:pPr>
            <w:r w:rsidRPr="00964742">
              <w:rPr>
                <w:sz w:val="20"/>
              </w:rPr>
              <w:t>Data</w:t>
            </w:r>
          </w:p>
        </w:tc>
        <w:tc>
          <w:tcPr>
            <w:tcW w:w="964" w:type="dxa"/>
            <w:shd w:val="clear" w:color="auto" w:fill="BDD6EE"/>
          </w:tcPr>
          <w:p w:rsidR="008B36D5" w:rsidRPr="00964742" w:rsidRDefault="008B36D5">
            <w:pPr>
              <w:pStyle w:val="Intestazionetabella"/>
              <w:rPr>
                <w:sz w:val="20"/>
              </w:rPr>
            </w:pPr>
            <w:r w:rsidRPr="00964742">
              <w:rPr>
                <w:sz w:val="20"/>
              </w:rPr>
              <w:t>Versione</w:t>
            </w:r>
          </w:p>
        </w:tc>
        <w:tc>
          <w:tcPr>
            <w:tcW w:w="4336" w:type="dxa"/>
            <w:shd w:val="clear" w:color="auto" w:fill="BDD6EE"/>
          </w:tcPr>
          <w:p w:rsidR="008B36D5" w:rsidRPr="00964742" w:rsidRDefault="008B36D5">
            <w:pPr>
              <w:pStyle w:val="Intestazionetabella"/>
              <w:rPr>
                <w:sz w:val="20"/>
              </w:rPr>
            </w:pPr>
            <w:r w:rsidRPr="00964742">
              <w:rPr>
                <w:sz w:val="20"/>
              </w:rPr>
              <w:t>Descrizione</w:t>
            </w:r>
          </w:p>
        </w:tc>
        <w:tc>
          <w:tcPr>
            <w:tcW w:w="2410" w:type="dxa"/>
            <w:shd w:val="clear" w:color="auto" w:fill="BDD6EE"/>
          </w:tcPr>
          <w:p w:rsidR="008B36D5" w:rsidRPr="00964742" w:rsidRDefault="008B36D5">
            <w:pPr>
              <w:pStyle w:val="Intestazionetabella"/>
              <w:rPr>
                <w:sz w:val="20"/>
              </w:rPr>
            </w:pPr>
            <w:r w:rsidRPr="00964742">
              <w:rPr>
                <w:sz w:val="20"/>
              </w:rPr>
              <w:t>Autore</w:t>
            </w:r>
          </w:p>
        </w:tc>
      </w:tr>
      <w:tr w:rsidR="00964742" w:rsidRPr="00964742" w:rsidTr="005A3D12">
        <w:trPr>
          <w:trHeight w:val="230"/>
        </w:trPr>
        <w:tc>
          <w:tcPr>
            <w:tcW w:w="1927" w:type="dxa"/>
            <w:shd w:val="clear" w:color="auto" w:fill="BDD6EE"/>
          </w:tcPr>
          <w:p w:rsidR="00E70860" w:rsidRPr="00964742" w:rsidRDefault="00AC72DA" w:rsidP="00964742">
            <w:pPr>
              <w:pStyle w:val="Contenutotabella"/>
              <w:jc w:val="center"/>
              <w:rPr>
                <w:sz w:val="22"/>
                <w:szCs w:val="22"/>
              </w:rPr>
            </w:pPr>
            <w:r>
              <w:rPr>
                <w:sz w:val="22"/>
                <w:szCs w:val="22"/>
              </w:rPr>
              <w:t>5/12/2018</w:t>
            </w:r>
          </w:p>
        </w:tc>
        <w:tc>
          <w:tcPr>
            <w:tcW w:w="964" w:type="dxa"/>
            <w:shd w:val="clear" w:color="auto" w:fill="DEEAF6"/>
          </w:tcPr>
          <w:p w:rsidR="00E70860" w:rsidRPr="00964742" w:rsidRDefault="00AC72DA" w:rsidP="00964742">
            <w:pPr>
              <w:pStyle w:val="Contenutotabella"/>
              <w:jc w:val="center"/>
              <w:rPr>
                <w:sz w:val="22"/>
                <w:szCs w:val="22"/>
              </w:rPr>
            </w:pPr>
            <w:r>
              <w:rPr>
                <w:sz w:val="22"/>
                <w:szCs w:val="22"/>
              </w:rPr>
              <w:t>0.1</w:t>
            </w:r>
          </w:p>
        </w:tc>
        <w:tc>
          <w:tcPr>
            <w:tcW w:w="4336" w:type="dxa"/>
            <w:shd w:val="clear" w:color="auto" w:fill="BDD6EE"/>
          </w:tcPr>
          <w:p w:rsidR="00E70860" w:rsidRPr="00964742" w:rsidRDefault="00AC72DA" w:rsidP="00AC72DA">
            <w:pPr>
              <w:pStyle w:val="Default"/>
              <w:jc w:val="center"/>
              <w:rPr>
                <w:rFonts w:ascii="Times New Roman" w:hAnsi="Times New Roman" w:cs="Times New Roman"/>
                <w:sz w:val="22"/>
                <w:szCs w:val="22"/>
              </w:rPr>
            </w:pPr>
            <w:r>
              <w:rPr>
                <w:rFonts w:ascii="Times New Roman" w:hAnsi="Times New Roman" w:cs="Times New Roman"/>
                <w:sz w:val="22"/>
                <w:szCs w:val="22"/>
              </w:rPr>
              <w:t>Sviluppo parte introduttiva e goal del sistema</w:t>
            </w:r>
          </w:p>
        </w:tc>
        <w:tc>
          <w:tcPr>
            <w:tcW w:w="2410" w:type="dxa"/>
            <w:shd w:val="clear" w:color="auto" w:fill="DEEAF6"/>
          </w:tcPr>
          <w:p w:rsidR="00E70860" w:rsidRPr="00964742" w:rsidRDefault="00AC72DA" w:rsidP="00964742">
            <w:pPr>
              <w:pStyle w:val="Contenutotabella"/>
              <w:jc w:val="center"/>
              <w:rPr>
                <w:sz w:val="22"/>
                <w:szCs w:val="22"/>
              </w:rPr>
            </w:pPr>
            <w:r>
              <w:rPr>
                <w:sz w:val="22"/>
                <w:szCs w:val="22"/>
              </w:rPr>
              <w:t>Francesco Paris</w:t>
            </w:r>
            <w:r w:rsidR="00D04605">
              <w:rPr>
                <w:sz w:val="22"/>
                <w:szCs w:val="22"/>
              </w:rPr>
              <w:t>i</w:t>
            </w:r>
          </w:p>
        </w:tc>
      </w:tr>
      <w:tr w:rsidR="00E34A94" w:rsidRPr="00964742" w:rsidTr="005A3D12">
        <w:trPr>
          <w:trHeight w:val="230"/>
        </w:trPr>
        <w:tc>
          <w:tcPr>
            <w:tcW w:w="1927" w:type="dxa"/>
            <w:shd w:val="clear" w:color="auto" w:fill="BDD6EE"/>
          </w:tcPr>
          <w:p w:rsidR="00E34A94" w:rsidRPr="00964742" w:rsidRDefault="00AC72DA" w:rsidP="00964742">
            <w:pPr>
              <w:pStyle w:val="Contenutotabella"/>
              <w:jc w:val="center"/>
              <w:rPr>
                <w:sz w:val="22"/>
                <w:szCs w:val="22"/>
              </w:rPr>
            </w:pPr>
            <w:r>
              <w:rPr>
                <w:sz w:val="22"/>
                <w:szCs w:val="22"/>
              </w:rPr>
              <w:t>11/12/2018</w:t>
            </w:r>
          </w:p>
        </w:tc>
        <w:tc>
          <w:tcPr>
            <w:tcW w:w="964" w:type="dxa"/>
            <w:shd w:val="clear" w:color="auto" w:fill="DEEAF6"/>
          </w:tcPr>
          <w:p w:rsidR="00E34A94" w:rsidRPr="00964742" w:rsidRDefault="00AC72DA" w:rsidP="00964742">
            <w:pPr>
              <w:pStyle w:val="Contenutotabella"/>
              <w:jc w:val="center"/>
              <w:rPr>
                <w:sz w:val="22"/>
                <w:szCs w:val="22"/>
              </w:rPr>
            </w:pPr>
            <w:r>
              <w:rPr>
                <w:sz w:val="22"/>
                <w:szCs w:val="22"/>
              </w:rPr>
              <w:t>0.2</w:t>
            </w:r>
          </w:p>
        </w:tc>
        <w:tc>
          <w:tcPr>
            <w:tcW w:w="4336" w:type="dxa"/>
            <w:shd w:val="clear" w:color="auto" w:fill="BDD6EE"/>
          </w:tcPr>
          <w:p w:rsidR="00E34A94" w:rsidRPr="00964742" w:rsidRDefault="00D04605" w:rsidP="004735F0">
            <w:pPr>
              <w:pStyle w:val="Default"/>
              <w:rPr>
                <w:rFonts w:ascii="Times New Roman" w:hAnsi="Times New Roman" w:cs="Times New Roman"/>
                <w:sz w:val="22"/>
                <w:szCs w:val="22"/>
              </w:rPr>
            </w:pPr>
            <w:r>
              <w:rPr>
                <w:rFonts w:ascii="Times New Roman" w:hAnsi="Times New Roman" w:cs="Times New Roman"/>
                <w:sz w:val="22"/>
                <w:szCs w:val="22"/>
              </w:rPr>
              <w:t>Completamento e revisione documento</w:t>
            </w:r>
          </w:p>
        </w:tc>
        <w:tc>
          <w:tcPr>
            <w:tcW w:w="2410" w:type="dxa"/>
            <w:shd w:val="clear" w:color="auto" w:fill="DEEAF6"/>
          </w:tcPr>
          <w:p w:rsidR="00E34A94" w:rsidRPr="00964742" w:rsidRDefault="005C5C8E" w:rsidP="00964742">
            <w:pPr>
              <w:pStyle w:val="Contenutotabella"/>
              <w:jc w:val="center"/>
              <w:rPr>
                <w:sz w:val="22"/>
                <w:szCs w:val="22"/>
              </w:rPr>
            </w:pPr>
            <w:r>
              <w:rPr>
                <w:sz w:val="22"/>
                <w:szCs w:val="22"/>
              </w:rPr>
              <w:t>Tutti</w:t>
            </w:r>
          </w:p>
        </w:tc>
      </w:tr>
      <w:tr w:rsidR="00964742" w:rsidRPr="00964742" w:rsidTr="005A3D12">
        <w:trPr>
          <w:trHeight w:val="253"/>
        </w:trPr>
        <w:tc>
          <w:tcPr>
            <w:tcW w:w="1927" w:type="dxa"/>
            <w:shd w:val="clear" w:color="auto" w:fill="BDD6EE"/>
          </w:tcPr>
          <w:p w:rsidR="00FD3CA7" w:rsidRPr="00964742" w:rsidRDefault="00FD3CA7" w:rsidP="00964742">
            <w:pPr>
              <w:pStyle w:val="Contenutotabella"/>
              <w:jc w:val="center"/>
              <w:rPr>
                <w:sz w:val="22"/>
                <w:szCs w:val="22"/>
              </w:rPr>
            </w:pPr>
          </w:p>
        </w:tc>
        <w:tc>
          <w:tcPr>
            <w:tcW w:w="964" w:type="dxa"/>
            <w:shd w:val="clear" w:color="auto" w:fill="BDD6EE"/>
          </w:tcPr>
          <w:p w:rsidR="00FD3CA7" w:rsidRPr="00964742" w:rsidRDefault="00FD3CA7" w:rsidP="00964742">
            <w:pPr>
              <w:pStyle w:val="Contenutotabella"/>
              <w:jc w:val="center"/>
              <w:rPr>
                <w:sz w:val="22"/>
                <w:szCs w:val="22"/>
              </w:rPr>
            </w:pPr>
          </w:p>
        </w:tc>
        <w:tc>
          <w:tcPr>
            <w:tcW w:w="4336" w:type="dxa"/>
            <w:shd w:val="clear" w:color="auto" w:fill="BDD6EE"/>
          </w:tcPr>
          <w:p w:rsidR="00FD3CA7" w:rsidRPr="00964742" w:rsidRDefault="00FD3CA7" w:rsidP="002E6685">
            <w:pPr>
              <w:pStyle w:val="Default"/>
              <w:rPr>
                <w:rFonts w:ascii="Times New Roman" w:hAnsi="Times New Roman" w:cs="Times New Roman"/>
                <w:sz w:val="22"/>
                <w:szCs w:val="22"/>
              </w:rPr>
            </w:pPr>
          </w:p>
        </w:tc>
        <w:tc>
          <w:tcPr>
            <w:tcW w:w="2410" w:type="dxa"/>
            <w:shd w:val="clear" w:color="auto" w:fill="BDD6EE"/>
          </w:tcPr>
          <w:p w:rsidR="00FD3CA7" w:rsidRPr="00964742" w:rsidRDefault="00FD3CA7" w:rsidP="00964742">
            <w:pPr>
              <w:pStyle w:val="Contenutotabella"/>
              <w:jc w:val="center"/>
              <w:rPr>
                <w:sz w:val="22"/>
                <w:szCs w:val="22"/>
              </w:rPr>
            </w:pPr>
          </w:p>
        </w:tc>
      </w:tr>
    </w:tbl>
    <w:p w:rsidR="00FD3CA7" w:rsidRDefault="00FD3CA7" w:rsidP="00FD3CA7">
      <w:pPr>
        <w:jc w:val="center"/>
        <w:rPr>
          <w:rFonts w:ascii="Arial" w:hAnsi="Arial"/>
          <w:b/>
          <w:sz w:val="32"/>
        </w:rPr>
        <w:sectPr w:rsidR="00FD3CA7" w:rsidSect="00FD3CA7">
          <w:headerReference w:type="default" r:id="rId10"/>
          <w:footerReference w:type="default" r:id="rId11"/>
          <w:headerReference w:type="first" r:id="rId12"/>
          <w:footerReference w:type="first" r:id="rId13"/>
          <w:footnotePr>
            <w:pos w:val="beneathText"/>
          </w:footnotePr>
          <w:type w:val="continuous"/>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72052E">
      <w:pPr>
        <w:pStyle w:val="Intestazioneindice"/>
        <w:jc w:val="center"/>
      </w:pPr>
      <w:r>
        <w:lastRenderedPageBreak/>
        <w:t>Indice</w:t>
      </w:r>
    </w:p>
    <w:p w:rsidR="00AA3BB8" w:rsidRDefault="00AA3BB8" w:rsidP="0072052E">
      <w:pPr>
        <w:pStyle w:val="Intestazioneindice"/>
        <w:jc w:val="center"/>
      </w:pPr>
    </w:p>
    <w:p w:rsidR="00492174" w:rsidRPr="001B6CE4" w:rsidRDefault="00492174" w:rsidP="00492174">
      <w:pPr>
        <w:pStyle w:val="Sommario1"/>
        <w:tabs>
          <w:tab w:val="left" w:pos="420"/>
        </w:tabs>
        <w:rPr>
          <w:rFonts w:ascii="Cambria" w:eastAsia="MS Mincho" w:hAnsi="Cambria" w:cs="Times New Roman"/>
          <w:noProof/>
          <w:kern w:val="0"/>
          <w:lang w:eastAsia="ja-JP"/>
        </w:rPr>
      </w:pPr>
      <w:r>
        <w:fldChar w:fldCharType="begin"/>
      </w:r>
      <w:r>
        <w:instrText xml:space="preserve"> TOC \o "1-3" </w:instrText>
      </w:r>
      <w:r>
        <w:fldChar w:fldCharType="separate"/>
      </w:r>
      <w:r w:rsidR="009D74C5">
        <w:rPr>
          <w:noProof/>
        </w:rPr>
        <w:t>1</w:t>
      </w:r>
      <w:r>
        <w:rPr>
          <w:noProof/>
        </w:rPr>
        <w:t>.</w:t>
      </w:r>
      <w:r w:rsidR="009D74C5">
        <w:rPr>
          <w:noProof/>
        </w:rPr>
        <w:t xml:space="preserve"> Introduzione</w:t>
      </w:r>
      <w:r>
        <w:rPr>
          <w:noProof/>
        </w:rPr>
        <w:t xml:space="preserve"> </w:t>
      </w:r>
      <w:r>
        <w:rPr>
          <w:noProof/>
        </w:rPr>
        <w:tab/>
      </w:r>
      <w:r w:rsidR="00677BEF">
        <w:rPr>
          <w:noProof/>
        </w:rPr>
        <w:t>4</w:t>
      </w:r>
    </w:p>
    <w:p w:rsidR="00B51734" w:rsidRPr="00A8657F" w:rsidRDefault="00492174" w:rsidP="00A8657F">
      <w:pPr>
        <w:pStyle w:val="Sommario5"/>
        <w:ind w:left="0"/>
      </w:pPr>
      <w:r>
        <w:fldChar w:fldCharType="end"/>
      </w:r>
      <w:r w:rsidR="009D74C5">
        <w:t xml:space="preserve">    </w:t>
      </w:r>
      <w:r w:rsidR="00B51734">
        <w:fldChar w:fldCharType="begin"/>
      </w:r>
      <w:r w:rsidR="00B51734">
        <w:instrText xml:space="preserve"> TOC \o "1-3" </w:instrText>
      </w:r>
      <w:r w:rsidR="00B51734">
        <w:fldChar w:fldCharType="separate"/>
      </w:r>
      <w:r w:rsidR="009D74C5">
        <w:rPr>
          <w:noProof/>
        </w:rPr>
        <w:t>1</w:t>
      </w:r>
      <w:r>
        <w:rPr>
          <w:noProof/>
        </w:rPr>
        <w:t>.1</w:t>
      </w:r>
      <w:r w:rsidR="009D74C5">
        <w:rPr>
          <w:noProof/>
        </w:rPr>
        <w:t xml:space="preserve"> </w:t>
      </w:r>
      <w:r w:rsidR="00FE0B74">
        <w:rPr>
          <w:noProof/>
        </w:rPr>
        <w:t>Obiettivi</w:t>
      </w:r>
      <w:r w:rsidR="009D74C5">
        <w:rPr>
          <w:noProof/>
        </w:rPr>
        <w:t xml:space="preserve"> del Sistema</w:t>
      </w:r>
      <w:r w:rsidR="00B51734">
        <w:rPr>
          <w:noProof/>
        </w:rPr>
        <w:tab/>
      </w:r>
      <w:r w:rsidR="00677BEF">
        <w:rPr>
          <w:noProof/>
        </w:rPr>
        <w:t>4</w:t>
      </w:r>
    </w:p>
    <w:p w:rsidR="00B51734" w:rsidRPr="001B6CE4" w:rsidRDefault="009D74C5" w:rsidP="009D74C5">
      <w:pPr>
        <w:pStyle w:val="Sommario2"/>
        <w:tabs>
          <w:tab w:val="left" w:pos="883"/>
        </w:tabs>
        <w:ind w:left="0"/>
        <w:rPr>
          <w:rFonts w:ascii="Cambria" w:eastAsia="MS Mincho" w:hAnsi="Cambria" w:cs="Times New Roman"/>
          <w:noProof/>
          <w:kern w:val="0"/>
          <w:lang w:eastAsia="ja-JP"/>
        </w:rPr>
      </w:pPr>
      <w:r>
        <w:rPr>
          <w:noProof/>
        </w:rPr>
        <w:t xml:space="preserve">    1</w:t>
      </w:r>
      <w:r w:rsidR="00492174">
        <w:rPr>
          <w:noProof/>
        </w:rPr>
        <w:t>.</w:t>
      </w:r>
      <w:r w:rsidR="00FE0B74">
        <w:rPr>
          <w:noProof/>
        </w:rPr>
        <w:t>2 Design Goals</w:t>
      </w:r>
      <w:r w:rsidR="00B51734">
        <w:rPr>
          <w:noProof/>
        </w:rPr>
        <w:tab/>
      </w:r>
      <w:r w:rsidR="00677BEF">
        <w:rPr>
          <w:noProof/>
        </w:rPr>
        <w:t>4</w:t>
      </w:r>
    </w:p>
    <w:p w:rsidR="00B51734" w:rsidRPr="001B6CE4" w:rsidRDefault="00FE0B74" w:rsidP="009D74C5">
      <w:pPr>
        <w:pStyle w:val="Sommario3"/>
        <w:tabs>
          <w:tab w:val="left" w:pos="1346"/>
        </w:tabs>
        <w:ind w:left="0"/>
        <w:rPr>
          <w:rFonts w:ascii="Cambria" w:eastAsia="MS Mincho" w:hAnsi="Cambria" w:cs="Times New Roman"/>
          <w:noProof/>
          <w:kern w:val="0"/>
          <w:lang w:eastAsia="ja-JP"/>
        </w:rPr>
      </w:pPr>
      <w:r>
        <w:rPr>
          <w:noProof/>
        </w:rPr>
        <w:t xml:space="preserve">    1.3</w:t>
      </w:r>
      <w:r w:rsidR="009D74C5">
        <w:rPr>
          <w:noProof/>
        </w:rPr>
        <w:t xml:space="preserve"> Definizioni, Acronimi e Abbreviazioni</w:t>
      </w:r>
      <w:r w:rsidR="00B51734">
        <w:rPr>
          <w:noProof/>
        </w:rPr>
        <w:tab/>
      </w:r>
      <w:r w:rsidR="000C2EB0">
        <w:rPr>
          <w:noProof/>
        </w:rPr>
        <w:t>5</w:t>
      </w:r>
    </w:p>
    <w:p w:rsidR="00B51734" w:rsidRDefault="00FE0B74">
      <w:pPr>
        <w:pStyle w:val="Sommario2"/>
        <w:tabs>
          <w:tab w:val="left" w:pos="883"/>
        </w:tabs>
        <w:rPr>
          <w:noProof/>
        </w:rPr>
      </w:pPr>
      <w:r>
        <w:rPr>
          <w:noProof/>
        </w:rPr>
        <w:t>1.4</w:t>
      </w:r>
      <w:r w:rsidR="00083E09">
        <w:rPr>
          <w:rFonts w:ascii="Cambria" w:eastAsia="MS Mincho" w:hAnsi="Cambria" w:cs="Times New Roman"/>
          <w:noProof/>
          <w:kern w:val="0"/>
          <w:lang w:eastAsia="ja-JP"/>
        </w:rPr>
        <w:t xml:space="preserve"> Riferimenti</w:t>
      </w:r>
      <w:r w:rsidR="00B51734">
        <w:rPr>
          <w:noProof/>
        </w:rPr>
        <w:tab/>
      </w:r>
      <w:r w:rsidR="00D5457D">
        <w:rPr>
          <w:noProof/>
        </w:rPr>
        <w:t>6</w:t>
      </w:r>
    </w:p>
    <w:p w:rsidR="00AE71B6" w:rsidRPr="001B6CE4" w:rsidRDefault="00FE0B74">
      <w:pPr>
        <w:pStyle w:val="Sommario2"/>
        <w:tabs>
          <w:tab w:val="left" w:pos="883"/>
        </w:tabs>
        <w:rPr>
          <w:rFonts w:ascii="Cambria" w:eastAsia="MS Mincho" w:hAnsi="Cambria" w:cs="Times New Roman"/>
          <w:noProof/>
          <w:kern w:val="0"/>
          <w:lang w:eastAsia="ja-JP"/>
        </w:rPr>
      </w:pPr>
      <w:r>
        <w:rPr>
          <w:noProof/>
        </w:rPr>
        <w:t>1.5</w:t>
      </w:r>
      <w:r w:rsidR="00083E09">
        <w:rPr>
          <w:noProof/>
        </w:rPr>
        <w:t xml:space="preserve"> Panoramica</w:t>
      </w:r>
      <w:r w:rsidR="00024966">
        <w:rPr>
          <w:noProof/>
        </w:rPr>
        <w:t xml:space="preserve"> </w:t>
      </w:r>
      <w:r w:rsidR="00083E09">
        <w:rPr>
          <w:noProof/>
        </w:rPr>
        <w:t>………………</w:t>
      </w:r>
      <w:r w:rsidR="00AE71B6">
        <w:rPr>
          <w:noProof/>
        </w:rPr>
        <w:t>…………………………………………………………………</w:t>
      </w:r>
      <w:r w:rsidR="00D5457D">
        <w:rPr>
          <w:noProof/>
        </w:rPr>
        <w:t>…6</w:t>
      </w:r>
    </w:p>
    <w:p w:rsidR="00083E09" w:rsidRPr="00083E09" w:rsidRDefault="00B51734" w:rsidP="00083E09">
      <w:pPr>
        <w:pStyle w:val="Sommario5"/>
        <w:ind w:left="0"/>
      </w:pPr>
      <w:r>
        <w:fldChar w:fldCharType="end"/>
      </w:r>
      <w:r w:rsidR="00083E09">
        <w:fldChar w:fldCharType="begin"/>
      </w:r>
      <w:r w:rsidR="00083E09">
        <w:instrText xml:space="preserve"> TOC \o "1-3" </w:instrText>
      </w:r>
      <w:r w:rsidR="00083E09">
        <w:fldChar w:fldCharType="separate"/>
      </w:r>
      <w:r w:rsidR="00083E09">
        <w:rPr>
          <w:noProof/>
        </w:rPr>
        <w:t xml:space="preserve">2. </w:t>
      </w:r>
      <w:r w:rsidR="00FE0B74">
        <w:rPr>
          <w:noProof/>
        </w:rPr>
        <w:t xml:space="preserve">Architettura </w:t>
      </w:r>
      <w:r w:rsidR="00083E09">
        <w:rPr>
          <w:noProof/>
        </w:rPr>
        <w:t>Sistema Corr</w:t>
      </w:r>
      <w:r w:rsidR="00696553">
        <w:rPr>
          <w:noProof/>
        </w:rPr>
        <w:t>ente</w:t>
      </w:r>
      <w:r w:rsidR="00696553">
        <w:rPr>
          <w:noProof/>
        </w:rPr>
        <w:tab/>
        <w:t>6</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sidR="00696553">
        <w:rPr>
          <w:noProof/>
        </w:rPr>
        <w:t>3.</w:t>
      </w:r>
      <w:r w:rsidR="00FE0B74" w:rsidRPr="00FE0B74">
        <w:rPr>
          <w:noProof/>
        </w:rPr>
        <w:t xml:space="preserve"> </w:t>
      </w:r>
      <w:r w:rsidR="00FE0B74">
        <w:rPr>
          <w:noProof/>
        </w:rPr>
        <w:t xml:space="preserve">Architettura </w:t>
      </w:r>
      <w:r w:rsidR="00696553">
        <w:rPr>
          <w:noProof/>
        </w:rPr>
        <w:t>Sistema Proposto</w:t>
      </w:r>
      <w:r w:rsidR="00696553">
        <w:rPr>
          <w:noProof/>
        </w:rPr>
        <w:tab/>
        <w:t>7</w:t>
      </w:r>
    </w:p>
    <w:p w:rsidR="00083E09" w:rsidRPr="00083E09" w:rsidRDefault="00083E09" w:rsidP="00083E09">
      <w:pPr>
        <w:pStyle w:val="Sommario5"/>
        <w:ind w:left="0"/>
      </w:pPr>
      <w:r>
        <w:t xml:space="preserve">    </w:t>
      </w:r>
      <w:r>
        <w:fldChar w:fldCharType="begin"/>
      </w:r>
      <w:r>
        <w:instrText xml:space="preserve"> TOC \o "1-3" </w:instrText>
      </w:r>
      <w:r>
        <w:fldChar w:fldCharType="separate"/>
      </w:r>
      <w:r w:rsidR="00696553">
        <w:rPr>
          <w:noProof/>
        </w:rPr>
        <w:t>3.1 Panoramica</w:t>
      </w:r>
      <w:r w:rsidR="00696553">
        <w:rPr>
          <w:noProof/>
        </w:rPr>
        <w:tab/>
        <w:t>7</w:t>
      </w:r>
    </w:p>
    <w:p w:rsidR="00083E09" w:rsidRDefault="00083E09" w:rsidP="00083E09">
      <w:pPr>
        <w:pStyle w:val="Sommario5"/>
        <w:ind w:left="0"/>
        <w:rPr>
          <w:noProof/>
        </w:rPr>
      </w:pPr>
      <w:r>
        <w:fldChar w:fldCharType="end"/>
      </w:r>
      <w:r>
        <w:fldChar w:fldCharType="begin"/>
      </w:r>
      <w:r>
        <w:instrText xml:space="preserve"> TOC \o "1-3" </w:instrText>
      </w:r>
      <w:r>
        <w:fldChar w:fldCharType="separate"/>
      </w:r>
      <w:r>
        <w:rPr>
          <w:noProof/>
        </w:rPr>
        <w:t xml:space="preserve">    3.2 </w:t>
      </w:r>
      <w:r w:rsidR="00FE0B74">
        <w:rPr>
          <w:noProof/>
        </w:rPr>
        <w:t>Decomposizione</w:t>
      </w:r>
      <w:r>
        <w:rPr>
          <w:noProof/>
        </w:rPr>
        <w:t xml:space="preserve"> </w:t>
      </w:r>
      <w:r w:rsidR="00FE0B74">
        <w:rPr>
          <w:noProof/>
        </w:rPr>
        <w:t>Sottosistemi</w:t>
      </w:r>
      <w:r>
        <w:rPr>
          <w:noProof/>
        </w:rPr>
        <w:tab/>
      </w:r>
      <w:r w:rsidRPr="00FF09BD">
        <w:rPr>
          <w:rFonts w:asciiTheme="minorHAnsi" w:hAnsiTheme="minorHAnsi" w:cstheme="minorHAnsi"/>
          <w:noProof/>
        </w:rPr>
        <w:t>4</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Mapping Hadware/Software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r w:rsidR="002B5EDD">
        <w:rPr>
          <w:rFonts w:asciiTheme="minorHAnsi" w:eastAsia="Times New Roman" w:hAnsiTheme="minorHAnsi" w:cstheme="minorHAnsi"/>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4</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Gestione Dati Persistenti</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2B5EDD" w:rsidRPr="00FE0B74" w:rsidRDefault="00FE0B74" w:rsidP="002B5EDD">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5</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degli Accessi e Sicurezza</w:t>
      </w:r>
      <w:r w:rsidR="002B5EDD">
        <w:rPr>
          <w:rFonts w:ascii="Arial" w:eastAsia="Times New Roman" w:hAnsi="Arial" w:cs="Arial"/>
          <w:color w:val="111111"/>
          <w:kern w:val="0"/>
          <w:sz w:val="18"/>
          <w:szCs w:val="18"/>
        </w:rPr>
        <w:t>……..................................................................</w:t>
      </w:r>
      <w:r w:rsidR="002B5EDD">
        <w:rPr>
          <w:rFonts w:ascii="Arial" w:eastAsia="Times New Roman" w:hAnsi="Arial" w:cs="Arial"/>
          <w:color w:val="111111"/>
          <w:kern w:val="0"/>
          <w:sz w:val="22"/>
          <w:szCs w:val="18"/>
        </w:rPr>
        <w:t>..............................</w:t>
      </w:r>
      <w:r w:rsidR="002B5EDD" w:rsidRPr="00785201">
        <w:rPr>
          <w:rFonts w:eastAsia="Times New Roman" w:cs="Times New Roman"/>
          <w:color w:val="111111"/>
          <w:kern w:val="0"/>
          <w:sz w:val="22"/>
          <w:szCs w:val="18"/>
        </w:rPr>
        <w:t>10</w:t>
      </w:r>
      <w:r w:rsidR="002B5EDD">
        <w:rPr>
          <w:rFonts w:eastAsia="Times New Roman" w:cs="Times New Roman"/>
          <w:color w:val="111111"/>
          <w:kern w:val="0"/>
          <w:sz w:val="22"/>
          <w:szCs w:val="18"/>
        </w:rPr>
        <w:t xml:space="preserve"> </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6</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Controllo Globale del Software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785201">
        <w:rPr>
          <w:rFonts w:eastAsia="Times New Roman" w:cs="Times New Roman"/>
          <w:color w:val="111111"/>
          <w:kern w:val="0"/>
          <w:sz w:val="22"/>
          <w:szCs w:val="18"/>
        </w:rPr>
        <w:t>10</w:t>
      </w:r>
    </w:p>
    <w:p w:rsidR="00FE0B74" w:rsidRPr="00FE0B74" w:rsidRDefault="00FE0B74" w:rsidP="00FE0B74">
      <w:pPr>
        <w:pStyle w:val="Sommario5"/>
        <w:ind w:left="0"/>
        <w:rPr>
          <w:rFonts w:eastAsia="Times New Roman" w:cs="Times New Roman"/>
          <w:color w:val="111111"/>
          <w:kern w:val="0"/>
          <w:sz w:val="22"/>
          <w:szCs w:val="18"/>
        </w:rPr>
      </w:pPr>
      <w:r>
        <w:rPr>
          <w:rStyle w:val="Enfasigrassetto"/>
          <w:rFonts w:ascii="Calibri" w:hAnsi="Calibri" w:cs="Calibri"/>
          <w:b w:val="0"/>
          <w:color w:val="111111"/>
          <w:shd w:val="clear" w:color="auto" w:fill="FFFFFF"/>
        </w:rPr>
        <w:t xml:space="preserve">    </w:t>
      </w:r>
      <w:r w:rsidRPr="007A3206">
        <w:rPr>
          <w:rStyle w:val="Enfasigrassetto"/>
          <w:rFonts w:ascii="Calibri" w:hAnsi="Calibri" w:cs="Calibri"/>
          <w:b w:val="0"/>
          <w:color w:val="111111"/>
          <w:shd w:val="clear" w:color="auto" w:fill="FFFFFF"/>
        </w:rPr>
        <w:t>3</w:t>
      </w:r>
      <w:r w:rsidRPr="007A3206">
        <w:rPr>
          <w:rStyle w:val="Enfasigrassetto"/>
          <w:rFonts w:ascii="Calibri" w:hAnsi="Calibri" w:cs="Calibri"/>
          <w:color w:val="111111"/>
          <w:shd w:val="clear" w:color="auto" w:fill="FFFFFF"/>
        </w:rPr>
        <w:t>.</w:t>
      </w:r>
      <w:r>
        <w:rPr>
          <w:rStyle w:val="Enfasigrassetto"/>
          <w:rFonts w:ascii="Calibri" w:hAnsi="Calibri" w:cs="Calibri"/>
          <w:b w:val="0"/>
          <w:color w:val="111111"/>
          <w:shd w:val="clear" w:color="auto" w:fill="FFFFFF"/>
        </w:rPr>
        <w:t>7</w:t>
      </w:r>
      <w:r w:rsidRPr="007A3206">
        <w:rPr>
          <w:rStyle w:val="Enfasigrassetto"/>
          <w:rFonts w:ascii="Calibri" w:hAnsi="Calibri" w:cs="Calibri"/>
          <w:color w:val="111111"/>
          <w:shd w:val="clear" w:color="auto" w:fill="FFFFFF"/>
        </w:rPr>
        <w:t xml:space="preserve"> </w:t>
      </w:r>
      <w:r>
        <w:rPr>
          <w:rFonts w:ascii="Calibri" w:hAnsi="Calibri" w:cs="Calibri"/>
          <w:color w:val="111111"/>
          <w:shd w:val="clear" w:color="auto" w:fill="FFFFFF"/>
        </w:rPr>
        <w:t>Condizione Limite</w:t>
      </w:r>
      <w:r>
        <w:rPr>
          <w:rFonts w:ascii="Arial" w:eastAsia="Times New Roman" w:hAnsi="Arial" w:cs="Arial"/>
          <w:color w:val="111111"/>
          <w:kern w:val="0"/>
          <w:sz w:val="18"/>
          <w:szCs w:val="18"/>
        </w:rPr>
        <w:t>.........................................................................................................</w:t>
      </w:r>
      <w:r>
        <w:rPr>
          <w:rFonts w:ascii="Arial" w:eastAsia="Times New Roman" w:hAnsi="Arial" w:cs="Arial"/>
          <w:color w:val="111111"/>
          <w:kern w:val="0"/>
          <w:sz w:val="22"/>
          <w:szCs w:val="18"/>
        </w:rPr>
        <w:t>..............................</w:t>
      </w:r>
      <w:r w:rsidRPr="00FF09BD">
        <w:rPr>
          <w:rFonts w:asciiTheme="minorHAnsi" w:eastAsia="Times New Roman" w:hAnsiTheme="minorHAnsi" w:cstheme="minorHAnsi"/>
          <w:color w:val="111111"/>
          <w:kern w:val="0"/>
          <w:sz w:val="22"/>
          <w:szCs w:val="18"/>
        </w:rPr>
        <w:t>10</w:t>
      </w:r>
    </w:p>
    <w:p w:rsidR="00FF09BD" w:rsidRPr="00FF09BD" w:rsidRDefault="00892027" w:rsidP="00892027">
      <w:pPr>
        <w:pStyle w:val="Sommario5"/>
        <w:ind w:left="0"/>
        <w:rPr>
          <w:rFonts w:eastAsia="Times New Roman" w:cs="Times New Roman"/>
          <w:color w:val="111111"/>
          <w:kern w:val="0"/>
          <w:sz w:val="22"/>
          <w:szCs w:val="18"/>
        </w:rPr>
      </w:pPr>
      <w:r w:rsidRPr="007A3206">
        <w:rPr>
          <w:rFonts w:ascii="Calibri" w:hAnsi="Calibri" w:cs="Calibri"/>
        </w:rPr>
        <w:fldChar w:fldCharType="begin"/>
      </w:r>
      <w:r w:rsidRPr="007A3206">
        <w:rPr>
          <w:rFonts w:ascii="Calibri" w:hAnsi="Calibri" w:cs="Calibri"/>
        </w:rPr>
        <w:instrText xml:space="preserve"> TOC \o "1-3" </w:instrText>
      </w:r>
      <w:r w:rsidRPr="007A3206">
        <w:rPr>
          <w:rFonts w:ascii="Calibri" w:hAnsi="Calibri" w:cs="Calibri"/>
        </w:rPr>
        <w:fldChar w:fldCharType="separate"/>
      </w:r>
      <w:r>
        <w:rPr>
          <w:rFonts w:ascii="Calibri" w:hAnsi="Calibri" w:cs="Calibri"/>
          <w:noProof/>
        </w:rPr>
        <w:t>4.</w:t>
      </w:r>
      <w:r w:rsidR="00FF09BD">
        <w:rPr>
          <w:rStyle w:val="Enfasigrassetto"/>
          <w:rFonts w:ascii="Calibri" w:hAnsi="Calibri" w:cs="Calibri"/>
          <w:b w:val="0"/>
          <w:color w:val="111111"/>
          <w:shd w:val="clear" w:color="auto" w:fill="FFFFFF"/>
        </w:rPr>
        <w:t xml:space="preserve"> </w:t>
      </w:r>
      <w:r w:rsidR="00FF09BD">
        <w:rPr>
          <w:rFonts w:ascii="Calibri" w:hAnsi="Calibri" w:cs="Calibri"/>
          <w:color w:val="111111"/>
          <w:shd w:val="clear" w:color="auto" w:fill="FFFFFF"/>
        </w:rPr>
        <w:t>Servizi dei Sottosistemi</w:t>
      </w:r>
      <w:r w:rsidR="00FF09BD">
        <w:rPr>
          <w:rFonts w:ascii="Arial" w:eastAsia="Times New Roman" w:hAnsi="Arial" w:cs="Arial"/>
          <w:color w:val="111111"/>
          <w:kern w:val="0"/>
          <w:sz w:val="18"/>
          <w:szCs w:val="18"/>
        </w:rPr>
        <w:t>……………………….....................................................................</w:t>
      </w:r>
      <w:r w:rsidR="00FF09BD">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10</w:t>
      </w:r>
      <w:r w:rsidR="00FF09BD">
        <w:rPr>
          <w:rFonts w:asciiTheme="minorHAnsi" w:eastAsia="Times New Roman" w:hAnsiTheme="minorHAnsi" w:cstheme="minorHAnsi"/>
          <w:color w:val="111111"/>
          <w:kern w:val="0"/>
          <w:sz w:val="22"/>
          <w:szCs w:val="18"/>
        </w:rPr>
        <w:t xml:space="preserve"> </w:t>
      </w:r>
    </w:p>
    <w:p w:rsidR="00892027" w:rsidRPr="00FE0B74" w:rsidRDefault="00892027" w:rsidP="00892027">
      <w:pPr>
        <w:pStyle w:val="Sommario5"/>
        <w:ind w:left="0"/>
        <w:rPr>
          <w:rFonts w:ascii="Calibri" w:hAnsi="Calibri" w:cs="Calibri"/>
          <w:color w:val="111111"/>
          <w:shd w:val="clear" w:color="auto" w:fill="FFFFFF"/>
        </w:rPr>
      </w:pPr>
      <w:r w:rsidRPr="007A3206">
        <w:rPr>
          <w:rFonts w:ascii="Calibri" w:eastAsia="Times New Roman" w:hAnsi="Calibri" w:cs="Calibri"/>
          <w:color w:val="111111"/>
          <w:kern w:val="0"/>
          <w:sz w:val="22"/>
          <w:szCs w:val="18"/>
        </w:rPr>
        <w:t> </w:t>
      </w:r>
      <w:r w:rsidR="00FF09BD">
        <w:rPr>
          <w:rFonts w:ascii="Calibri" w:eastAsia="Times New Roman" w:hAnsi="Calibri" w:cs="Calibri"/>
          <w:color w:val="111111"/>
          <w:kern w:val="0"/>
          <w:sz w:val="22"/>
          <w:szCs w:val="18"/>
        </w:rPr>
        <w:t xml:space="preserve">    </w:t>
      </w:r>
      <w:r>
        <w:rPr>
          <w:rFonts w:ascii="Calibri" w:hAnsi="Calibri" w:cs="Calibri"/>
          <w:color w:val="212121"/>
        </w:rPr>
        <w:t>Glossario</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Pr>
          <w:rFonts w:ascii="Arial" w:eastAsia="Times New Roman" w:hAnsi="Arial" w:cs="Arial"/>
          <w:color w:val="111111"/>
          <w:kern w:val="0"/>
          <w:sz w:val="18"/>
          <w:szCs w:val="18"/>
        </w:rPr>
        <w:t>.……</w:t>
      </w:r>
      <w:r w:rsidR="00FF09BD">
        <w:rPr>
          <w:rFonts w:ascii="Arial" w:eastAsia="Times New Roman" w:hAnsi="Arial" w:cs="Arial"/>
          <w:color w:val="111111"/>
          <w:kern w:val="0"/>
          <w:sz w:val="18"/>
          <w:szCs w:val="18"/>
        </w:rPr>
        <w:t>.</w:t>
      </w:r>
      <w:r w:rsidR="00E34A94">
        <w:rPr>
          <w:rFonts w:ascii="Arial" w:eastAsia="Times New Roman" w:hAnsi="Arial" w:cs="Arial"/>
          <w:color w:val="111111"/>
          <w:kern w:val="0"/>
          <w:sz w:val="22"/>
          <w:szCs w:val="18"/>
        </w:rPr>
        <w:t>…</w:t>
      </w:r>
      <w:r w:rsidR="00FF09BD" w:rsidRPr="00FF09BD">
        <w:rPr>
          <w:rFonts w:asciiTheme="minorHAnsi" w:eastAsia="Times New Roman" w:hAnsiTheme="minorHAnsi" w:cstheme="minorHAnsi"/>
          <w:color w:val="111111"/>
          <w:kern w:val="0"/>
          <w:sz w:val="22"/>
          <w:szCs w:val="18"/>
        </w:rPr>
        <w:t>19</w:t>
      </w:r>
    </w:p>
    <w:p w:rsidR="00083E09" w:rsidRPr="00083E09" w:rsidRDefault="00892027" w:rsidP="00892027">
      <w:pPr>
        <w:pStyle w:val="Sommario5"/>
        <w:ind w:left="0"/>
      </w:pPr>
      <w:r w:rsidRPr="007A3206">
        <w:rPr>
          <w:rFonts w:ascii="Calibri" w:hAnsi="Calibri" w:cs="Calibri"/>
          <w:sz w:val="32"/>
        </w:rPr>
        <w:fldChar w:fldCharType="end"/>
      </w:r>
    </w:p>
    <w:p w:rsidR="00083E09" w:rsidRPr="00083E09" w:rsidRDefault="00083E09" w:rsidP="00083E09">
      <w:pPr>
        <w:pStyle w:val="Sommario5"/>
        <w:ind w:left="0"/>
      </w:pPr>
    </w:p>
    <w:p w:rsidR="00083E09" w:rsidRPr="00083E09" w:rsidRDefault="00083E09" w:rsidP="00083E09">
      <w:pPr>
        <w:pStyle w:val="Sommario5"/>
        <w:ind w:left="0"/>
      </w:pPr>
      <w:r>
        <w:fldChar w:fldCharType="end"/>
      </w:r>
    </w:p>
    <w:p w:rsidR="00083E09" w:rsidRDefault="00083E09" w:rsidP="00083E09">
      <w:pPr>
        <w:pStyle w:val="Sommario5"/>
        <w:ind w:left="0"/>
        <w:sectPr w:rsidR="00083E09" w:rsidSect="00B51734">
          <w:footnotePr>
            <w:pos w:val="beneathText"/>
          </w:footnotePr>
          <w:pgSz w:w="11905" w:h="16837"/>
          <w:pgMar w:top="1560" w:right="1134" w:bottom="1798" w:left="1134" w:header="1134" w:footer="1134" w:gutter="0"/>
          <w:cols w:space="720"/>
          <w:formProt w:val="0"/>
          <w:docGrid w:linePitch="312" w:charSpace="-6145"/>
        </w:sectPr>
      </w:pPr>
      <w:r>
        <w:fldChar w:fldCharType="end"/>
      </w:r>
    </w:p>
    <w:p w:rsidR="00A8657F" w:rsidRDefault="0064359D" w:rsidP="0017530C">
      <w:pPr>
        <w:numPr>
          <w:ilvl w:val="0"/>
          <w:numId w:val="2"/>
        </w:numPr>
        <w:jc w:val="center"/>
        <w:rPr>
          <w:rFonts w:ascii="Calibri" w:hAnsi="Calibri" w:cs="Calibri"/>
          <w:b/>
          <w:i/>
          <w:sz w:val="40"/>
          <w:szCs w:val="40"/>
        </w:rPr>
      </w:pPr>
      <w:r w:rsidRPr="007A3206">
        <w:rPr>
          <w:rFonts w:ascii="Calibri" w:hAnsi="Calibri" w:cs="Calibri"/>
          <w:b/>
          <w:i/>
          <w:sz w:val="40"/>
          <w:szCs w:val="40"/>
        </w:rPr>
        <w:lastRenderedPageBreak/>
        <w:t>Introduzione</w:t>
      </w:r>
    </w:p>
    <w:p w:rsidR="008F19C3" w:rsidRDefault="008F19C3" w:rsidP="008F19C3">
      <w:pPr>
        <w:ind w:left="765"/>
        <w:rPr>
          <w:rFonts w:ascii="Calibri" w:hAnsi="Calibri" w:cs="Calibri"/>
          <w:b/>
          <w:i/>
          <w:sz w:val="40"/>
          <w:szCs w:val="40"/>
        </w:rPr>
      </w:pPr>
    </w:p>
    <w:p w:rsidR="0028218B" w:rsidRPr="00186447" w:rsidRDefault="0028218B" w:rsidP="0017530C">
      <w:pPr>
        <w:numPr>
          <w:ilvl w:val="1"/>
          <w:numId w:val="2"/>
        </w:numPr>
        <w:jc w:val="center"/>
        <w:rPr>
          <w:rFonts w:ascii="Calibri" w:hAnsi="Calibri" w:cs="Calibri"/>
          <w:b/>
          <w:sz w:val="32"/>
          <w:szCs w:val="40"/>
        </w:rPr>
      </w:pPr>
      <w:r w:rsidRPr="00186447">
        <w:rPr>
          <w:rFonts w:ascii="Calibri" w:hAnsi="Calibri" w:cs="Calibri"/>
          <w:b/>
          <w:sz w:val="32"/>
          <w:szCs w:val="40"/>
        </w:rPr>
        <w:t>Obiettivi del Sistema</w:t>
      </w:r>
    </w:p>
    <w:p w:rsidR="00332BFA" w:rsidRDefault="00332BFA" w:rsidP="00332BFA">
      <w:pPr>
        <w:rPr>
          <w:rFonts w:ascii="Calibri" w:hAnsi="Calibri" w:cs="Calibri"/>
          <w:b/>
          <w:color w:val="111111"/>
          <w:sz w:val="28"/>
          <w:shd w:val="clear" w:color="auto" w:fill="FFFFFF"/>
        </w:rPr>
      </w:pPr>
    </w:p>
    <w:p w:rsidR="00332BFA" w:rsidRDefault="00332BFA" w:rsidP="005848F3">
      <w:pPr>
        <w:rPr>
          <w:rFonts w:ascii="Calibri" w:hAnsi="Calibri" w:cs="Calibri"/>
        </w:rPr>
      </w:pPr>
      <w:r w:rsidRPr="00332BFA">
        <w:rPr>
          <w:rFonts w:ascii="Calibri" w:hAnsi="Calibri" w:cs="Calibri"/>
          <w:color w:val="111111"/>
          <w:shd w:val="clear" w:color="auto" w:fill="FFFFFF"/>
        </w:rPr>
        <w:t>Gli</w:t>
      </w:r>
      <w:r>
        <w:rPr>
          <w:rFonts w:ascii="Calibri" w:hAnsi="Calibri" w:cs="Calibri"/>
          <w:color w:val="111111"/>
          <w:shd w:val="clear" w:color="auto" w:fill="FFFFFF"/>
        </w:rPr>
        <w:t xml:space="preserve"> </w:t>
      </w:r>
      <w:r>
        <w:rPr>
          <w:rFonts w:ascii="Calibri" w:hAnsi="Calibri" w:cs="Calibri"/>
        </w:rPr>
        <w:t>S</w:t>
      </w:r>
      <w:r w:rsidRPr="00332BFA">
        <w:rPr>
          <w:rFonts w:ascii="Calibri" w:hAnsi="Calibri" w:cs="Calibri"/>
        </w:rPr>
        <w:t>tudenti</w:t>
      </w:r>
      <w:r>
        <w:rPr>
          <w:rFonts w:ascii="Calibri" w:hAnsi="Calibri" w:cs="Calibri"/>
        </w:rPr>
        <w:t xml:space="preserve"> iscritti all’Università</w:t>
      </w:r>
      <w:r w:rsidR="00BB6532">
        <w:rPr>
          <w:rFonts w:ascii="Calibri" w:hAnsi="Calibri" w:cs="Calibri"/>
        </w:rPr>
        <w:t xml:space="preserve"> </w:t>
      </w:r>
      <w:r w:rsidR="00E02CA0">
        <w:rPr>
          <w:rFonts w:ascii="Calibri" w:hAnsi="Calibri" w:cs="Calibri"/>
        </w:rPr>
        <w:t>necessitano l’uso di appunti, infatti molte volte permettono di affinare e approfondire concetti che risultano laboriosi e complessi.</w:t>
      </w:r>
    </w:p>
    <w:p w:rsidR="00E02CA0" w:rsidRDefault="00E02CA0" w:rsidP="005848F3">
      <w:pPr>
        <w:rPr>
          <w:rFonts w:ascii="Calibri" w:hAnsi="Calibri" w:cs="Calibri"/>
        </w:rPr>
      </w:pPr>
      <w:r>
        <w:rPr>
          <w:rFonts w:ascii="Calibri" w:hAnsi="Calibri" w:cs="Calibri"/>
        </w:rPr>
        <w:t>Non è facile trovare l’appunto giusto e ciò comporta una perdita di tempo e denaro per lo studente.</w:t>
      </w:r>
    </w:p>
    <w:p w:rsidR="00E02CA0" w:rsidRPr="00DB020F" w:rsidRDefault="00E02CA0" w:rsidP="005848F3">
      <w:pPr>
        <w:jc w:val="both"/>
        <w:rPr>
          <w:rFonts w:ascii="Calibri" w:hAnsi="Calibri" w:cs="Calibri"/>
        </w:rPr>
      </w:pPr>
      <w:r>
        <w:rPr>
          <w:rFonts w:ascii="Calibri" w:hAnsi="Calibri" w:cs="Calibri"/>
        </w:rPr>
        <w:t xml:space="preserve">Per far fronte a queste problematiche, si è pensato di realizzare una piattaforma web chiamata </w:t>
      </w:r>
      <w:proofErr w:type="spellStart"/>
      <w:r>
        <w:rPr>
          <w:rFonts w:ascii="Calibri" w:hAnsi="Calibri" w:cs="Calibri"/>
        </w:rPr>
        <w:t>urNotes</w:t>
      </w:r>
      <w:proofErr w:type="spellEnd"/>
      <w:r>
        <w:rPr>
          <w:rFonts w:ascii="Calibri" w:hAnsi="Calibri" w:cs="Calibri"/>
        </w:rPr>
        <w:t xml:space="preserve">. </w:t>
      </w:r>
      <w:r w:rsidRPr="00DB020F">
        <w:rPr>
          <w:rFonts w:ascii="Calibri" w:hAnsi="Calibri" w:cs="Calibri"/>
        </w:rPr>
        <w:t xml:space="preserve">L’Obiettivo è quello di offrire una piattaforma con interfaccia </w:t>
      </w:r>
      <w:proofErr w:type="spellStart"/>
      <w:r w:rsidRPr="00DB020F">
        <w:rPr>
          <w:rFonts w:ascii="Calibri" w:hAnsi="Calibri" w:cs="Calibri"/>
        </w:rPr>
        <w:t>user-friendly</w:t>
      </w:r>
      <w:proofErr w:type="spellEnd"/>
      <w:r w:rsidRPr="00DB020F">
        <w:rPr>
          <w:rFonts w:ascii="Calibri" w:hAnsi="Calibri" w:cs="Calibri"/>
        </w:rPr>
        <w:t xml:space="preserve"> e di facile utilizzo che permetta agli studenti in modo semplice ed efficiente l’acquisto di appunti validi e la possibilità di pubblicare appunti propri.</w:t>
      </w:r>
    </w:p>
    <w:p w:rsidR="00E02CA0" w:rsidRPr="00DB020F" w:rsidRDefault="00E02CA0" w:rsidP="005848F3">
      <w:pPr>
        <w:jc w:val="both"/>
        <w:rPr>
          <w:rFonts w:ascii="Calibri" w:hAnsi="Calibri" w:cs="Calibri"/>
          <w:b/>
          <w:color w:val="111111"/>
          <w:sz w:val="32"/>
          <w:shd w:val="clear" w:color="auto" w:fill="FFFFFF"/>
        </w:rPr>
      </w:pPr>
      <w:r w:rsidRPr="00DB020F">
        <w:rPr>
          <w:rFonts w:ascii="Calibri" w:hAnsi="Calibri" w:cs="Calibri"/>
          <w:szCs w:val="23"/>
        </w:rPr>
        <w:t>La piattaforma “</w:t>
      </w:r>
      <w:proofErr w:type="spellStart"/>
      <w:r w:rsidRPr="00DB020F">
        <w:rPr>
          <w:rFonts w:ascii="Calibri" w:hAnsi="Calibri" w:cs="Calibri"/>
          <w:szCs w:val="23"/>
        </w:rPr>
        <w:t>urNotes</w:t>
      </w:r>
      <w:proofErr w:type="spellEnd"/>
      <w:r w:rsidRPr="00DB020F">
        <w:rPr>
          <w:rFonts w:ascii="Calibri" w:hAnsi="Calibri" w:cs="Calibri"/>
          <w:szCs w:val="23"/>
        </w:rPr>
        <w:t xml:space="preserve">” gestisce </w:t>
      </w:r>
      <w:r w:rsidR="005848F3" w:rsidRPr="00DB020F">
        <w:rPr>
          <w:rFonts w:ascii="Calibri" w:hAnsi="Calibri" w:cs="Calibri"/>
          <w:szCs w:val="23"/>
        </w:rPr>
        <w:t xml:space="preserve">la ricerca, gli acquisti e la pubblicazione di appunti </w:t>
      </w:r>
      <w:r w:rsidRPr="00DB020F">
        <w:rPr>
          <w:rFonts w:ascii="Calibri" w:hAnsi="Calibri" w:cs="Calibri"/>
          <w:szCs w:val="23"/>
        </w:rPr>
        <w:t>da parte degli studenti. Si tratta di un sito web, facile e intu</w:t>
      </w:r>
      <w:r w:rsidR="005848F3" w:rsidRPr="00DB020F">
        <w:rPr>
          <w:rFonts w:ascii="Calibri" w:hAnsi="Calibri" w:cs="Calibri"/>
          <w:szCs w:val="23"/>
        </w:rPr>
        <w:t>itivo, in grado di agevolare</w:t>
      </w:r>
      <w:r w:rsidRPr="00DB020F">
        <w:rPr>
          <w:rFonts w:ascii="Calibri" w:hAnsi="Calibri" w:cs="Calibri"/>
          <w:szCs w:val="23"/>
        </w:rPr>
        <w:t xml:space="preserve"> i studenti. Dunque, l’obiettivo è quello di fornire un punto di incontro tra lo studente, permettendogli di rispar</w:t>
      </w:r>
      <w:r w:rsidR="005848F3" w:rsidRPr="00DB020F">
        <w:rPr>
          <w:rFonts w:ascii="Calibri" w:hAnsi="Calibri" w:cs="Calibri"/>
          <w:szCs w:val="23"/>
        </w:rPr>
        <w:t>miare tempo nella ricerca</w:t>
      </w:r>
      <w:r w:rsidRPr="00DB020F">
        <w:rPr>
          <w:rFonts w:ascii="Calibri" w:hAnsi="Calibri" w:cs="Calibri"/>
          <w:szCs w:val="23"/>
        </w:rPr>
        <w:t xml:space="preserve">, e </w:t>
      </w:r>
      <w:r w:rsidR="005848F3" w:rsidRPr="00DB020F">
        <w:rPr>
          <w:rFonts w:ascii="Calibri" w:hAnsi="Calibri" w:cs="Calibri"/>
          <w:szCs w:val="23"/>
        </w:rPr>
        <w:t>la piattaforma</w:t>
      </w:r>
      <w:r w:rsidRPr="00DB020F">
        <w:rPr>
          <w:rFonts w:ascii="Calibri" w:hAnsi="Calibri" w:cs="Calibri"/>
          <w:szCs w:val="23"/>
        </w:rPr>
        <w:t xml:space="preserve">, </w:t>
      </w:r>
      <w:r w:rsidR="005848F3" w:rsidRPr="00DB020F">
        <w:rPr>
          <w:rFonts w:ascii="Calibri" w:hAnsi="Calibri" w:cs="Calibri"/>
          <w:szCs w:val="23"/>
        </w:rPr>
        <w:t>dove si</w:t>
      </w:r>
      <w:r w:rsidRPr="00DB020F">
        <w:rPr>
          <w:rFonts w:ascii="Calibri" w:hAnsi="Calibri" w:cs="Calibri"/>
          <w:szCs w:val="23"/>
        </w:rPr>
        <w:t xml:space="preserve"> potrà gestire in modo preciso e sicuro le varie richieste</w:t>
      </w:r>
      <w:r w:rsidR="005848F3" w:rsidRPr="00DB020F">
        <w:rPr>
          <w:rFonts w:ascii="Calibri" w:hAnsi="Calibri" w:cs="Calibri"/>
          <w:szCs w:val="23"/>
        </w:rPr>
        <w:t xml:space="preserve"> di pubblicazione inviate dagli studenti</w:t>
      </w:r>
      <w:r w:rsidRPr="00DB020F">
        <w:rPr>
          <w:rFonts w:ascii="Calibri" w:hAnsi="Calibri" w:cs="Calibri"/>
          <w:szCs w:val="23"/>
        </w:rPr>
        <w:t>.</w:t>
      </w:r>
    </w:p>
    <w:p w:rsidR="005848F3" w:rsidRPr="00DB020F" w:rsidRDefault="005848F3" w:rsidP="005848F3">
      <w:pPr>
        <w:rPr>
          <w:rFonts w:ascii="Calibri" w:hAnsi="Calibri" w:cs="Calibri"/>
          <w:szCs w:val="23"/>
        </w:rPr>
      </w:pPr>
      <w:r w:rsidRPr="00DB020F">
        <w:rPr>
          <w:rFonts w:ascii="Calibri" w:hAnsi="Calibri" w:cs="Calibri"/>
          <w:szCs w:val="23"/>
        </w:rPr>
        <w:t>Per poter usufruire dei principali servizi offerti dalla piattaforma è necessaria la registrazione; gli studenti, potranno farlo autonomamente accedendo alla sezione dedicata.</w:t>
      </w:r>
    </w:p>
    <w:p w:rsidR="00332BFA" w:rsidRPr="00DB020F" w:rsidRDefault="005848F3" w:rsidP="005848F3">
      <w:pPr>
        <w:rPr>
          <w:rFonts w:ascii="Calibri" w:hAnsi="Calibri" w:cs="Calibri"/>
          <w:szCs w:val="23"/>
        </w:rPr>
      </w:pPr>
      <w:r w:rsidRPr="00DB020F">
        <w:rPr>
          <w:rFonts w:ascii="Calibri" w:hAnsi="Calibri" w:cs="Calibri"/>
          <w:szCs w:val="23"/>
        </w:rPr>
        <w:t>L’Accesso consentito sarà diversificato tra i vari enti: studente e gestore del sito.</w:t>
      </w:r>
    </w:p>
    <w:p w:rsidR="005848F3" w:rsidRPr="00DB020F" w:rsidRDefault="005848F3" w:rsidP="005848F3">
      <w:pPr>
        <w:rPr>
          <w:rFonts w:ascii="Calibri" w:hAnsi="Calibri" w:cs="Calibri"/>
          <w:szCs w:val="23"/>
        </w:rPr>
      </w:pPr>
      <w:r w:rsidRPr="00DB020F">
        <w:rPr>
          <w:rFonts w:ascii="Calibri" w:hAnsi="Calibri" w:cs="Calibri"/>
          <w:szCs w:val="23"/>
        </w:rPr>
        <w:t>Una volta effettuato l'accesso, convalidato attraverso gli opportuni controlli effettuati dal sistema, lo studente sarà indirizzato alla sua pagina personale dove potrà visualizzare le operazioni che ha a disposizione. Lo studente ad esempio potrà aggiungere un appunto al carrello e completare l’acquisto. Potrà effettuare la propria richiesta di pubblicazione di un appunto inserendo le varie informazioni richieste, allegando il documento e confermarlo.</w:t>
      </w:r>
    </w:p>
    <w:p w:rsidR="003C34A6" w:rsidRPr="003C34A6" w:rsidRDefault="003C34A6" w:rsidP="003C34A6">
      <w:pPr>
        <w:rPr>
          <w:rFonts w:ascii="Calibri" w:hAnsi="Calibri" w:cs="Calibri"/>
        </w:rPr>
      </w:pPr>
      <w:r w:rsidRPr="00DB020F">
        <w:rPr>
          <w:rFonts w:ascii="Calibri" w:hAnsi="Calibri" w:cs="Calibri"/>
          <w:szCs w:val="23"/>
        </w:rPr>
        <w:t xml:space="preserve">L’origine del nome del sistema </w:t>
      </w:r>
      <w:r>
        <w:rPr>
          <w:rFonts w:ascii="Calibri" w:hAnsi="Calibri" w:cs="Calibri"/>
        </w:rPr>
        <w:t>serve a delineare il concetto di relazione tra lo studente e gli appunti,</w:t>
      </w:r>
      <w:r w:rsidRPr="005B2E10">
        <w:rPr>
          <w:rFonts w:ascii="Calibri" w:hAnsi="Calibri" w:cs="Calibri"/>
        </w:rPr>
        <w:t xml:space="preserve"> </w:t>
      </w:r>
      <w:r>
        <w:rPr>
          <w:rFonts w:ascii="Calibri" w:hAnsi="Calibri" w:cs="Calibri"/>
        </w:rPr>
        <w:t xml:space="preserve">dove lo </w:t>
      </w:r>
      <w:r w:rsidRPr="007A3206">
        <w:rPr>
          <w:rFonts w:ascii="Calibri" w:hAnsi="Calibri" w:cs="Calibri"/>
        </w:rPr>
        <w:t xml:space="preserve">scopo </w:t>
      </w:r>
      <w:r>
        <w:rPr>
          <w:rFonts w:ascii="Calibri" w:hAnsi="Calibri" w:cs="Calibri"/>
        </w:rPr>
        <w:t xml:space="preserve">non è solo </w:t>
      </w:r>
      <w:r w:rsidRPr="007A3206">
        <w:rPr>
          <w:rFonts w:ascii="Calibri" w:hAnsi="Calibri" w:cs="Calibri"/>
        </w:rPr>
        <w:t>quello di fornire materiale didattico allo studente per supportarlo nel percorso universitario</w:t>
      </w:r>
      <w:r>
        <w:rPr>
          <w:rFonts w:ascii="Calibri" w:hAnsi="Calibri" w:cs="Calibri"/>
        </w:rPr>
        <w:t>, ma anche di dare la possibilità di condividere i propri appunti con altri studenti.</w:t>
      </w:r>
    </w:p>
    <w:p w:rsidR="003C34A6" w:rsidRPr="00DB020F" w:rsidRDefault="003C34A6" w:rsidP="003C34A6">
      <w:pPr>
        <w:rPr>
          <w:rFonts w:ascii="Calibri" w:hAnsi="Calibri" w:cs="Calibri"/>
          <w:sz w:val="28"/>
          <w:szCs w:val="23"/>
        </w:rPr>
      </w:pPr>
      <w:r w:rsidRPr="00DB020F">
        <w:rPr>
          <w:rFonts w:ascii="Calibri" w:hAnsi="Calibri" w:cs="Calibri"/>
          <w:szCs w:val="23"/>
        </w:rPr>
        <w:t>Il sistema può essere utilizzato da un qualsiasi utente dato che non vengono richieste competenze tecniche per l’uso. Gli unici presupposti sono il possesso di un dispositivo che abbia la possibilità di connettersi ad Internet.</w:t>
      </w:r>
    </w:p>
    <w:p w:rsidR="005848F3" w:rsidRPr="00DB020F" w:rsidRDefault="005848F3" w:rsidP="005848F3">
      <w:pPr>
        <w:rPr>
          <w:rFonts w:ascii="Calibri" w:hAnsi="Calibri" w:cs="Calibri"/>
          <w:b/>
          <w:color w:val="111111"/>
          <w:sz w:val="36"/>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332BFA" w:rsidRDefault="00332BFA" w:rsidP="00332BFA">
      <w:pPr>
        <w:rPr>
          <w:rFonts w:ascii="Calibri" w:hAnsi="Calibri" w:cs="Calibri"/>
          <w:b/>
          <w:color w:val="111111"/>
          <w:sz w:val="28"/>
          <w:shd w:val="clear" w:color="auto" w:fill="FFFFFF"/>
        </w:rPr>
      </w:pPr>
    </w:p>
    <w:p w:rsidR="00332BFA" w:rsidRDefault="00332BFA" w:rsidP="00A93A87">
      <w:pPr>
        <w:jc w:val="center"/>
        <w:rPr>
          <w:rFonts w:ascii="Calibri" w:hAnsi="Calibri" w:cs="Calibri"/>
          <w:b/>
          <w:color w:val="111111"/>
          <w:sz w:val="28"/>
          <w:shd w:val="clear" w:color="auto" w:fill="FFFFFF"/>
        </w:rPr>
      </w:pPr>
    </w:p>
    <w:p w:rsidR="00BC0AB1" w:rsidRPr="00ED69C3" w:rsidRDefault="00BC0AB1" w:rsidP="00A93A87">
      <w:pPr>
        <w:jc w:val="center"/>
        <w:rPr>
          <w:rFonts w:ascii="Calibri" w:hAnsi="Calibri" w:cs="Calibri"/>
          <w:b/>
          <w:color w:val="111111"/>
          <w:sz w:val="28"/>
          <w:shd w:val="clear" w:color="auto" w:fill="FFFFFF"/>
        </w:rPr>
      </w:pPr>
    </w:p>
    <w:p w:rsidR="00A93A87" w:rsidRPr="00A93A87" w:rsidRDefault="00A93A87" w:rsidP="00A93A87">
      <w:pPr>
        <w:jc w:val="center"/>
        <w:rPr>
          <w:rFonts w:ascii="Calibri" w:hAnsi="Calibri" w:cs="Calibri"/>
          <w:b/>
          <w:color w:val="111111"/>
          <w:shd w:val="clear" w:color="auto" w:fill="FFFFFF"/>
        </w:rPr>
      </w:pPr>
    </w:p>
    <w:p w:rsidR="000A5D52" w:rsidRDefault="000A5D52" w:rsidP="00C5578A">
      <w:pPr>
        <w:tabs>
          <w:tab w:val="left" w:pos="3631"/>
        </w:tabs>
        <w:rPr>
          <w:rFonts w:ascii="Calibri" w:hAnsi="Calibri" w:cs="Calibri"/>
          <w:b/>
          <w:color w:val="111111"/>
          <w:sz w:val="28"/>
          <w:shd w:val="clear" w:color="auto" w:fill="FFFFFF"/>
        </w:rPr>
      </w:pPr>
    </w:p>
    <w:p w:rsidR="000A5D52" w:rsidRDefault="000A5D52" w:rsidP="00C5578A">
      <w:pPr>
        <w:tabs>
          <w:tab w:val="left" w:pos="3631"/>
        </w:tabs>
        <w:rPr>
          <w:rFonts w:ascii="Calibri" w:hAnsi="Calibri" w:cs="Calibri"/>
          <w:b/>
          <w:i/>
          <w:sz w:val="40"/>
          <w:szCs w:val="40"/>
        </w:rPr>
      </w:pPr>
    </w:p>
    <w:p w:rsidR="003C34A6" w:rsidRPr="00186447" w:rsidRDefault="003C34A6"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 xml:space="preserve">Design </w:t>
      </w:r>
      <w:proofErr w:type="spellStart"/>
      <w:r w:rsidRPr="00186447">
        <w:rPr>
          <w:rFonts w:ascii="Calibri" w:hAnsi="Calibri" w:cs="Calibri"/>
          <w:b/>
          <w:sz w:val="32"/>
          <w:szCs w:val="40"/>
        </w:rPr>
        <w:t>Goals</w:t>
      </w:r>
      <w:proofErr w:type="spellEnd"/>
    </w:p>
    <w:p w:rsidR="003C34A6" w:rsidRPr="00332BFA" w:rsidRDefault="003C34A6" w:rsidP="003C34A6">
      <w:pPr>
        <w:ind w:left="1080"/>
        <w:rPr>
          <w:rFonts w:ascii="Calibri" w:hAnsi="Calibri" w:cs="Calibri"/>
          <w:b/>
          <w:i/>
          <w:sz w:val="32"/>
          <w:szCs w:val="40"/>
        </w:rPr>
      </w:pPr>
    </w:p>
    <w:p w:rsidR="000B218D" w:rsidRPr="00DB020F" w:rsidRDefault="003C34A6" w:rsidP="00C5578A">
      <w:pPr>
        <w:tabs>
          <w:tab w:val="left" w:pos="3631"/>
        </w:tabs>
        <w:rPr>
          <w:rFonts w:ascii="Calibri" w:hAnsi="Calibri" w:cs="Calibri"/>
          <w:szCs w:val="23"/>
        </w:rPr>
      </w:pPr>
      <w:r w:rsidRPr="00DB020F">
        <w:rPr>
          <w:rFonts w:ascii="Calibri" w:hAnsi="Calibri" w:cs="Calibri"/>
          <w:szCs w:val="23"/>
        </w:rPr>
        <w:t xml:space="preserve">I Design </w:t>
      </w:r>
      <w:proofErr w:type="spellStart"/>
      <w:r w:rsidRPr="00DB020F">
        <w:rPr>
          <w:rFonts w:ascii="Calibri" w:hAnsi="Calibri" w:cs="Calibri"/>
          <w:szCs w:val="23"/>
        </w:rPr>
        <w:t>Goals</w:t>
      </w:r>
      <w:proofErr w:type="spellEnd"/>
      <w:r w:rsidRPr="00DB020F">
        <w:rPr>
          <w:rFonts w:ascii="Calibri" w:hAnsi="Calibri" w:cs="Calibri"/>
          <w:szCs w:val="23"/>
        </w:rPr>
        <w:t xml:space="preserve"> sono organizzati in cinque categorie: Performance, </w:t>
      </w:r>
      <w:proofErr w:type="spellStart"/>
      <w:r w:rsidRPr="00DB020F">
        <w:rPr>
          <w:rFonts w:ascii="Calibri" w:hAnsi="Calibri" w:cs="Calibri"/>
          <w:szCs w:val="23"/>
        </w:rPr>
        <w:t>Dependability</w:t>
      </w:r>
      <w:proofErr w:type="spellEnd"/>
      <w:r w:rsidRPr="00DB020F">
        <w:rPr>
          <w:rFonts w:ascii="Calibri" w:hAnsi="Calibri" w:cs="Calibri"/>
          <w:szCs w:val="23"/>
        </w:rPr>
        <w:t xml:space="preserve">, </w:t>
      </w:r>
      <w:proofErr w:type="spellStart"/>
      <w:r w:rsidRPr="00DB020F">
        <w:rPr>
          <w:rFonts w:ascii="Calibri" w:hAnsi="Calibri" w:cs="Calibri"/>
          <w:szCs w:val="23"/>
        </w:rPr>
        <w:t>Cost</w:t>
      </w:r>
      <w:proofErr w:type="spellEnd"/>
      <w:r w:rsidRPr="00DB020F">
        <w:rPr>
          <w:rFonts w:ascii="Calibri" w:hAnsi="Calibri" w:cs="Calibri"/>
          <w:szCs w:val="23"/>
        </w:rPr>
        <w:t xml:space="preserve">, </w:t>
      </w:r>
      <w:proofErr w:type="spellStart"/>
      <w:r w:rsidRPr="00DB020F">
        <w:rPr>
          <w:rFonts w:ascii="Calibri" w:hAnsi="Calibri" w:cs="Calibri"/>
          <w:szCs w:val="23"/>
        </w:rPr>
        <w:t>Maintenance</w:t>
      </w:r>
      <w:proofErr w:type="spellEnd"/>
      <w:r w:rsidRPr="00DB020F">
        <w:rPr>
          <w:rFonts w:ascii="Calibri" w:hAnsi="Calibri" w:cs="Calibri"/>
          <w:szCs w:val="23"/>
        </w:rPr>
        <w:t xml:space="preserve">, End User </w:t>
      </w:r>
      <w:proofErr w:type="spellStart"/>
      <w:r w:rsidRPr="00DB020F">
        <w:rPr>
          <w:rFonts w:ascii="Calibri" w:hAnsi="Calibri" w:cs="Calibri"/>
          <w:szCs w:val="23"/>
        </w:rPr>
        <w:t>criteria</w:t>
      </w:r>
      <w:proofErr w:type="spellEnd"/>
      <w:r w:rsidRPr="00DB020F">
        <w:rPr>
          <w:rFonts w:ascii="Calibri" w:hAnsi="Calibri" w:cs="Calibri"/>
          <w:szCs w:val="23"/>
        </w:rPr>
        <w:t xml:space="preserve">. I Design </w:t>
      </w:r>
      <w:proofErr w:type="spellStart"/>
      <w:r w:rsidRPr="00DB020F">
        <w:rPr>
          <w:rFonts w:ascii="Calibri" w:hAnsi="Calibri" w:cs="Calibri"/>
          <w:szCs w:val="23"/>
        </w:rPr>
        <w:t>Goals</w:t>
      </w:r>
      <w:proofErr w:type="spellEnd"/>
      <w:r w:rsidRPr="00DB020F">
        <w:rPr>
          <w:rFonts w:ascii="Calibri" w:hAnsi="Calibri" w:cs="Calibri"/>
          <w:szCs w:val="23"/>
        </w:rPr>
        <w:t xml:space="preserve"> identificati per il nostro sistema sono i seguenti:</w:t>
      </w:r>
    </w:p>
    <w:p w:rsidR="00F04790" w:rsidRPr="00DB020F" w:rsidRDefault="00F04790" w:rsidP="00C5578A">
      <w:pPr>
        <w:tabs>
          <w:tab w:val="left" w:pos="3631"/>
        </w:tabs>
        <w:rPr>
          <w:rFonts w:ascii="Calibri" w:hAnsi="Calibri" w:cs="Calibri"/>
          <w:szCs w:val="23"/>
        </w:rPr>
      </w:pPr>
    </w:p>
    <w:tbl>
      <w:tblPr>
        <w:tblW w:w="10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1973"/>
        <w:gridCol w:w="2158"/>
        <w:gridCol w:w="2188"/>
        <w:gridCol w:w="2234"/>
        <w:gridCol w:w="1567"/>
      </w:tblGrid>
      <w:tr w:rsidR="00F04790" w:rsidRPr="00DB020F" w:rsidTr="00DB020F">
        <w:trPr>
          <w:trHeight w:val="360"/>
        </w:trPr>
        <w:tc>
          <w:tcPr>
            <w:tcW w:w="1973" w:type="dxa"/>
            <w:tcBorders>
              <w:top w:val="single" w:sz="4" w:space="0" w:color="4472C4"/>
              <w:left w:val="single" w:sz="4" w:space="0" w:color="4472C4"/>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Priorità</w:t>
            </w:r>
          </w:p>
        </w:tc>
        <w:tc>
          <w:tcPr>
            <w:tcW w:w="215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Design Goal</w:t>
            </w:r>
          </w:p>
        </w:tc>
        <w:tc>
          <w:tcPr>
            <w:tcW w:w="2188"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Descrizione</w:t>
            </w:r>
          </w:p>
        </w:tc>
        <w:tc>
          <w:tcPr>
            <w:tcW w:w="2234" w:type="dxa"/>
            <w:tcBorders>
              <w:top w:val="single" w:sz="4" w:space="0" w:color="4472C4"/>
              <w:left w:val="nil"/>
              <w:bottom w:val="single" w:sz="4" w:space="0" w:color="4472C4"/>
              <w:right w:val="nil"/>
            </w:tcBorders>
            <w:shd w:val="clear" w:color="auto" w:fill="4472C4"/>
          </w:tcPr>
          <w:p w:rsidR="00F04790" w:rsidRPr="00DB020F" w:rsidRDefault="00F04790" w:rsidP="00DB020F">
            <w:pPr>
              <w:tabs>
                <w:tab w:val="left" w:pos="3631"/>
              </w:tabs>
              <w:jc w:val="center"/>
              <w:rPr>
                <w:rFonts w:ascii="Calibri" w:hAnsi="Calibri" w:cs="Calibri"/>
                <w:bCs/>
                <w:i/>
                <w:color w:val="FFFFFF"/>
                <w:sz w:val="44"/>
                <w:szCs w:val="40"/>
              </w:rPr>
            </w:pPr>
            <w:r w:rsidRPr="00DB020F">
              <w:rPr>
                <w:rFonts w:ascii="Calibri" w:hAnsi="Calibri" w:cs="Calibri"/>
                <w:bCs/>
                <w:i/>
                <w:color w:val="FFFFFF"/>
                <w:sz w:val="32"/>
                <w:szCs w:val="40"/>
              </w:rPr>
              <w:t>Categoria</w:t>
            </w:r>
          </w:p>
        </w:tc>
        <w:tc>
          <w:tcPr>
            <w:tcW w:w="1567" w:type="dxa"/>
            <w:tcBorders>
              <w:top w:val="single" w:sz="4" w:space="0" w:color="4472C4"/>
              <w:left w:val="nil"/>
              <w:bottom w:val="single" w:sz="4" w:space="0" w:color="4472C4"/>
              <w:right w:val="single" w:sz="4" w:space="0" w:color="4472C4"/>
            </w:tcBorders>
            <w:shd w:val="clear" w:color="auto" w:fill="4472C4"/>
          </w:tcPr>
          <w:p w:rsidR="00F04790" w:rsidRPr="00DB020F" w:rsidRDefault="00F04790" w:rsidP="00DB020F">
            <w:pPr>
              <w:tabs>
                <w:tab w:val="left" w:pos="3631"/>
              </w:tabs>
              <w:jc w:val="center"/>
              <w:rPr>
                <w:rFonts w:ascii="Calibri" w:hAnsi="Calibri" w:cs="Calibri"/>
                <w:bCs/>
                <w:i/>
                <w:color w:val="FFFFFF"/>
                <w:sz w:val="32"/>
                <w:szCs w:val="40"/>
              </w:rPr>
            </w:pPr>
            <w:r w:rsidRPr="00DB020F">
              <w:rPr>
                <w:rFonts w:ascii="Calibri" w:hAnsi="Calibri" w:cs="Calibri"/>
                <w:bCs/>
                <w:i/>
                <w:color w:val="FFFFFF"/>
                <w:sz w:val="32"/>
                <w:szCs w:val="40"/>
              </w:rPr>
              <w:t>Origine</w:t>
            </w: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1</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Memoria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 memoria necessaria al funzionamento del sistema dipende dalla memoria utilizzata per il mantenimento del Database.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Performance</w:t>
            </w:r>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RNF_3 Prestazioni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18"/>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2</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Robustezza</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informerà l’utente di eventuali errori nel caso di immissione di input non validi attraverso degli appositi messaggi.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1932"/>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3</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Sicurezza</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L’accesso al sistema avviene mediante username e password. Inoltre, la sicurezza è garantita in quanto ogni utente può svolgere solo le operazioni a lui consentite.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Dependability</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RNF_2 Affidabilità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867"/>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4</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Usabilità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Il sistema sarà di facile comprensione e utilizzo, permettendo di effettuare in modo semplice e immediato le varie operazioni grazie a un’interfaccia </w:t>
            </w:r>
            <w:proofErr w:type="spellStart"/>
            <w:r w:rsidRPr="00DB020F">
              <w:rPr>
                <w:sz w:val="23"/>
                <w:szCs w:val="23"/>
              </w:rPr>
              <w:t>user-friendly</w:t>
            </w:r>
            <w:proofErr w:type="spellEnd"/>
            <w:r w:rsidRPr="00DB020F">
              <w:rPr>
                <w:sz w:val="23"/>
                <w:szCs w:val="23"/>
              </w:rPr>
              <w:t xml:space="preserve">. </w:t>
            </w:r>
          </w:p>
        </w:tc>
        <w:tc>
          <w:tcPr>
            <w:tcW w:w="2234" w:type="dxa"/>
            <w:shd w:val="clear" w:color="auto" w:fill="auto"/>
          </w:tcPr>
          <w:p w:rsidR="00F04790" w:rsidRPr="00DB020F" w:rsidRDefault="00F04790" w:rsidP="00DB020F">
            <w:pPr>
              <w:tabs>
                <w:tab w:val="left" w:pos="3631"/>
              </w:tabs>
              <w:jc w:val="center"/>
              <w:rPr>
                <w:rFonts w:ascii="Calibri" w:hAnsi="Calibri" w:cs="Calibri"/>
                <w:i/>
                <w:sz w:val="28"/>
                <w:szCs w:val="28"/>
              </w:rPr>
            </w:pPr>
            <w:r w:rsidRPr="00DB020F">
              <w:rPr>
                <w:rFonts w:ascii="Calibri" w:hAnsi="Calibri" w:cs="Calibri"/>
                <w:i/>
                <w:sz w:val="28"/>
                <w:szCs w:val="28"/>
              </w:rPr>
              <w:t xml:space="preserve">End </w:t>
            </w:r>
            <w:proofErr w:type="spellStart"/>
            <w:r w:rsidRPr="00DB020F">
              <w:rPr>
                <w:rFonts w:ascii="Calibri" w:hAnsi="Calibri" w:cs="Calibri"/>
                <w:i/>
                <w:sz w:val="28"/>
                <w:szCs w:val="28"/>
              </w:rPr>
              <w:t>user</w:t>
            </w:r>
            <w:proofErr w:type="spellEnd"/>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RNF_1 Usabilità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04"/>
        </w:trPr>
        <w:tc>
          <w:tcPr>
            <w:tcW w:w="1973" w:type="dxa"/>
            <w:shd w:val="clear" w:color="auto" w:fill="D9E2F3"/>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lastRenderedPageBreak/>
              <w:t>5</w:t>
            </w:r>
          </w:p>
        </w:tc>
        <w:tc>
          <w:tcPr>
            <w:tcW w:w="2158" w:type="dxa"/>
            <w:shd w:val="clear" w:color="auto" w:fill="D9E2F3"/>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Costo di sviluppo</w:t>
            </w:r>
          </w:p>
        </w:tc>
        <w:tc>
          <w:tcPr>
            <w:tcW w:w="2188" w:type="dxa"/>
            <w:shd w:val="clear" w:color="auto" w:fill="D9E2F3"/>
          </w:tcPr>
          <w:p w:rsidR="00F04790" w:rsidRPr="00DB020F" w:rsidRDefault="00F04790" w:rsidP="00DB020F">
            <w:pPr>
              <w:pStyle w:val="Default"/>
              <w:jc w:val="center"/>
              <w:rPr>
                <w:sz w:val="23"/>
                <w:szCs w:val="23"/>
              </w:rPr>
            </w:pPr>
            <w:r w:rsidRPr="00DB020F">
              <w:rPr>
                <w:sz w:val="23"/>
                <w:szCs w:val="23"/>
              </w:rPr>
              <w:t xml:space="preserve">È stimato un costo complessivo di 180 ore per la progettazione e lo sviluppo del sistema (60 per ogni </w:t>
            </w:r>
            <w:proofErr w:type="spellStart"/>
            <w:r w:rsidRPr="00DB020F">
              <w:rPr>
                <w:sz w:val="23"/>
                <w:szCs w:val="23"/>
              </w:rPr>
              <w:t>project</w:t>
            </w:r>
            <w:proofErr w:type="spellEnd"/>
            <w:r w:rsidRPr="00DB020F">
              <w:rPr>
                <w:sz w:val="23"/>
                <w:szCs w:val="23"/>
              </w:rPr>
              <w:t xml:space="preserve"> </w:t>
            </w:r>
            <w:proofErr w:type="spellStart"/>
            <w:r w:rsidRPr="00DB020F">
              <w:rPr>
                <w:sz w:val="23"/>
                <w:szCs w:val="23"/>
              </w:rPr>
              <w:t>member</w:t>
            </w:r>
            <w:proofErr w:type="spellEnd"/>
            <w:r w:rsidRPr="00DB020F">
              <w:rPr>
                <w:sz w:val="23"/>
                <w:szCs w:val="23"/>
              </w:rPr>
              <w:t xml:space="preserv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D9E2F3"/>
          </w:tcPr>
          <w:p w:rsidR="00F04790" w:rsidRPr="00DB020F" w:rsidRDefault="00F04790" w:rsidP="00DB020F">
            <w:pPr>
              <w:tabs>
                <w:tab w:val="left" w:pos="3631"/>
              </w:tabs>
              <w:jc w:val="center"/>
              <w:rPr>
                <w:rFonts w:ascii="Calibri" w:hAnsi="Calibri" w:cs="Calibri"/>
                <w:i/>
                <w:sz w:val="28"/>
                <w:szCs w:val="28"/>
              </w:rPr>
            </w:pPr>
            <w:proofErr w:type="spellStart"/>
            <w:r w:rsidRPr="00DB020F">
              <w:rPr>
                <w:rFonts w:ascii="Calibri" w:hAnsi="Calibri" w:cs="Calibri"/>
                <w:i/>
                <w:sz w:val="28"/>
                <w:szCs w:val="28"/>
              </w:rPr>
              <w:t>Cost</w:t>
            </w:r>
            <w:proofErr w:type="spellEnd"/>
          </w:p>
        </w:tc>
        <w:tc>
          <w:tcPr>
            <w:tcW w:w="1567" w:type="dxa"/>
            <w:shd w:val="clear" w:color="auto" w:fill="D9E2F3"/>
          </w:tcPr>
          <w:p w:rsidR="00F04790" w:rsidRPr="00DB020F" w:rsidRDefault="00F04790" w:rsidP="00DB020F">
            <w:pPr>
              <w:pStyle w:val="Default"/>
              <w:jc w:val="center"/>
              <w:rPr>
                <w:sz w:val="23"/>
                <w:szCs w:val="23"/>
              </w:rPr>
            </w:pPr>
            <w:r w:rsidRPr="00DB020F">
              <w:rPr>
                <w:sz w:val="23"/>
                <w:szCs w:val="23"/>
              </w:rPr>
              <w:t xml:space="preserve">Business Case </w:t>
            </w:r>
          </w:p>
          <w:p w:rsidR="00F04790" w:rsidRPr="00DB020F" w:rsidRDefault="00F04790" w:rsidP="00DB020F">
            <w:pPr>
              <w:tabs>
                <w:tab w:val="left" w:pos="3631"/>
              </w:tabs>
              <w:jc w:val="center"/>
              <w:rPr>
                <w:rFonts w:ascii="Calibri" w:hAnsi="Calibri" w:cs="Calibri"/>
                <w:i/>
                <w:sz w:val="28"/>
                <w:szCs w:val="28"/>
              </w:rPr>
            </w:pPr>
          </w:p>
        </w:tc>
      </w:tr>
      <w:tr w:rsidR="00F04790" w:rsidRPr="00DB020F" w:rsidTr="00DB020F">
        <w:trPr>
          <w:trHeight w:val="2132"/>
        </w:trPr>
        <w:tc>
          <w:tcPr>
            <w:tcW w:w="1973" w:type="dxa"/>
            <w:shd w:val="clear" w:color="auto" w:fill="auto"/>
          </w:tcPr>
          <w:p w:rsidR="00F04790" w:rsidRPr="00DB020F" w:rsidRDefault="00F04790" w:rsidP="00DB020F">
            <w:pPr>
              <w:tabs>
                <w:tab w:val="left" w:pos="3631"/>
              </w:tabs>
              <w:jc w:val="center"/>
              <w:rPr>
                <w:rFonts w:ascii="Calibri" w:hAnsi="Calibri" w:cs="Calibri"/>
                <w:bCs/>
                <w:i/>
                <w:sz w:val="28"/>
                <w:szCs w:val="40"/>
              </w:rPr>
            </w:pPr>
            <w:r w:rsidRPr="00DB020F">
              <w:rPr>
                <w:rFonts w:ascii="Calibri" w:hAnsi="Calibri" w:cs="Calibri"/>
                <w:bCs/>
                <w:i/>
                <w:sz w:val="28"/>
                <w:szCs w:val="40"/>
              </w:rPr>
              <w:t>6</w:t>
            </w:r>
          </w:p>
        </w:tc>
        <w:tc>
          <w:tcPr>
            <w:tcW w:w="2158" w:type="dxa"/>
            <w:shd w:val="clear" w:color="auto" w:fill="auto"/>
          </w:tcPr>
          <w:p w:rsidR="00F04790" w:rsidRPr="00DB020F" w:rsidRDefault="00F04790" w:rsidP="00DB020F">
            <w:pPr>
              <w:tabs>
                <w:tab w:val="left" w:pos="3631"/>
              </w:tabs>
              <w:jc w:val="center"/>
              <w:rPr>
                <w:rFonts w:ascii="Calibri" w:hAnsi="Calibri" w:cs="Calibri"/>
                <w:i/>
                <w:sz w:val="28"/>
                <w:szCs w:val="40"/>
              </w:rPr>
            </w:pPr>
            <w:r w:rsidRPr="00DB020F">
              <w:rPr>
                <w:rFonts w:ascii="Calibri" w:hAnsi="Calibri" w:cs="Calibri"/>
                <w:i/>
                <w:sz w:val="28"/>
                <w:szCs w:val="40"/>
              </w:rPr>
              <w:t>Estendibilità</w:t>
            </w:r>
          </w:p>
        </w:tc>
        <w:tc>
          <w:tcPr>
            <w:tcW w:w="2188" w:type="dxa"/>
            <w:shd w:val="clear" w:color="auto" w:fill="auto"/>
          </w:tcPr>
          <w:p w:rsidR="00F04790" w:rsidRPr="00DB020F" w:rsidRDefault="00F04790" w:rsidP="00DB020F">
            <w:pPr>
              <w:pStyle w:val="Default"/>
              <w:jc w:val="center"/>
              <w:rPr>
                <w:sz w:val="23"/>
                <w:szCs w:val="23"/>
              </w:rPr>
            </w:pPr>
            <w:r w:rsidRPr="00DB020F">
              <w:rPr>
                <w:sz w:val="23"/>
                <w:szCs w:val="23"/>
              </w:rPr>
              <w:t xml:space="preserve">È possibile aggiungere nuove funzionalità al sistema, dettate dalle esigenze del cliente o dall’avvento di nuove tecnologie. </w:t>
            </w:r>
          </w:p>
          <w:p w:rsidR="00F04790" w:rsidRPr="00DB020F" w:rsidRDefault="00F04790" w:rsidP="00DB020F">
            <w:pPr>
              <w:tabs>
                <w:tab w:val="left" w:pos="3631"/>
              </w:tabs>
              <w:jc w:val="center"/>
              <w:rPr>
                <w:rFonts w:ascii="Calibri" w:hAnsi="Calibri" w:cs="Calibri"/>
                <w:i/>
                <w:sz w:val="32"/>
                <w:szCs w:val="40"/>
              </w:rPr>
            </w:pPr>
          </w:p>
        </w:tc>
        <w:tc>
          <w:tcPr>
            <w:tcW w:w="2234" w:type="dxa"/>
            <w:shd w:val="clear" w:color="auto" w:fill="auto"/>
          </w:tcPr>
          <w:p w:rsidR="00F04790" w:rsidRPr="00DB020F" w:rsidRDefault="00F04790" w:rsidP="00DB020F">
            <w:pPr>
              <w:pStyle w:val="Default"/>
              <w:jc w:val="center"/>
              <w:rPr>
                <w:rFonts w:ascii="Calibri" w:hAnsi="Calibri" w:cs="Calibri"/>
                <w:i/>
                <w:sz w:val="28"/>
                <w:szCs w:val="28"/>
              </w:rPr>
            </w:pPr>
            <w:proofErr w:type="spellStart"/>
            <w:r w:rsidRPr="00DB020F">
              <w:rPr>
                <w:rFonts w:ascii="Calibri" w:hAnsi="Calibri" w:cs="Calibri"/>
                <w:i/>
                <w:sz w:val="28"/>
                <w:szCs w:val="28"/>
              </w:rPr>
              <w:t>Manteinance</w:t>
            </w:r>
            <w:proofErr w:type="spellEnd"/>
          </w:p>
          <w:p w:rsidR="00F04790" w:rsidRPr="00DB020F" w:rsidRDefault="00F04790" w:rsidP="00DB020F">
            <w:pPr>
              <w:tabs>
                <w:tab w:val="left" w:pos="3631"/>
              </w:tabs>
              <w:jc w:val="center"/>
              <w:rPr>
                <w:rFonts w:ascii="Calibri" w:hAnsi="Calibri" w:cs="Calibri"/>
                <w:i/>
                <w:sz w:val="28"/>
                <w:szCs w:val="28"/>
              </w:rPr>
            </w:pPr>
          </w:p>
        </w:tc>
        <w:tc>
          <w:tcPr>
            <w:tcW w:w="1567" w:type="dxa"/>
            <w:shd w:val="clear" w:color="auto" w:fill="auto"/>
          </w:tcPr>
          <w:p w:rsidR="00F04790" w:rsidRPr="00DB020F" w:rsidRDefault="00F04790" w:rsidP="00DB020F">
            <w:pPr>
              <w:pStyle w:val="Default"/>
              <w:jc w:val="center"/>
              <w:rPr>
                <w:sz w:val="23"/>
                <w:szCs w:val="23"/>
              </w:rPr>
            </w:pPr>
            <w:r w:rsidRPr="00DB020F">
              <w:rPr>
                <w:sz w:val="23"/>
                <w:szCs w:val="23"/>
              </w:rPr>
              <w:t xml:space="preserve">RNF_4 </w:t>
            </w:r>
            <w:proofErr w:type="spellStart"/>
            <w:r w:rsidRPr="00DB020F">
              <w:rPr>
                <w:sz w:val="23"/>
                <w:szCs w:val="23"/>
              </w:rPr>
              <w:t>Supportabilità</w:t>
            </w:r>
            <w:proofErr w:type="spellEnd"/>
            <w:r w:rsidRPr="00DB020F">
              <w:rPr>
                <w:sz w:val="23"/>
                <w:szCs w:val="23"/>
              </w:rPr>
              <w:t xml:space="preserve"> </w:t>
            </w:r>
          </w:p>
          <w:p w:rsidR="00F04790" w:rsidRPr="00DB020F" w:rsidRDefault="00F04790" w:rsidP="00DB020F">
            <w:pPr>
              <w:pStyle w:val="Default"/>
              <w:jc w:val="center"/>
              <w:rPr>
                <w:rFonts w:ascii="Calibri" w:hAnsi="Calibri" w:cs="Calibri"/>
                <w:i/>
                <w:sz w:val="28"/>
                <w:szCs w:val="28"/>
              </w:rPr>
            </w:pPr>
          </w:p>
        </w:tc>
      </w:tr>
    </w:tbl>
    <w:p w:rsidR="000B218D" w:rsidRPr="00DB020F" w:rsidRDefault="000B218D" w:rsidP="00C5578A">
      <w:pPr>
        <w:tabs>
          <w:tab w:val="left" w:pos="3631"/>
        </w:tabs>
        <w:rPr>
          <w:rFonts w:ascii="Calibri" w:hAnsi="Calibri" w:cs="Calibri"/>
          <w:b/>
          <w:i/>
          <w:sz w:val="44"/>
          <w:szCs w:val="40"/>
        </w:rPr>
      </w:pPr>
    </w:p>
    <w:p w:rsidR="000B218D" w:rsidRDefault="000B218D" w:rsidP="00C5578A">
      <w:pPr>
        <w:tabs>
          <w:tab w:val="left" w:pos="3631"/>
        </w:tabs>
        <w:rPr>
          <w:rFonts w:ascii="Calibri" w:hAnsi="Calibri" w:cs="Calibri"/>
          <w:b/>
          <w:i/>
          <w:sz w:val="44"/>
          <w:szCs w:val="40"/>
        </w:rPr>
      </w:pPr>
    </w:p>
    <w:p w:rsidR="00186447" w:rsidRPr="00DB020F" w:rsidRDefault="00186447" w:rsidP="00C5578A">
      <w:pPr>
        <w:tabs>
          <w:tab w:val="left" w:pos="3631"/>
        </w:tabs>
        <w:rPr>
          <w:rFonts w:ascii="Calibri" w:hAnsi="Calibri" w:cs="Calibri"/>
          <w:b/>
          <w:i/>
          <w:sz w:val="44"/>
          <w:szCs w:val="40"/>
        </w:rPr>
      </w:pPr>
    </w:p>
    <w:p w:rsidR="000B218D" w:rsidRPr="00186447" w:rsidRDefault="000B218D" w:rsidP="0017530C">
      <w:pPr>
        <w:numPr>
          <w:ilvl w:val="1"/>
          <w:numId w:val="2"/>
        </w:numPr>
        <w:jc w:val="center"/>
        <w:rPr>
          <w:rFonts w:ascii="Calibri" w:hAnsi="Calibri" w:cs="Calibri"/>
          <w:b/>
          <w:sz w:val="40"/>
          <w:szCs w:val="40"/>
        </w:rPr>
      </w:pPr>
      <w:r w:rsidRPr="00186447">
        <w:rPr>
          <w:rFonts w:ascii="Calibri" w:hAnsi="Calibri" w:cs="Calibri"/>
          <w:b/>
          <w:sz w:val="32"/>
        </w:rPr>
        <w:t>Definizioni, acronimi e abbreviazioni</w:t>
      </w:r>
    </w:p>
    <w:p w:rsidR="00F04790" w:rsidRDefault="00F04790" w:rsidP="009040EA">
      <w:pPr>
        <w:rPr>
          <w:rFonts w:ascii="Calibri" w:hAnsi="Calibri" w:cs="Calibri"/>
          <w:b/>
          <w:i/>
          <w:sz w:val="32"/>
          <w:szCs w:val="40"/>
        </w:rPr>
      </w:pPr>
    </w:p>
    <w:tbl>
      <w:tblPr>
        <w:tblpPr w:leftFromText="141" w:rightFromText="141" w:vertAnchor="text" w:horzAnchor="margin" w:tblpXSpec="center" w:tblpY="-78"/>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4A0" w:firstRow="1" w:lastRow="0" w:firstColumn="1" w:lastColumn="0" w:noHBand="0" w:noVBand="1"/>
      </w:tblPr>
      <w:tblGrid>
        <w:gridCol w:w="4644"/>
        <w:gridCol w:w="4536"/>
      </w:tblGrid>
      <w:tr w:rsidR="009040EA" w:rsidRPr="00DB020F" w:rsidTr="00DB020F">
        <w:tc>
          <w:tcPr>
            <w:tcW w:w="4644" w:type="dxa"/>
            <w:tcBorders>
              <w:top w:val="single" w:sz="4" w:space="0" w:color="4472C4"/>
              <w:left w:val="single" w:sz="4" w:space="0" w:color="4472C4"/>
              <w:bottom w:val="single" w:sz="4" w:space="0" w:color="4472C4"/>
              <w:right w:val="nil"/>
            </w:tcBorders>
            <w:shd w:val="clear" w:color="auto" w:fill="4472C4"/>
          </w:tcPr>
          <w:p w:rsidR="009040EA" w:rsidRPr="00DB020F" w:rsidRDefault="009040EA" w:rsidP="00DB020F">
            <w:pPr>
              <w:rPr>
                <w:rFonts w:ascii="Calibri" w:hAnsi="Calibri" w:cs="Calibri"/>
                <w:b/>
                <w:bCs/>
                <w:i/>
                <w:color w:val="FFFFFF"/>
                <w:sz w:val="32"/>
                <w:szCs w:val="40"/>
              </w:rPr>
            </w:pPr>
            <w:proofErr w:type="spellStart"/>
            <w:proofErr w:type="gramStart"/>
            <w:r w:rsidRPr="00DB020F">
              <w:rPr>
                <w:rFonts w:ascii="Calibri" w:hAnsi="Calibri" w:cs="Calibri"/>
                <w:b/>
                <w:bCs/>
                <w:i/>
                <w:color w:val="FFFFFF"/>
                <w:sz w:val="32"/>
                <w:szCs w:val="40"/>
              </w:rPr>
              <w:t>urNotes</w:t>
            </w:r>
            <w:proofErr w:type="spellEnd"/>
            <w:proofErr w:type="gramEnd"/>
          </w:p>
        </w:tc>
        <w:tc>
          <w:tcPr>
            <w:tcW w:w="4536" w:type="dxa"/>
            <w:tcBorders>
              <w:top w:val="single" w:sz="4" w:space="0" w:color="4472C4"/>
              <w:left w:val="nil"/>
              <w:bottom w:val="single" w:sz="4" w:space="0" w:color="4472C4"/>
              <w:right w:val="single" w:sz="4" w:space="0" w:color="4472C4"/>
            </w:tcBorders>
            <w:shd w:val="clear" w:color="auto" w:fill="4472C4"/>
          </w:tcPr>
          <w:p w:rsidR="009040EA" w:rsidRPr="00DB020F" w:rsidRDefault="009040EA" w:rsidP="00DB020F">
            <w:pPr>
              <w:jc w:val="both"/>
              <w:rPr>
                <w:b/>
                <w:bCs/>
                <w:i/>
                <w:color w:val="FFFFFF"/>
                <w:sz w:val="28"/>
                <w:szCs w:val="40"/>
              </w:rPr>
            </w:pPr>
            <w:r w:rsidRPr="00DB020F">
              <w:rPr>
                <w:b/>
                <w:bCs/>
                <w:i/>
                <w:color w:val="FFFFFF"/>
                <w:sz w:val="28"/>
                <w:szCs w:val="40"/>
              </w:rPr>
              <w:t>Nome del progetto</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RAD</w:t>
            </w:r>
          </w:p>
        </w:tc>
        <w:tc>
          <w:tcPr>
            <w:tcW w:w="4536" w:type="dxa"/>
            <w:shd w:val="clear" w:color="auto" w:fill="D9E2F3"/>
          </w:tcPr>
          <w:p w:rsidR="009040EA" w:rsidRPr="00DB020F" w:rsidRDefault="009040EA" w:rsidP="00DB020F">
            <w:pPr>
              <w:rPr>
                <w:rFonts w:ascii="Calibri" w:hAnsi="Calibri" w:cs="Calibri"/>
                <w:i/>
              </w:rPr>
            </w:pPr>
            <w:proofErr w:type="spellStart"/>
            <w:r w:rsidRPr="00DB020F">
              <w:rPr>
                <w:rFonts w:ascii="Calibri" w:hAnsi="Calibri" w:cs="Calibri"/>
                <w:i/>
              </w:rPr>
              <w:t>Requirement</w:t>
            </w:r>
            <w:proofErr w:type="spellEnd"/>
            <w:r w:rsidRPr="00DB020F">
              <w:rPr>
                <w:rFonts w:ascii="Calibri" w:hAnsi="Calibri" w:cs="Calibri"/>
                <w:i/>
              </w:rPr>
              <w:t xml:space="preserve"> Analysis </w:t>
            </w:r>
            <w:proofErr w:type="spellStart"/>
            <w:r w:rsidRPr="00DB020F">
              <w:rPr>
                <w:rFonts w:ascii="Calibri" w:hAnsi="Calibri" w:cs="Calibri"/>
                <w: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SDD</w:t>
            </w:r>
          </w:p>
        </w:tc>
        <w:tc>
          <w:tcPr>
            <w:tcW w:w="4536" w:type="dxa"/>
            <w:shd w:val="clear" w:color="auto" w:fill="auto"/>
          </w:tcPr>
          <w:p w:rsidR="009040EA" w:rsidRPr="00DB020F" w:rsidRDefault="009040EA" w:rsidP="00DB020F">
            <w:pPr>
              <w:rPr>
                <w:rFonts w:ascii="Calibri" w:hAnsi="Calibri" w:cs="Calibri"/>
                <w:b/>
                <w:i/>
              </w:rPr>
            </w:pPr>
            <w:r w:rsidRPr="00DB020F">
              <w:rPr>
                <w:rFonts w:ascii="Calibri" w:hAnsi="Calibri" w:cs="Calibri"/>
              </w:rPr>
              <w:t xml:space="preserve">System Design </w:t>
            </w:r>
            <w:proofErr w:type="spellStart"/>
            <w:r w:rsidRPr="00DB020F">
              <w:rPr>
                <w:rFonts w:ascii="Calibri" w:hAnsi="Calibri" w:cs="Calibri"/>
              </w:rPr>
              <w:t>Document</w:t>
            </w:r>
            <w:proofErr w:type="spellEnd"/>
            <w:r w:rsidRPr="00DB020F">
              <w:rPr>
                <w:rFonts w:ascii="Calibri" w:hAnsi="Calibri" w:cs="Calibri"/>
              </w:rPr>
              <w:t>.</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ODD</w:t>
            </w:r>
          </w:p>
        </w:tc>
        <w:tc>
          <w:tcPr>
            <w:tcW w:w="4536" w:type="dxa"/>
            <w:shd w:val="clear" w:color="auto" w:fill="D9E2F3"/>
          </w:tcPr>
          <w:p w:rsidR="009040EA" w:rsidRPr="00DB020F" w:rsidRDefault="009040EA" w:rsidP="00DB020F">
            <w:pPr>
              <w:rPr>
                <w:rFonts w:ascii="Calibri" w:hAnsi="Calibri" w:cs="Calibri"/>
                <w:b/>
                <w:i/>
              </w:rPr>
            </w:pPr>
            <w:r w:rsidRPr="00DB020F">
              <w:rPr>
                <w:rFonts w:ascii="Calibri" w:hAnsi="Calibri" w:cs="Calibri"/>
              </w:rPr>
              <w:t xml:space="preserve">Object Design </w:t>
            </w:r>
            <w:proofErr w:type="spellStart"/>
            <w:r w:rsidRPr="00DB020F">
              <w:rPr>
                <w:rFonts w:ascii="Calibri" w:hAnsi="Calibri" w:cs="Calibri"/>
              </w:rPr>
              <w:t>Document</w:t>
            </w:r>
            <w:proofErr w:type="spellEnd"/>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sz w:val="28"/>
                <w:szCs w:val="23"/>
              </w:rPr>
              <w:t>DB</w:t>
            </w:r>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Database</w:t>
            </w:r>
          </w:p>
        </w:tc>
      </w:tr>
      <w:tr w:rsidR="009040EA" w:rsidRPr="00DB020F" w:rsidTr="00DB020F">
        <w:tc>
          <w:tcPr>
            <w:tcW w:w="4644" w:type="dxa"/>
            <w:shd w:val="clear" w:color="auto" w:fill="D9E2F3"/>
          </w:tcPr>
          <w:p w:rsidR="009040EA" w:rsidRPr="00DB020F" w:rsidRDefault="009040EA" w:rsidP="00DB020F">
            <w:pPr>
              <w:rPr>
                <w:rFonts w:ascii="Calibri" w:hAnsi="Calibri" w:cs="Calibri"/>
                <w:b/>
                <w:bCs/>
                <w:sz w:val="28"/>
                <w:szCs w:val="23"/>
              </w:rPr>
            </w:pPr>
            <w:proofErr w:type="spellStart"/>
            <w:r w:rsidRPr="00DB020F">
              <w:rPr>
                <w:rFonts w:ascii="Calibri" w:hAnsi="Calibri" w:cs="Calibri"/>
                <w:b/>
                <w:bCs/>
                <w:sz w:val="28"/>
                <w:szCs w:val="23"/>
              </w:rPr>
              <w:t>MySql</w:t>
            </w:r>
            <w:proofErr w:type="spellEnd"/>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D</w:t>
            </w:r>
            <w:r w:rsidR="009040EA" w:rsidRPr="00DB020F">
              <w:rPr>
                <w:rFonts w:ascii="Calibri" w:hAnsi="Calibri" w:cs="Calibri"/>
              </w:rPr>
              <w:t>atabase Open Source basato sul linguaggio SQL, composto da un client a riga di comando e un server.</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sz w:val="28"/>
                <w:szCs w:val="23"/>
              </w:rPr>
            </w:pPr>
            <w:r w:rsidRPr="00DB020F">
              <w:rPr>
                <w:rFonts w:ascii="Calibri" w:hAnsi="Calibri" w:cs="Calibri"/>
                <w:b/>
                <w:bCs/>
                <w:sz w:val="28"/>
                <w:szCs w:val="23"/>
              </w:rPr>
              <w:t>DBMS</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Database Management System</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RDBMS</w:t>
            </w:r>
          </w:p>
        </w:tc>
        <w:tc>
          <w:tcPr>
            <w:tcW w:w="4536" w:type="dxa"/>
            <w:shd w:val="clear" w:color="auto" w:fill="D9E2F3"/>
          </w:tcPr>
          <w:p w:rsidR="009040EA" w:rsidRPr="00DB020F" w:rsidRDefault="00B5751D" w:rsidP="00DB020F">
            <w:pPr>
              <w:rPr>
                <w:rFonts w:ascii="Calibri" w:hAnsi="Calibri" w:cs="Calibri"/>
                <w:i/>
              </w:rPr>
            </w:pPr>
            <w:r w:rsidRPr="00DB020F">
              <w:rPr>
                <w:rFonts w:ascii="Calibri" w:hAnsi="Calibri" w:cs="Calibri"/>
              </w:rPr>
              <w:t xml:space="preserve">Indica un database management </w:t>
            </w:r>
            <w:proofErr w:type="spellStart"/>
            <w:r w:rsidRPr="00DB020F">
              <w:rPr>
                <w:rFonts w:ascii="Calibri" w:hAnsi="Calibri" w:cs="Calibri"/>
              </w:rPr>
              <w:t>system</w:t>
            </w:r>
            <w:proofErr w:type="spellEnd"/>
            <w:r w:rsidRPr="00DB020F">
              <w:rPr>
                <w:rFonts w:ascii="Calibri" w:hAnsi="Calibri" w:cs="Calibri"/>
              </w:rPr>
              <w:t xml:space="preserve"> basato sul modello relazionale.</w:t>
            </w:r>
          </w:p>
        </w:tc>
      </w:tr>
      <w:tr w:rsidR="009040EA" w:rsidRPr="00DB020F" w:rsidTr="00DB020F">
        <w:tc>
          <w:tcPr>
            <w:tcW w:w="4644" w:type="dxa"/>
            <w:shd w:val="clear" w:color="auto" w:fill="auto"/>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SQL</w:t>
            </w:r>
          </w:p>
        </w:tc>
        <w:tc>
          <w:tcPr>
            <w:tcW w:w="4536" w:type="dxa"/>
            <w:shd w:val="clear" w:color="auto" w:fill="auto"/>
          </w:tcPr>
          <w:p w:rsidR="009040EA" w:rsidRPr="00DB020F" w:rsidRDefault="00B5751D" w:rsidP="00DB020F">
            <w:pPr>
              <w:rPr>
                <w:rFonts w:ascii="Calibri" w:hAnsi="Calibri" w:cs="Calibri"/>
                <w:i/>
              </w:rPr>
            </w:pPr>
            <w:r w:rsidRPr="00DB020F">
              <w:rPr>
                <w:rFonts w:ascii="Calibri" w:hAnsi="Calibri" w:cs="Calibri"/>
              </w:rPr>
              <w:t>Linguaggio standardizzato per database basati sul modello relazionale</w:t>
            </w:r>
          </w:p>
        </w:tc>
      </w:tr>
      <w:tr w:rsidR="009040EA" w:rsidRPr="00DB020F" w:rsidTr="00DB020F">
        <w:tc>
          <w:tcPr>
            <w:tcW w:w="4644" w:type="dxa"/>
            <w:shd w:val="clear" w:color="auto" w:fill="D9E2F3"/>
          </w:tcPr>
          <w:p w:rsidR="009040EA" w:rsidRPr="00DB020F" w:rsidRDefault="00B5751D" w:rsidP="00DB020F">
            <w:pPr>
              <w:rPr>
                <w:rFonts w:ascii="Calibri" w:hAnsi="Calibri" w:cs="Calibri"/>
                <w:b/>
                <w:bCs/>
                <w:i/>
                <w:sz w:val="28"/>
                <w:szCs w:val="40"/>
              </w:rPr>
            </w:pPr>
            <w:r w:rsidRPr="00DB020F">
              <w:rPr>
                <w:rFonts w:ascii="Calibri" w:hAnsi="Calibri" w:cs="Calibri"/>
                <w:b/>
                <w:bCs/>
                <w:i/>
                <w:sz w:val="28"/>
                <w:szCs w:val="40"/>
              </w:rPr>
              <w:t>URL</w:t>
            </w:r>
          </w:p>
        </w:tc>
        <w:tc>
          <w:tcPr>
            <w:tcW w:w="4536" w:type="dxa"/>
            <w:shd w:val="clear" w:color="auto" w:fill="D9E2F3"/>
          </w:tcPr>
          <w:p w:rsidR="009040EA" w:rsidRPr="00DB020F" w:rsidRDefault="00B5751D" w:rsidP="00DB020F">
            <w:pPr>
              <w:rPr>
                <w:rFonts w:ascii="Calibri" w:hAnsi="Calibri" w:cs="Calibri"/>
                <w:b/>
                <w:i/>
              </w:rPr>
            </w:pPr>
            <w:r w:rsidRPr="00DB020F">
              <w:rPr>
                <w:rFonts w:ascii="Calibri" w:hAnsi="Calibri" w:cs="Calibri"/>
              </w:rPr>
              <w:t>Sequenza di caratteri che identifica univocamente l’indirizzo di una risorsa in Internet.</w:t>
            </w:r>
          </w:p>
        </w:tc>
      </w:tr>
      <w:tr w:rsidR="009040EA" w:rsidRPr="00DB020F" w:rsidTr="00DB020F">
        <w:tc>
          <w:tcPr>
            <w:tcW w:w="4644" w:type="dxa"/>
            <w:shd w:val="clear" w:color="auto" w:fill="auto"/>
          </w:tcPr>
          <w:p w:rsidR="009040EA" w:rsidRPr="00DB020F" w:rsidRDefault="009040EA" w:rsidP="00DB020F">
            <w:pPr>
              <w:rPr>
                <w:rFonts w:ascii="Calibri" w:hAnsi="Calibri" w:cs="Calibri"/>
                <w:b/>
                <w:bCs/>
                <w:i/>
                <w:sz w:val="28"/>
                <w:szCs w:val="40"/>
              </w:rPr>
            </w:pPr>
            <w:r w:rsidRPr="00DB020F">
              <w:rPr>
                <w:rFonts w:ascii="Calibri" w:hAnsi="Calibri" w:cs="Calibri"/>
                <w:b/>
                <w:bCs/>
                <w:i/>
                <w:sz w:val="28"/>
                <w:szCs w:val="40"/>
              </w:rPr>
              <w:t xml:space="preserve">User </w:t>
            </w:r>
            <w:proofErr w:type="spellStart"/>
            <w:r w:rsidRPr="00DB020F">
              <w:rPr>
                <w:rFonts w:ascii="Calibri" w:hAnsi="Calibri" w:cs="Calibri"/>
                <w:b/>
                <w:bCs/>
                <w:i/>
                <w:sz w:val="28"/>
                <w:szCs w:val="40"/>
              </w:rPr>
              <w:t>Friendly</w:t>
            </w:r>
            <w:proofErr w:type="spellEnd"/>
          </w:p>
        </w:tc>
        <w:tc>
          <w:tcPr>
            <w:tcW w:w="4536" w:type="dxa"/>
            <w:shd w:val="clear" w:color="auto" w:fill="auto"/>
          </w:tcPr>
          <w:p w:rsidR="009040EA" w:rsidRPr="00DB020F" w:rsidRDefault="009040EA" w:rsidP="00DB020F">
            <w:pPr>
              <w:rPr>
                <w:rFonts w:ascii="Calibri" w:hAnsi="Calibri" w:cs="Calibri"/>
                <w:i/>
              </w:rPr>
            </w:pPr>
            <w:r w:rsidRPr="00DB020F">
              <w:rPr>
                <w:rFonts w:ascii="Calibri" w:hAnsi="Calibri" w:cs="Calibri"/>
                <w:i/>
              </w:rPr>
              <w:t>Di facile utilizzo, anche per chi non è esperto.</w:t>
            </w:r>
          </w:p>
        </w:tc>
      </w:tr>
    </w:tbl>
    <w:p w:rsidR="00B5751D" w:rsidRDefault="00B5751D" w:rsidP="00B5751D">
      <w:pPr>
        <w:rPr>
          <w:rFonts w:ascii="Calibri" w:hAnsi="Calibri" w:cs="Calibri"/>
          <w:b/>
          <w:i/>
          <w:sz w:val="32"/>
          <w:szCs w:val="40"/>
        </w:rPr>
      </w:pPr>
    </w:p>
    <w:p w:rsidR="000B218D" w:rsidRPr="00186447" w:rsidRDefault="000B218D" w:rsidP="0017530C">
      <w:pPr>
        <w:numPr>
          <w:ilvl w:val="1"/>
          <w:numId w:val="2"/>
        </w:numPr>
        <w:jc w:val="center"/>
        <w:rPr>
          <w:rFonts w:ascii="Calibri" w:hAnsi="Calibri" w:cs="Calibri"/>
          <w:b/>
          <w:sz w:val="32"/>
          <w:szCs w:val="40"/>
        </w:rPr>
      </w:pPr>
      <w:r w:rsidRPr="00186447">
        <w:rPr>
          <w:rFonts w:ascii="Calibri" w:hAnsi="Calibri" w:cs="Calibri"/>
          <w:b/>
          <w:sz w:val="32"/>
          <w:szCs w:val="40"/>
        </w:rPr>
        <w:lastRenderedPageBreak/>
        <w:t>Riferimenti</w:t>
      </w:r>
    </w:p>
    <w:p w:rsidR="003C34A6" w:rsidRDefault="003C34A6" w:rsidP="00C5578A">
      <w:pPr>
        <w:tabs>
          <w:tab w:val="left" w:pos="3631"/>
        </w:tabs>
        <w:rPr>
          <w:rFonts w:ascii="Calibri" w:hAnsi="Calibri" w:cs="Calibri"/>
          <w:b/>
          <w:i/>
          <w:sz w:val="40"/>
          <w:szCs w:val="40"/>
        </w:rPr>
      </w:pPr>
    </w:p>
    <w:p w:rsidR="000B218D" w:rsidRPr="00AE4852" w:rsidRDefault="000B218D" w:rsidP="0017530C">
      <w:pPr>
        <w:pStyle w:val="Default"/>
        <w:numPr>
          <w:ilvl w:val="0"/>
          <w:numId w:val="3"/>
        </w:numPr>
        <w:rPr>
          <w:rFonts w:ascii="Calibri" w:hAnsi="Calibri" w:cs="Calibri"/>
        </w:rPr>
      </w:pPr>
      <w:r w:rsidRPr="00AE4852">
        <w:rPr>
          <w:rFonts w:ascii="Calibri" w:hAnsi="Calibri" w:cs="Calibri"/>
        </w:rPr>
        <w:t xml:space="preserve">Slide del corso, presenti sulla piattaforma e-learning, </w:t>
      </w:r>
    </w:p>
    <w:p w:rsidR="000B218D" w:rsidRPr="00AE4852" w:rsidRDefault="000B218D" w:rsidP="000B218D">
      <w:pPr>
        <w:pStyle w:val="Default"/>
        <w:rPr>
          <w:rFonts w:ascii="Calibri" w:hAnsi="Calibri" w:cs="Calibri"/>
        </w:rPr>
      </w:pPr>
    </w:p>
    <w:p w:rsidR="000B218D" w:rsidRPr="00AE4852" w:rsidRDefault="000B218D" w:rsidP="0017530C">
      <w:pPr>
        <w:pStyle w:val="Default"/>
        <w:numPr>
          <w:ilvl w:val="0"/>
          <w:numId w:val="3"/>
        </w:numPr>
        <w:rPr>
          <w:rFonts w:ascii="Calibri" w:hAnsi="Calibri" w:cs="Calibri"/>
          <w:lang w:val="en-US"/>
        </w:rPr>
      </w:pPr>
      <w:r w:rsidRPr="00AE4852">
        <w:rPr>
          <w:rFonts w:ascii="Calibri" w:hAnsi="Calibri" w:cs="Calibri"/>
          <w:lang w:val="en-US"/>
        </w:rPr>
        <w:t xml:space="preserve">B. </w:t>
      </w:r>
      <w:proofErr w:type="spellStart"/>
      <w:r w:rsidRPr="00AE4852">
        <w:rPr>
          <w:rFonts w:ascii="Calibri" w:hAnsi="Calibri" w:cs="Calibri"/>
          <w:lang w:val="en-US"/>
        </w:rPr>
        <w:t>Bruegge</w:t>
      </w:r>
      <w:proofErr w:type="spellEnd"/>
      <w:r w:rsidRPr="00AE4852">
        <w:rPr>
          <w:rFonts w:ascii="Calibri" w:hAnsi="Calibri" w:cs="Calibri"/>
          <w:lang w:val="en-US"/>
        </w:rPr>
        <w:t xml:space="preserve">, A.H. </w:t>
      </w:r>
      <w:proofErr w:type="spellStart"/>
      <w:r w:rsidRPr="00AE4852">
        <w:rPr>
          <w:rFonts w:ascii="Calibri" w:hAnsi="Calibri" w:cs="Calibri"/>
          <w:lang w:val="en-US"/>
        </w:rPr>
        <w:t>Dutoit</w:t>
      </w:r>
      <w:proofErr w:type="spellEnd"/>
      <w:r w:rsidRPr="00AE4852">
        <w:rPr>
          <w:rFonts w:ascii="Calibri" w:hAnsi="Calibri" w:cs="Calibri"/>
          <w:lang w:val="en-US"/>
        </w:rPr>
        <w:t xml:space="preserve">, Object Oriented Software Engineering – Using UML, Patterns and Java, Prentice Hall </w:t>
      </w:r>
    </w:p>
    <w:p w:rsidR="000B218D" w:rsidRDefault="00224F5A" w:rsidP="0017530C">
      <w:pPr>
        <w:numPr>
          <w:ilvl w:val="0"/>
          <w:numId w:val="3"/>
        </w:numPr>
        <w:rPr>
          <w:rFonts w:ascii="Calibri" w:hAnsi="Calibri" w:cs="Calibri"/>
          <w:i/>
        </w:rPr>
      </w:pPr>
      <w:hyperlink r:id="rId20" w:history="1">
        <w:r w:rsidR="000B218D" w:rsidRPr="00AE4852">
          <w:rPr>
            <w:rStyle w:val="Collegamentoipertestuale"/>
            <w:rFonts w:ascii="Calibri" w:hAnsi="Calibri" w:cs="Calibri"/>
            <w:i/>
          </w:rPr>
          <w:t>https://www.studocu.com/it</w:t>
        </w:r>
      </w:hyperlink>
      <w:r w:rsidR="000B218D" w:rsidRPr="00AE4852">
        <w:rPr>
          <w:rFonts w:ascii="Calibri" w:hAnsi="Calibri" w:cs="Calibri"/>
          <w:i/>
        </w:rPr>
        <w:t xml:space="preserve"> Piattaforma dedicata alla condivisione di vari documenti (Appunti, Libri, Riassunti ecc.)</w:t>
      </w:r>
    </w:p>
    <w:p w:rsidR="000B218D" w:rsidRPr="000B218D" w:rsidRDefault="00FF417B" w:rsidP="0017530C">
      <w:pPr>
        <w:numPr>
          <w:ilvl w:val="0"/>
          <w:numId w:val="3"/>
        </w:numPr>
        <w:rPr>
          <w:rFonts w:ascii="Calibri" w:hAnsi="Calibri" w:cs="Calibri"/>
          <w:lang w:val="en-US"/>
        </w:rPr>
      </w:pPr>
      <w:proofErr w:type="spellStart"/>
      <w:r>
        <w:rPr>
          <w:rFonts w:ascii="Calibri" w:hAnsi="Calibri" w:cs="Calibri"/>
          <w:lang w:val="en-US"/>
        </w:rPr>
        <w:t>Documenti</w:t>
      </w:r>
      <w:proofErr w:type="spellEnd"/>
      <w:r>
        <w:rPr>
          <w:rFonts w:ascii="Calibri" w:hAnsi="Calibri" w:cs="Calibri"/>
          <w:lang w:val="en-US"/>
        </w:rPr>
        <w:t xml:space="preserve"> </w:t>
      </w:r>
      <w:proofErr w:type="spellStart"/>
      <w:r w:rsidR="000B218D">
        <w:rPr>
          <w:rFonts w:ascii="Calibri" w:hAnsi="Calibri" w:cs="Calibri"/>
          <w:lang w:val="en-US"/>
        </w:rPr>
        <w:t>RAD_urNotes</w:t>
      </w:r>
      <w:proofErr w:type="spellEnd"/>
    </w:p>
    <w:p w:rsidR="003C34A6" w:rsidRPr="000B218D" w:rsidRDefault="003C34A6" w:rsidP="00C5578A">
      <w:pPr>
        <w:tabs>
          <w:tab w:val="left" w:pos="3631"/>
        </w:tabs>
        <w:rPr>
          <w:rFonts w:ascii="Calibri" w:hAnsi="Calibri" w:cs="Calibri"/>
          <w:b/>
          <w:i/>
          <w:sz w:val="40"/>
          <w:szCs w:val="40"/>
          <w:lang w:val="en-US"/>
        </w:rPr>
      </w:pPr>
    </w:p>
    <w:p w:rsidR="00C10441" w:rsidRDefault="00C10441" w:rsidP="00C5578A">
      <w:pPr>
        <w:tabs>
          <w:tab w:val="left" w:pos="3631"/>
        </w:tabs>
        <w:rPr>
          <w:rFonts w:ascii="Calibri" w:hAnsi="Calibri" w:cs="Calibri"/>
          <w:b/>
          <w:i/>
          <w:sz w:val="40"/>
          <w:szCs w:val="40"/>
          <w:lang w:val="en-US"/>
        </w:rPr>
      </w:pPr>
    </w:p>
    <w:p w:rsidR="00B5751D" w:rsidRPr="000B218D" w:rsidRDefault="00B5751D" w:rsidP="00C5578A">
      <w:pPr>
        <w:tabs>
          <w:tab w:val="left" w:pos="3631"/>
        </w:tabs>
        <w:rPr>
          <w:rFonts w:ascii="Calibri" w:hAnsi="Calibri" w:cs="Calibri"/>
          <w:b/>
          <w:i/>
          <w:sz w:val="40"/>
          <w:szCs w:val="40"/>
          <w:lang w:val="en-US"/>
        </w:rPr>
      </w:pPr>
    </w:p>
    <w:p w:rsidR="00C10441" w:rsidRPr="00DB020F" w:rsidRDefault="00C10441" w:rsidP="00C10441">
      <w:pPr>
        <w:pStyle w:val="Default"/>
        <w:jc w:val="center"/>
        <w:rPr>
          <w:rFonts w:ascii="Calibri" w:hAnsi="Calibri" w:cs="Calibri"/>
          <w:b/>
          <w:bCs/>
          <w:sz w:val="32"/>
        </w:rPr>
      </w:pPr>
      <w:r w:rsidRPr="00DB020F">
        <w:rPr>
          <w:rFonts w:ascii="Calibri" w:hAnsi="Calibri" w:cs="Calibri"/>
          <w:b/>
          <w:bCs/>
          <w:sz w:val="32"/>
        </w:rPr>
        <w:t>1.5 Panoramica</w:t>
      </w:r>
    </w:p>
    <w:p w:rsidR="00C10441" w:rsidRPr="00DB020F" w:rsidRDefault="00C10441" w:rsidP="00C10441">
      <w:pPr>
        <w:pStyle w:val="Default"/>
        <w:jc w:val="center"/>
        <w:rPr>
          <w:rFonts w:ascii="Calibri" w:hAnsi="Calibri" w:cs="Calibri"/>
          <w:sz w:val="32"/>
        </w:rPr>
      </w:pPr>
    </w:p>
    <w:p w:rsidR="00C10441" w:rsidRPr="00DB020F" w:rsidRDefault="00C10441" w:rsidP="00C10441">
      <w:pPr>
        <w:pStyle w:val="Default"/>
        <w:rPr>
          <w:rFonts w:ascii="Calibri" w:hAnsi="Calibri" w:cs="Calibri"/>
        </w:rPr>
      </w:pPr>
      <w:r w:rsidRPr="00DB020F">
        <w:rPr>
          <w:rFonts w:ascii="Calibri" w:hAnsi="Calibri" w:cs="Calibri"/>
          <w:b/>
          <w:bCs/>
        </w:rPr>
        <w:t xml:space="preserve">Capitolo 1: </w:t>
      </w:r>
      <w:r w:rsidRPr="00DB020F">
        <w:rPr>
          <w:rFonts w:ascii="Calibri" w:hAnsi="Calibri" w:cs="Calibri"/>
        </w:rPr>
        <w:t xml:space="preserve">Contiene l’introduzione con l’obiettivo del sistema, i design </w:t>
      </w:r>
      <w:proofErr w:type="spellStart"/>
      <w:r w:rsidRPr="00DB020F">
        <w:rPr>
          <w:rFonts w:ascii="Calibri" w:hAnsi="Calibri" w:cs="Calibri"/>
        </w:rPr>
        <w:t>goals</w:t>
      </w:r>
      <w:proofErr w:type="spellEnd"/>
      <w:r w:rsidRPr="00DB020F">
        <w:rPr>
          <w:rFonts w:ascii="Calibri" w:hAnsi="Calibri" w:cs="Calibri"/>
        </w:rPr>
        <w:t xml:space="preserve"> e un elenco di definizioni, acronimi e abbreviazioni utili alla comprensione dell’intera documentazione.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2</w:t>
      </w:r>
      <w:r w:rsidRPr="00DB020F">
        <w:rPr>
          <w:rFonts w:ascii="Calibri" w:hAnsi="Calibri" w:cs="Calibri"/>
        </w:rPr>
        <w:t xml:space="preserve">: Descrive, nel caso esista, le funzionalità offerte dal sistema corrente.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3</w:t>
      </w:r>
      <w:r w:rsidRPr="00DB020F">
        <w:rPr>
          <w:rFonts w:ascii="Calibri" w:hAnsi="Calibri" w:cs="Calibri"/>
        </w:rPr>
        <w:t xml:space="preserve">: Viene presentata l’architettura del sistema proposto, in cui sarà gestita la decomposizione in sottosistemi, il </w:t>
      </w:r>
      <w:proofErr w:type="spellStart"/>
      <w:r w:rsidRPr="00DB020F">
        <w:rPr>
          <w:rFonts w:ascii="Calibri" w:hAnsi="Calibri" w:cs="Calibri"/>
        </w:rPr>
        <w:t>mapping</w:t>
      </w:r>
      <w:proofErr w:type="spellEnd"/>
      <w:r w:rsidRPr="00DB020F">
        <w:rPr>
          <w:rFonts w:ascii="Calibri" w:hAnsi="Calibri" w:cs="Calibri"/>
        </w:rPr>
        <w:t xml:space="preserve"> hardware/software, i dati persistenti, il controllo degli accessi e sicurezza, il controllo del flusso globale del sistema, le condizioni limite. </w:t>
      </w:r>
    </w:p>
    <w:p w:rsidR="00B5751D" w:rsidRPr="00DB020F" w:rsidRDefault="00B5751D" w:rsidP="00C10441">
      <w:pPr>
        <w:pStyle w:val="Default"/>
        <w:rPr>
          <w:rFonts w:ascii="Calibri" w:hAnsi="Calibri" w:cs="Calibri"/>
        </w:rPr>
      </w:pPr>
    </w:p>
    <w:p w:rsidR="00C10441" w:rsidRPr="00DB020F" w:rsidRDefault="00C10441" w:rsidP="00C10441">
      <w:pPr>
        <w:pStyle w:val="Default"/>
        <w:rPr>
          <w:rFonts w:ascii="Calibri" w:hAnsi="Calibri" w:cs="Calibri"/>
        </w:rPr>
      </w:pPr>
      <w:r w:rsidRPr="00DB020F">
        <w:rPr>
          <w:rFonts w:ascii="Calibri" w:hAnsi="Calibri" w:cs="Calibri"/>
          <w:b/>
          <w:bCs/>
        </w:rPr>
        <w:t>Capitolo 4</w:t>
      </w:r>
      <w:r w:rsidRPr="00DB020F">
        <w:rPr>
          <w:rFonts w:ascii="Calibri" w:hAnsi="Calibri" w:cs="Calibri"/>
        </w:rPr>
        <w:t xml:space="preserve">: Vengono presentati i servizi dei sottosistemi. </w:t>
      </w:r>
    </w:p>
    <w:p w:rsidR="003C34A6" w:rsidRPr="00DB020F" w:rsidRDefault="00C10441" w:rsidP="00C10441">
      <w:pPr>
        <w:tabs>
          <w:tab w:val="left" w:pos="3631"/>
        </w:tabs>
        <w:rPr>
          <w:rFonts w:ascii="Calibri" w:hAnsi="Calibri" w:cs="Calibri"/>
          <w:b/>
          <w:i/>
        </w:rPr>
      </w:pPr>
      <w:r w:rsidRPr="00DB020F">
        <w:rPr>
          <w:rFonts w:ascii="Calibri" w:hAnsi="Calibri" w:cs="Calibri"/>
        </w:rPr>
        <w:t>È presente inoltre, un glossario, nel quale sono specificati e riassunti alcuni termini utilizzati nel documento al fine di rendere chiaro il significato di ogni capitolo e dei relativi paragrafi.</w:t>
      </w: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3C34A6" w:rsidRDefault="003C34A6"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B5751D" w:rsidRDefault="00B5751D"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F04790" w:rsidRDefault="00F04790" w:rsidP="00C5578A">
      <w:pPr>
        <w:tabs>
          <w:tab w:val="left" w:pos="3631"/>
        </w:tabs>
        <w:rPr>
          <w:rFonts w:ascii="Calibri" w:hAnsi="Calibri" w:cs="Calibri"/>
          <w:b/>
          <w:i/>
          <w:sz w:val="40"/>
          <w:szCs w:val="40"/>
        </w:rPr>
      </w:pPr>
    </w:p>
    <w:p w:rsidR="000B218D" w:rsidRPr="00DB020F" w:rsidRDefault="000B218D" w:rsidP="0017530C">
      <w:pPr>
        <w:numPr>
          <w:ilvl w:val="0"/>
          <w:numId w:val="2"/>
        </w:numPr>
        <w:jc w:val="center"/>
        <w:rPr>
          <w:rFonts w:ascii="Calibri" w:hAnsi="Calibri" w:cs="Calibri"/>
          <w:b/>
          <w:i/>
          <w:sz w:val="44"/>
          <w:szCs w:val="40"/>
        </w:rPr>
      </w:pPr>
      <w:r w:rsidRPr="00DB020F">
        <w:rPr>
          <w:rFonts w:ascii="Calibri" w:hAnsi="Calibri" w:cs="Calibri"/>
          <w:b/>
          <w:i/>
          <w:sz w:val="40"/>
          <w:szCs w:val="36"/>
        </w:rPr>
        <w:lastRenderedPageBreak/>
        <w:t xml:space="preserve"> Architettura del Sistema corrente</w:t>
      </w:r>
    </w:p>
    <w:p w:rsidR="001A5BF4" w:rsidRDefault="001A5BF4" w:rsidP="00C5578A">
      <w:pPr>
        <w:tabs>
          <w:tab w:val="left" w:pos="3631"/>
        </w:tabs>
        <w:rPr>
          <w:rFonts w:ascii="Calibri" w:hAnsi="Calibri" w:cs="Calibri"/>
          <w:b/>
          <w:i/>
          <w:sz w:val="40"/>
          <w:szCs w:val="40"/>
        </w:rPr>
      </w:pPr>
    </w:p>
    <w:p w:rsidR="00BF07E7" w:rsidRPr="00DB020F" w:rsidRDefault="00BF07E7" w:rsidP="00BF07E7">
      <w:pPr>
        <w:rPr>
          <w:rFonts w:ascii="Calibri" w:hAnsi="Calibri" w:cs="Calibri"/>
        </w:rPr>
      </w:pPr>
      <w:r w:rsidRPr="00DB020F">
        <w:rPr>
          <w:rFonts w:ascii="Calibri" w:hAnsi="Calibri" w:cs="Calibri"/>
        </w:rPr>
        <w:t>Al momento esistono varie piattaforme rivolte alla vendita di appunti universitari anche se, la difficoltà di ogni studente principalmente è sempre quella di non riuscire a trovare appunti validi per il proprio corso di studi.</w:t>
      </w:r>
    </w:p>
    <w:p w:rsidR="00BF07E7" w:rsidRPr="00DB020F" w:rsidRDefault="00BF07E7" w:rsidP="00BF07E7">
      <w:pPr>
        <w:rPr>
          <w:rFonts w:ascii="Calibri" w:hAnsi="Calibri" w:cs="Calibri"/>
        </w:rPr>
      </w:pPr>
      <w:r w:rsidRPr="00DB020F">
        <w:rPr>
          <w:rFonts w:ascii="Calibri" w:hAnsi="Calibri" w:cs="Calibri"/>
        </w:rPr>
        <w:t>Per agevolare gli studenti, abbiamo deciso di sviluppare una piattaforma online che permette di svolgere le varie procedure da casa, semplicemente registrandosi al sito. Questo, infatti, concederà allo studente la possibilità di ricercare rapidamente l’appunto o la dispensa al fine di trovare quella che più soddisfa le proprie esigenze</w:t>
      </w:r>
      <w:r w:rsidR="0024325E" w:rsidRPr="00DB020F">
        <w:rPr>
          <w:rFonts w:ascii="Calibri" w:hAnsi="Calibri" w:cs="Calibri"/>
        </w:rPr>
        <w:t xml:space="preserve"> e concludere l’acquisto</w:t>
      </w:r>
      <w:r w:rsidRPr="00DB020F">
        <w:rPr>
          <w:rFonts w:ascii="Calibri" w:hAnsi="Calibri" w:cs="Calibri"/>
        </w:rPr>
        <w:t>.</w:t>
      </w:r>
    </w:p>
    <w:p w:rsidR="0024325E" w:rsidRPr="00DB020F" w:rsidRDefault="00BF07E7" w:rsidP="00BF07E7">
      <w:pPr>
        <w:rPr>
          <w:rFonts w:ascii="Calibri" w:hAnsi="Calibri" w:cs="Calibri"/>
        </w:rPr>
      </w:pPr>
      <w:r w:rsidRPr="00DB020F">
        <w:rPr>
          <w:rFonts w:ascii="Calibri" w:hAnsi="Calibri" w:cs="Calibri"/>
        </w:rPr>
        <w:t>Tramite un sistema</w:t>
      </w:r>
      <w:r w:rsidR="0024325E" w:rsidRPr="00DB020F">
        <w:rPr>
          <w:rFonts w:ascii="Calibri" w:hAnsi="Calibri" w:cs="Calibri"/>
        </w:rPr>
        <w:t xml:space="preserve"> di notifiche, inoltre, il gestore verrà informato nel caso in cui uno studente decide di richiedere la pubblicazione di un proprio appunto</w:t>
      </w:r>
      <w:r w:rsidRPr="00DB020F">
        <w:rPr>
          <w:rFonts w:ascii="Calibri" w:hAnsi="Calibri" w:cs="Calibri"/>
        </w:rPr>
        <w:t>.</w:t>
      </w:r>
    </w:p>
    <w:p w:rsidR="00BF07E7" w:rsidRPr="00DB020F" w:rsidRDefault="0024325E" w:rsidP="00BF07E7">
      <w:pPr>
        <w:rPr>
          <w:rFonts w:ascii="Calibri" w:hAnsi="Calibri" w:cs="Calibri"/>
        </w:rPr>
      </w:pPr>
      <w:r w:rsidRPr="00DB020F">
        <w:rPr>
          <w:rFonts w:ascii="Calibri" w:hAnsi="Calibri" w:cs="Calibri"/>
        </w:rPr>
        <w:t>La procedura</w:t>
      </w:r>
      <w:r w:rsidR="00BF07E7" w:rsidRPr="00DB020F">
        <w:rPr>
          <w:rFonts w:ascii="Calibri" w:hAnsi="Calibri" w:cs="Calibri"/>
        </w:rPr>
        <w:t xml:space="preserve"> risulta più rapida e ordinata, evitando inoltre eventuali casi di errore dovuti alle numerose richieste.</w:t>
      </w: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1A5BF4" w:rsidRDefault="001A5BF4" w:rsidP="00C5578A">
      <w:pPr>
        <w:tabs>
          <w:tab w:val="left" w:pos="3631"/>
        </w:tabs>
        <w:rPr>
          <w:rFonts w:ascii="Calibri" w:hAnsi="Calibri" w:cs="Calibri"/>
          <w:b/>
          <w:i/>
          <w:sz w:val="40"/>
          <w:szCs w:val="40"/>
        </w:rPr>
      </w:pPr>
    </w:p>
    <w:p w:rsidR="000B218D" w:rsidRPr="000B218D" w:rsidRDefault="000B218D" w:rsidP="0017530C">
      <w:pPr>
        <w:numPr>
          <w:ilvl w:val="0"/>
          <w:numId w:val="2"/>
        </w:numPr>
        <w:jc w:val="center"/>
        <w:rPr>
          <w:rFonts w:ascii="Calibri" w:hAnsi="Calibri" w:cs="Calibri"/>
          <w:b/>
          <w:i/>
          <w:sz w:val="44"/>
          <w:szCs w:val="40"/>
        </w:rPr>
      </w:pPr>
      <w:r w:rsidRPr="000B218D">
        <w:rPr>
          <w:rFonts w:ascii="Calibri" w:hAnsi="Calibri" w:cs="Calibri"/>
          <w:b/>
          <w:i/>
          <w:sz w:val="40"/>
          <w:szCs w:val="36"/>
        </w:rPr>
        <w:t xml:space="preserve">Architettura del Sistema </w:t>
      </w:r>
      <w:r>
        <w:rPr>
          <w:rFonts w:ascii="Calibri" w:hAnsi="Calibri" w:cs="Calibri"/>
          <w:b/>
          <w:i/>
          <w:sz w:val="40"/>
          <w:szCs w:val="36"/>
        </w:rPr>
        <w:t>proposto</w:t>
      </w:r>
    </w:p>
    <w:p w:rsidR="003C34A6" w:rsidRDefault="003C34A6" w:rsidP="00C5578A">
      <w:pPr>
        <w:tabs>
          <w:tab w:val="left" w:pos="3631"/>
        </w:tabs>
        <w:rPr>
          <w:rFonts w:ascii="Calibri" w:hAnsi="Calibri" w:cs="Calibri"/>
          <w:b/>
          <w:i/>
          <w:sz w:val="40"/>
          <w:szCs w:val="40"/>
        </w:rPr>
      </w:pPr>
    </w:p>
    <w:p w:rsidR="0024325E" w:rsidRDefault="0024325E" w:rsidP="0017530C">
      <w:pPr>
        <w:pStyle w:val="Default"/>
        <w:numPr>
          <w:ilvl w:val="1"/>
          <w:numId w:val="2"/>
        </w:numPr>
        <w:jc w:val="center"/>
        <w:rPr>
          <w:rFonts w:ascii="Calibri" w:hAnsi="Calibri" w:cs="Calibri"/>
          <w:b/>
          <w:bCs/>
          <w:sz w:val="32"/>
        </w:rPr>
      </w:pPr>
      <w:r>
        <w:rPr>
          <w:rFonts w:ascii="Calibri" w:hAnsi="Calibri" w:cs="Calibri"/>
          <w:b/>
          <w:bCs/>
          <w:sz w:val="32"/>
        </w:rPr>
        <w:t>Panoramica</w:t>
      </w:r>
    </w:p>
    <w:p w:rsidR="0024325E" w:rsidRDefault="0024325E" w:rsidP="0024325E">
      <w:pPr>
        <w:pStyle w:val="Default"/>
        <w:rPr>
          <w:rFonts w:ascii="Calibri" w:hAnsi="Calibri" w:cs="Calibri"/>
          <w:b/>
          <w:bCs/>
          <w:sz w:val="32"/>
        </w:rPr>
      </w:pPr>
    </w:p>
    <w:p w:rsidR="0024325E" w:rsidRPr="00DB020F" w:rsidRDefault="00A61A9D" w:rsidP="0024325E">
      <w:pPr>
        <w:pStyle w:val="Default"/>
        <w:rPr>
          <w:rFonts w:ascii="Calibri" w:hAnsi="Calibri" w:cs="Calibri"/>
          <w:szCs w:val="23"/>
        </w:rPr>
      </w:pPr>
      <w:r>
        <w:rPr>
          <w:rFonts w:ascii="Calibri" w:hAnsi="Calibri" w:cs="Calibri"/>
          <w:szCs w:val="23"/>
        </w:rPr>
        <w:t>Il S</w:t>
      </w:r>
      <w:r w:rsidR="0024325E" w:rsidRPr="00DB020F">
        <w:rPr>
          <w:rFonts w:ascii="Calibri" w:hAnsi="Calibri" w:cs="Calibri"/>
          <w:szCs w:val="23"/>
        </w:rPr>
        <w:t xml:space="preserve">istema da noi proposto è un’applicazione web, in locale per motivi di sicurezza, che verrà sottoposto a </w:t>
      </w:r>
      <w:proofErr w:type="spellStart"/>
      <w:r w:rsidR="0024325E" w:rsidRPr="00DB020F">
        <w:rPr>
          <w:rFonts w:ascii="Calibri" w:hAnsi="Calibri" w:cs="Calibri"/>
          <w:szCs w:val="23"/>
        </w:rPr>
        <w:t>reengineering</w:t>
      </w:r>
      <w:proofErr w:type="spellEnd"/>
      <w:r w:rsidR="0024325E" w:rsidRPr="00DB020F">
        <w:rPr>
          <w:rFonts w:ascii="Calibri" w:hAnsi="Calibri" w:cs="Calibri"/>
          <w:szCs w:val="23"/>
        </w:rPr>
        <w:t xml:space="preserve"> allo scopo di aggiungere nuove funzionalità e di migliorare quelle già esistenti. Gli utenti saranno principalmente: studente e il gestore della piattaforma. </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Tutti gli utenti potranno effettuare login e </w:t>
      </w:r>
      <w:proofErr w:type="spellStart"/>
      <w:r w:rsidRPr="00DB020F">
        <w:rPr>
          <w:rFonts w:ascii="Calibri" w:hAnsi="Calibri" w:cs="Calibri"/>
          <w:szCs w:val="23"/>
        </w:rPr>
        <w:t>logout</w:t>
      </w:r>
      <w:proofErr w:type="spellEnd"/>
      <w:r w:rsidRPr="00DB020F">
        <w:rPr>
          <w:rFonts w:ascii="Calibri" w:hAnsi="Calibri" w:cs="Calibri"/>
          <w:szCs w:val="23"/>
        </w:rPr>
        <w:t>.</w:t>
      </w:r>
    </w:p>
    <w:p w:rsidR="0024325E" w:rsidRPr="00DB020F" w:rsidRDefault="0024325E" w:rsidP="0024325E">
      <w:pPr>
        <w:pStyle w:val="Default"/>
        <w:rPr>
          <w:rFonts w:ascii="Calibri" w:hAnsi="Calibri" w:cs="Calibri"/>
          <w:szCs w:val="23"/>
        </w:rPr>
      </w:pPr>
      <w:r w:rsidRPr="00DB020F">
        <w:rPr>
          <w:rFonts w:ascii="Calibri" w:hAnsi="Calibri" w:cs="Calibri"/>
          <w:szCs w:val="23"/>
        </w:rPr>
        <w:t xml:space="preserve">La Piattaforma metterà a disposizione diverse tipologie di funzionalità, a seconda del tipo di utente che effettua l'accesso. In particolare, lo studente potrà visualizzare e ricercare gli appunti di interesse, il carrello, inserire una recensione ad un appunto/dispensa, e ovviamente fare richiesta di pubblicazione di un appunto. Tale richiesta verrà inoltrata al gestore della piattaforma che, informato attraverso un apposito sistema di notifiche, provvederà a consultare e verificare i dati e il documento inviato. </w:t>
      </w:r>
    </w:p>
    <w:p w:rsidR="0024325E" w:rsidRPr="00EC2601" w:rsidRDefault="00DF08C8" w:rsidP="00EC2601">
      <w:pPr>
        <w:pStyle w:val="Default"/>
        <w:rPr>
          <w:rFonts w:asciiTheme="minorHAnsi" w:hAnsiTheme="minorHAnsi" w:cstheme="minorHAnsi"/>
          <w:b/>
          <w:bCs/>
          <w:sz w:val="36"/>
        </w:rPr>
      </w:pPr>
      <w:r>
        <w:rPr>
          <w:rFonts w:asciiTheme="minorHAnsi" w:hAnsiTheme="minorHAnsi" w:cstheme="minorHAnsi"/>
          <w:szCs w:val="23"/>
        </w:rPr>
        <w:t>Lo S</w:t>
      </w:r>
      <w:bookmarkStart w:id="0" w:name="_GoBack"/>
      <w:bookmarkEnd w:id="0"/>
      <w:r w:rsidR="00EC2601" w:rsidRPr="00EC2601">
        <w:rPr>
          <w:rFonts w:asciiTheme="minorHAnsi" w:hAnsiTheme="minorHAnsi" w:cstheme="minorHAnsi"/>
          <w:szCs w:val="23"/>
        </w:rPr>
        <w:t>tile architetturale scelto è di tipo Three-</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w:t>
      </w:r>
      <w:proofErr w:type="gramStart"/>
      <w:r w:rsidR="00EC2601" w:rsidRPr="00EC2601">
        <w:rPr>
          <w:rFonts w:asciiTheme="minorHAnsi" w:hAnsiTheme="minorHAnsi" w:cstheme="minorHAnsi"/>
          <w:szCs w:val="23"/>
        </w:rPr>
        <w:t>(“ a</w:t>
      </w:r>
      <w:proofErr w:type="gramEnd"/>
      <w:r w:rsidR="00EC2601" w:rsidRPr="00EC2601">
        <w:rPr>
          <w:rFonts w:asciiTheme="minorHAnsi" w:hAnsiTheme="minorHAnsi" w:cstheme="minorHAnsi"/>
          <w:szCs w:val="23"/>
        </w:rPr>
        <w:t xml:space="preserve"> tre strati”). Questa, indica una particolare architettura software di tipo multi-</w:t>
      </w:r>
      <w:proofErr w:type="spellStart"/>
      <w:r w:rsidR="00EC2601" w:rsidRPr="00EC2601">
        <w:rPr>
          <w:rFonts w:asciiTheme="minorHAnsi" w:hAnsiTheme="minorHAnsi" w:cstheme="minorHAnsi"/>
          <w:szCs w:val="23"/>
        </w:rPr>
        <w:t>tier</w:t>
      </w:r>
      <w:proofErr w:type="spellEnd"/>
      <w:r w:rsidR="00EC2601" w:rsidRPr="00EC2601">
        <w:rPr>
          <w:rFonts w:asciiTheme="minorHAnsi" w:hAnsiTheme="minorHAnsi" w:cstheme="minorHAnsi"/>
          <w:szCs w:val="23"/>
        </w:rPr>
        <w:t xml:space="preserve"> per l’esecuzione di un'applicazione web che prevede la suddivisione dell'applicazione in tre strati dedicati rispettivamente alla interfaccia utente, alla logica funzionale e alla gestione dei dati persistenti.</w:t>
      </w:r>
    </w:p>
    <w:p w:rsidR="0024325E" w:rsidRDefault="0024325E" w:rsidP="0024325E">
      <w:pPr>
        <w:pStyle w:val="Default"/>
        <w:rPr>
          <w:rFonts w:ascii="Calibri" w:hAnsi="Calibri" w:cs="Calibri"/>
          <w:b/>
          <w:bCs/>
          <w:sz w:val="32"/>
        </w:rPr>
      </w:pPr>
    </w:p>
    <w:p w:rsidR="0024325E" w:rsidRDefault="0024325E" w:rsidP="0024325E">
      <w:pPr>
        <w:pStyle w:val="Default"/>
        <w:rPr>
          <w:rFonts w:ascii="Calibri" w:hAnsi="Calibri" w:cs="Calibri"/>
          <w:b/>
          <w:bCs/>
          <w:sz w:val="32"/>
        </w:rPr>
      </w:pPr>
    </w:p>
    <w:p w:rsidR="00EC2601" w:rsidRDefault="00EC2601" w:rsidP="0024325E">
      <w:pPr>
        <w:pStyle w:val="Default"/>
        <w:rPr>
          <w:rFonts w:ascii="Calibri" w:hAnsi="Calibri" w:cs="Calibri"/>
          <w:b/>
          <w:bCs/>
          <w:sz w:val="32"/>
        </w:rPr>
      </w:pPr>
    </w:p>
    <w:p w:rsidR="0024325E" w:rsidRDefault="0024325E" w:rsidP="0024325E">
      <w:pPr>
        <w:pStyle w:val="Default"/>
        <w:ind w:left="1080"/>
        <w:rPr>
          <w:rFonts w:ascii="Calibri" w:hAnsi="Calibri" w:cs="Calibri"/>
          <w:b/>
          <w:bCs/>
          <w:sz w:val="32"/>
        </w:rPr>
      </w:pPr>
    </w:p>
    <w:p w:rsidR="0024325E" w:rsidRPr="00E66061" w:rsidRDefault="0024325E" w:rsidP="0017530C">
      <w:pPr>
        <w:pStyle w:val="Default"/>
        <w:numPr>
          <w:ilvl w:val="1"/>
          <w:numId w:val="2"/>
        </w:numPr>
        <w:jc w:val="center"/>
        <w:rPr>
          <w:rFonts w:ascii="Calibri" w:hAnsi="Calibri" w:cs="Calibri"/>
          <w:b/>
          <w:bCs/>
          <w:sz w:val="32"/>
        </w:rPr>
      </w:pPr>
      <w:r>
        <w:rPr>
          <w:rFonts w:ascii="Calibri" w:hAnsi="Calibri" w:cs="Calibri"/>
          <w:b/>
          <w:bCs/>
          <w:sz w:val="32"/>
        </w:rPr>
        <w:lastRenderedPageBreak/>
        <w:t>Decomposizione Sottosistemi</w:t>
      </w:r>
    </w:p>
    <w:p w:rsidR="003C34A6" w:rsidRPr="00186447" w:rsidRDefault="003C34A6" w:rsidP="00C5578A">
      <w:pPr>
        <w:tabs>
          <w:tab w:val="left" w:pos="3631"/>
        </w:tabs>
        <w:rPr>
          <w:rFonts w:ascii="Calibri" w:hAnsi="Calibri" w:cs="Calibri"/>
          <w:b/>
          <w:i/>
          <w:sz w:val="32"/>
          <w:szCs w:val="40"/>
        </w:rPr>
      </w:pPr>
    </w:p>
    <w:p w:rsidR="00EC2601" w:rsidRPr="00EC2601" w:rsidRDefault="00186447" w:rsidP="00C5578A">
      <w:pPr>
        <w:tabs>
          <w:tab w:val="left" w:pos="3631"/>
        </w:tabs>
        <w:rPr>
          <w:sz w:val="23"/>
          <w:szCs w:val="23"/>
        </w:rPr>
      </w:pPr>
      <w:r w:rsidRPr="001547C2">
        <w:rPr>
          <w:rFonts w:ascii="Calibri" w:eastAsia="Times New Roman" w:hAnsi="Calibri" w:cs="Calibri"/>
          <w:color w:val="000000"/>
          <w:kern w:val="0"/>
          <w:sz w:val="23"/>
          <w:szCs w:val="23"/>
        </w:rPr>
        <w:t xml:space="preserve">La Decomposizione </w:t>
      </w:r>
      <w:r w:rsidR="00EC2601">
        <w:rPr>
          <w:sz w:val="23"/>
          <w:szCs w:val="23"/>
        </w:rPr>
        <w:t xml:space="preserve">del sistema è composta da tre </w:t>
      </w:r>
      <w:proofErr w:type="spellStart"/>
      <w:r w:rsidR="00EC2601">
        <w:rPr>
          <w:sz w:val="23"/>
          <w:szCs w:val="23"/>
        </w:rPr>
        <w:t>layer</w:t>
      </w:r>
      <w:proofErr w:type="spellEnd"/>
      <w:r w:rsidR="00EC2601">
        <w:rPr>
          <w:sz w:val="23"/>
          <w:szCs w:val="23"/>
        </w:rPr>
        <w:t xml:space="preserve"> che si occupano d</w:t>
      </w:r>
      <w:r w:rsidR="00B73A57">
        <w:rPr>
          <w:sz w:val="23"/>
          <w:szCs w:val="23"/>
        </w:rPr>
        <w:t>i</w:t>
      </w:r>
      <w:r w:rsidR="00EC2601">
        <w:rPr>
          <w:sz w:val="23"/>
          <w:szCs w:val="23"/>
        </w:rPr>
        <w:t xml:space="preserve"> differenti funzionalità di seguito descritte:</w:t>
      </w:r>
    </w:p>
    <w:p w:rsidR="00B56C0D" w:rsidRDefault="00B56C0D" w:rsidP="00B56C0D">
      <w:pPr>
        <w:pStyle w:val="Default"/>
        <w:spacing w:after="353"/>
      </w:pPr>
    </w:p>
    <w:p w:rsidR="00EC2601" w:rsidRPr="00EC2601" w:rsidRDefault="00EC2601" w:rsidP="00B56C0D">
      <w:pPr>
        <w:pStyle w:val="Default"/>
        <w:numPr>
          <w:ilvl w:val="0"/>
          <w:numId w:val="10"/>
        </w:numPr>
        <w:spacing w:after="353"/>
        <w:rPr>
          <w:rFonts w:asciiTheme="minorHAnsi" w:hAnsiTheme="minorHAnsi" w:cstheme="minorHAnsi"/>
          <w:szCs w:val="23"/>
        </w:rPr>
      </w:pPr>
      <w:r w:rsidRPr="00B56C0D">
        <w:rPr>
          <w:rFonts w:asciiTheme="minorHAnsi" w:hAnsiTheme="minorHAnsi" w:cstheme="minorHAnsi"/>
          <w:b/>
          <w:szCs w:val="23"/>
        </w:rPr>
        <w:t xml:space="preserve">Presentation </w:t>
      </w:r>
      <w:proofErr w:type="spellStart"/>
      <w:r w:rsidRPr="00B56C0D">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tutte le interfacce grafiche e i </w:t>
      </w:r>
      <w:proofErr w:type="spellStart"/>
      <w:r w:rsidRPr="00EC2601">
        <w:rPr>
          <w:rFonts w:asciiTheme="minorHAnsi" w:hAnsiTheme="minorHAnsi" w:cstheme="minorHAnsi"/>
          <w:szCs w:val="23"/>
        </w:rPr>
        <w:t>boundary</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object</w:t>
      </w:r>
      <w:proofErr w:type="spellEnd"/>
      <w:r w:rsidRPr="00EC2601">
        <w:rPr>
          <w:rFonts w:asciiTheme="minorHAnsi" w:hAnsiTheme="minorHAnsi" w:cstheme="minorHAnsi"/>
          <w:szCs w:val="23"/>
        </w:rPr>
        <w:t xml:space="preserve"> che interfacciano con l’utente. </w:t>
      </w:r>
    </w:p>
    <w:p w:rsidR="00EC2601" w:rsidRPr="00EC2601" w:rsidRDefault="00EC2601" w:rsidP="00B56C0D">
      <w:pPr>
        <w:pStyle w:val="Default"/>
        <w:numPr>
          <w:ilvl w:val="0"/>
          <w:numId w:val="10"/>
        </w:numPr>
        <w:spacing w:after="353"/>
        <w:rPr>
          <w:rFonts w:asciiTheme="minorHAnsi" w:hAnsiTheme="minorHAnsi" w:cstheme="minorHAnsi"/>
          <w:szCs w:val="23"/>
        </w:rPr>
      </w:pPr>
      <w:r w:rsidRPr="00EC2601">
        <w:rPr>
          <w:rFonts w:asciiTheme="minorHAnsi" w:hAnsiTheme="minorHAnsi" w:cstheme="minorHAnsi"/>
          <w:b/>
          <w:szCs w:val="23"/>
        </w:rPr>
        <w:t xml:space="preserve">Application </w:t>
      </w:r>
      <w:proofErr w:type="spellStart"/>
      <w:r w:rsidRPr="00EC2601">
        <w:rPr>
          <w:rFonts w:asciiTheme="minorHAnsi" w:hAnsiTheme="minorHAnsi" w:cstheme="minorHAnsi"/>
          <w:b/>
          <w:szCs w:val="23"/>
        </w:rPr>
        <w:t>Logic</w:t>
      </w:r>
      <w:proofErr w:type="spellEnd"/>
      <w:r w:rsidRPr="00EC2601">
        <w:rPr>
          <w:rFonts w:asciiTheme="minorHAnsi" w:hAnsiTheme="minorHAnsi" w:cstheme="minorHAnsi"/>
          <w:b/>
          <w:szCs w:val="23"/>
        </w:rPr>
        <w:t xml:space="preserv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xml:space="preserve">: include tutti gli oggetti relativi al controllo e all’elaborazione dei dati. </w:t>
      </w:r>
    </w:p>
    <w:p w:rsidR="00B56C0D" w:rsidRDefault="00EC2601" w:rsidP="00B56C0D">
      <w:pPr>
        <w:pStyle w:val="Default"/>
        <w:numPr>
          <w:ilvl w:val="0"/>
          <w:numId w:val="10"/>
        </w:numPr>
        <w:rPr>
          <w:rFonts w:asciiTheme="minorHAnsi" w:hAnsiTheme="minorHAnsi" w:cstheme="minorHAnsi"/>
          <w:szCs w:val="23"/>
        </w:rPr>
      </w:pPr>
      <w:r w:rsidRPr="00EC2601">
        <w:rPr>
          <w:rFonts w:asciiTheme="minorHAnsi" w:hAnsiTheme="minorHAnsi" w:cstheme="minorHAnsi"/>
          <w:b/>
          <w:szCs w:val="23"/>
        </w:rPr>
        <w:t xml:space="preserve">Storage </w:t>
      </w:r>
      <w:proofErr w:type="spellStart"/>
      <w:r w:rsidRPr="00EC2601">
        <w:rPr>
          <w:rFonts w:asciiTheme="minorHAnsi" w:hAnsiTheme="minorHAnsi" w:cstheme="minorHAnsi"/>
          <w:b/>
          <w:szCs w:val="23"/>
        </w:rPr>
        <w:t>Layer</w:t>
      </w:r>
      <w:proofErr w:type="spellEnd"/>
      <w:r w:rsidRPr="00EC2601">
        <w:rPr>
          <w:rFonts w:asciiTheme="minorHAnsi" w:hAnsiTheme="minorHAnsi" w:cstheme="minorHAnsi"/>
          <w:szCs w:val="23"/>
        </w:rPr>
        <w:t>: effettua la memorizzazione, il recupero e l’interroga</w:t>
      </w:r>
      <w:r>
        <w:rPr>
          <w:rFonts w:asciiTheme="minorHAnsi" w:hAnsiTheme="minorHAnsi" w:cstheme="minorHAnsi"/>
          <w:szCs w:val="23"/>
        </w:rPr>
        <w:t xml:space="preserve">zione di oggetti persistenti. </w:t>
      </w:r>
    </w:p>
    <w:p w:rsidR="00EC2601" w:rsidRPr="00EC2601" w:rsidRDefault="00EC2601" w:rsidP="00EC2601">
      <w:pPr>
        <w:pStyle w:val="Default"/>
        <w:rPr>
          <w:rFonts w:asciiTheme="minorHAnsi" w:hAnsiTheme="minorHAnsi" w:cstheme="minorHAnsi"/>
          <w:szCs w:val="23"/>
        </w:rPr>
      </w:pPr>
      <w:r>
        <w:rPr>
          <w:rFonts w:asciiTheme="minorHAnsi" w:hAnsiTheme="minorHAnsi" w:cstheme="minorHAnsi"/>
          <w:szCs w:val="23"/>
        </w:rPr>
        <w:t>I</w:t>
      </w:r>
      <w:r w:rsidR="00B56C0D">
        <w:rPr>
          <w:rFonts w:asciiTheme="minorHAnsi" w:hAnsiTheme="minorHAnsi" w:cstheme="minorHAnsi"/>
          <w:szCs w:val="23"/>
        </w:rPr>
        <w:t xml:space="preserve"> </w:t>
      </w:r>
      <w:r w:rsidRPr="00EC2601">
        <w:rPr>
          <w:rFonts w:asciiTheme="minorHAnsi" w:hAnsiTheme="minorHAnsi" w:cstheme="minorHAnsi"/>
          <w:szCs w:val="23"/>
        </w:rPr>
        <w:t xml:space="preserve">dati, i quali possono essere acceduti </w:t>
      </w:r>
      <w:proofErr w:type="spellStart"/>
      <w:r w:rsidRPr="00EC2601">
        <w:rPr>
          <w:rFonts w:asciiTheme="minorHAnsi" w:hAnsiTheme="minorHAnsi" w:cstheme="minorHAnsi"/>
          <w:szCs w:val="23"/>
        </w:rPr>
        <w:t>dall’application</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logic</w:t>
      </w:r>
      <w:proofErr w:type="spellEnd"/>
      <w:r w:rsidRPr="00EC2601">
        <w:rPr>
          <w:rFonts w:asciiTheme="minorHAnsi" w:hAnsiTheme="minorHAnsi" w:cstheme="minorHAnsi"/>
          <w:szCs w:val="23"/>
        </w:rPr>
        <w:t xml:space="preserve"> </w:t>
      </w:r>
      <w:proofErr w:type="spellStart"/>
      <w:r w:rsidRPr="00EC2601">
        <w:rPr>
          <w:rFonts w:asciiTheme="minorHAnsi" w:hAnsiTheme="minorHAnsi" w:cstheme="minorHAnsi"/>
          <w:szCs w:val="23"/>
        </w:rPr>
        <w:t>layer</w:t>
      </w:r>
      <w:proofErr w:type="spellEnd"/>
      <w:r w:rsidRPr="00EC2601">
        <w:rPr>
          <w:rFonts w:asciiTheme="minorHAnsi" w:hAnsiTheme="minorHAnsi" w:cstheme="minorHAnsi"/>
          <w:szCs w:val="23"/>
        </w:rPr>
        <w:t xml:space="preserve"> sono depositati su un database tramite DBMS. </w:t>
      </w:r>
    </w:p>
    <w:p w:rsidR="00EC2601" w:rsidRDefault="00EC2601" w:rsidP="00EC2601">
      <w:pPr>
        <w:pStyle w:val="Default"/>
        <w:numPr>
          <w:ilvl w:val="1"/>
          <w:numId w:val="8"/>
        </w:numPr>
        <w:rPr>
          <w:sz w:val="23"/>
          <w:szCs w:val="23"/>
        </w:rPr>
      </w:pPr>
    </w:p>
    <w:p w:rsidR="00F713C0" w:rsidRPr="00DF6035" w:rsidRDefault="00F713C0" w:rsidP="00B56C0D">
      <w:pPr>
        <w:pStyle w:val="Default"/>
        <w:rPr>
          <w:rFonts w:ascii="Calibri" w:hAnsi="Calibri" w:cs="Calibri"/>
          <w:szCs w:val="23"/>
        </w:rPr>
      </w:pPr>
    </w:p>
    <w:p w:rsidR="00DB7A63" w:rsidRPr="001547C2" w:rsidRDefault="00DB7A63" w:rsidP="00186447">
      <w:pPr>
        <w:tabs>
          <w:tab w:val="left" w:pos="3631"/>
        </w:tabs>
        <w:rPr>
          <w:rFonts w:ascii="Calibri" w:hAnsi="Calibri" w:cs="Calibri"/>
          <w:szCs w:val="23"/>
        </w:rPr>
      </w:pPr>
      <w:r>
        <w:rPr>
          <w:rFonts w:ascii="Calibri" w:hAnsi="Calibri" w:cs="Calibri"/>
          <w:szCs w:val="23"/>
        </w:rPr>
        <w:t>Il S</w:t>
      </w:r>
      <w:r w:rsidR="00186447" w:rsidRPr="001547C2">
        <w:rPr>
          <w:rFonts w:ascii="Calibri" w:hAnsi="Calibri" w:cs="Calibri"/>
          <w:szCs w:val="23"/>
        </w:rPr>
        <w:t xml:space="preserve">istema è stato suddiviso in </w:t>
      </w:r>
      <w:r>
        <w:rPr>
          <w:rFonts w:ascii="Calibri" w:hAnsi="Calibri" w:cs="Calibri"/>
          <w:szCs w:val="23"/>
        </w:rPr>
        <w:t xml:space="preserve">tre </w:t>
      </w:r>
      <w:r w:rsidR="00186447" w:rsidRPr="001547C2">
        <w:rPr>
          <w:rFonts w:ascii="Calibri" w:hAnsi="Calibri" w:cs="Calibri"/>
          <w:szCs w:val="23"/>
        </w:rPr>
        <w:t>gestioni principali: Gest</w:t>
      </w:r>
      <w:r>
        <w:rPr>
          <w:rFonts w:ascii="Calibri" w:hAnsi="Calibri" w:cs="Calibri"/>
          <w:szCs w:val="23"/>
        </w:rPr>
        <w:t xml:space="preserve">ione </w:t>
      </w:r>
      <w:proofErr w:type="spellStart"/>
      <w:proofErr w:type="gramStart"/>
      <w:r>
        <w:rPr>
          <w:rFonts w:ascii="Calibri" w:hAnsi="Calibri" w:cs="Calibri"/>
          <w:szCs w:val="23"/>
        </w:rPr>
        <w:t>Account,Gestione</w:t>
      </w:r>
      <w:proofErr w:type="spellEnd"/>
      <w:proofErr w:type="gramEnd"/>
      <w:r>
        <w:rPr>
          <w:rFonts w:ascii="Calibri" w:hAnsi="Calibri" w:cs="Calibri"/>
          <w:szCs w:val="23"/>
        </w:rPr>
        <w:t xml:space="preserve"> Documenti e Gestione Ordini</w:t>
      </w:r>
      <w:r w:rsidR="00186447" w:rsidRPr="001547C2">
        <w:rPr>
          <w:rFonts w:ascii="Calibri" w:hAnsi="Calibri" w:cs="Calibri"/>
          <w:szCs w:val="23"/>
        </w:rPr>
        <w:t>.</w:t>
      </w:r>
    </w:p>
    <w:p w:rsidR="00F0039D" w:rsidRPr="00DB7A63" w:rsidRDefault="00186447" w:rsidP="00186447">
      <w:pPr>
        <w:tabs>
          <w:tab w:val="left" w:pos="3631"/>
        </w:tabs>
        <w:rPr>
          <w:rFonts w:asciiTheme="minorHAnsi" w:hAnsiTheme="minorHAnsi" w:cstheme="minorHAnsi"/>
        </w:rPr>
      </w:pPr>
      <w:r w:rsidRPr="00DB7A63">
        <w:rPr>
          <w:rFonts w:asciiTheme="minorHAnsi" w:hAnsiTheme="minorHAnsi" w:cstheme="minorHAnsi"/>
        </w:rPr>
        <w:t>Per ridurre la complessità della soluzione, decomponiamo il sistema in parti più piccole, chiamate sottosistemi. Le funzionalità sono state suddivise per area di</w:t>
      </w:r>
      <w:r w:rsidR="00F0039D" w:rsidRPr="00DB7A63">
        <w:rPr>
          <w:rFonts w:asciiTheme="minorHAnsi" w:hAnsiTheme="minorHAnsi" w:cstheme="minorHAnsi"/>
        </w:rPr>
        <w:t xml:space="preserve"> gestione. </w:t>
      </w:r>
    </w:p>
    <w:p w:rsidR="00F0039D" w:rsidRPr="00DB7A63" w:rsidRDefault="00DB7A63" w:rsidP="00F0039D">
      <w:pPr>
        <w:pStyle w:val="Default"/>
        <w:rPr>
          <w:rFonts w:asciiTheme="minorHAnsi" w:hAnsiTheme="minorHAnsi" w:cstheme="minorHAnsi"/>
        </w:rPr>
      </w:pPr>
      <w:r w:rsidRPr="00DB7A63">
        <w:rPr>
          <w:rFonts w:asciiTheme="minorHAnsi" w:hAnsiTheme="minorHAnsi" w:cstheme="minorHAnsi"/>
        </w:rPr>
        <w:t>Riportiamo di seguito una breve descrizione delle funzionalità offerte da ciascun sottosistema:</w:t>
      </w:r>
    </w:p>
    <w:p w:rsidR="00DB7A63" w:rsidRDefault="00DB7A63" w:rsidP="00F0039D">
      <w:pPr>
        <w:pStyle w:val="Default"/>
      </w:pPr>
    </w:p>
    <w:p w:rsidR="00E16AF6" w:rsidRDefault="00E16AF6" w:rsidP="00F0039D">
      <w:pPr>
        <w:pStyle w:val="Default"/>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Account: </w:t>
      </w:r>
      <w:r w:rsidRPr="00DB7A63">
        <w:rPr>
          <w:rFonts w:asciiTheme="minorHAnsi" w:hAnsiTheme="minorHAnsi" w:cstheme="minorHAnsi"/>
          <w:szCs w:val="23"/>
        </w:rPr>
        <w:t xml:space="preserve">nel seguente sottosistema sono racchiuse tutte le funzionalità inerenti </w:t>
      </w:r>
      <w:r w:rsidR="00661F3F">
        <w:rPr>
          <w:rFonts w:asciiTheme="minorHAnsi" w:hAnsiTheme="minorHAnsi" w:cstheme="minorHAnsi"/>
          <w:szCs w:val="23"/>
        </w:rPr>
        <w:t xml:space="preserve">registrazione e </w:t>
      </w:r>
      <w:r w:rsidRPr="00DB7A63">
        <w:rPr>
          <w:rFonts w:asciiTheme="minorHAnsi" w:hAnsiTheme="minorHAnsi" w:cstheme="minorHAnsi"/>
          <w:szCs w:val="23"/>
        </w:rPr>
        <w:t xml:space="preserve">autenticazione degli utenti sull'applicazione. </w:t>
      </w:r>
    </w:p>
    <w:p w:rsidR="00F0039D" w:rsidRPr="00DB7A63" w:rsidRDefault="00F0039D" w:rsidP="00F0039D">
      <w:pPr>
        <w:pStyle w:val="Default"/>
        <w:rPr>
          <w:rFonts w:asciiTheme="minorHAnsi" w:hAnsiTheme="minorHAnsi" w:cstheme="minorHAnsi"/>
          <w:szCs w:val="23"/>
        </w:rPr>
      </w:pPr>
    </w:p>
    <w:p w:rsidR="00F0039D" w:rsidRPr="00DB7A63" w:rsidRDefault="00F0039D" w:rsidP="00F0039D">
      <w:pPr>
        <w:pStyle w:val="Default"/>
        <w:rPr>
          <w:rFonts w:asciiTheme="minorHAnsi" w:hAnsiTheme="minorHAnsi" w:cstheme="minorHAnsi"/>
          <w:szCs w:val="23"/>
        </w:rPr>
      </w:pPr>
      <w:r w:rsidRPr="00DB7A63">
        <w:rPr>
          <w:rFonts w:asciiTheme="minorHAnsi" w:hAnsiTheme="minorHAnsi" w:cstheme="minorHAnsi"/>
          <w:b/>
          <w:bCs/>
          <w:szCs w:val="23"/>
        </w:rPr>
        <w:t xml:space="preserve">Sottosistema Gestione Documenti: </w:t>
      </w:r>
      <w:r w:rsidRPr="00DB7A63">
        <w:rPr>
          <w:rFonts w:asciiTheme="minorHAnsi" w:hAnsiTheme="minorHAnsi" w:cstheme="minorHAnsi"/>
          <w:szCs w:val="23"/>
        </w:rPr>
        <w:t xml:space="preserve">nel seguente sottosistema sono racchiuse le funzionalità per la gestione dei documenti e </w:t>
      </w:r>
      <w:r w:rsidR="00661F3F">
        <w:rPr>
          <w:rFonts w:asciiTheme="minorHAnsi" w:hAnsiTheme="minorHAnsi" w:cstheme="minorHAnsi"/>
          <w:szCs w:val="23"/>
        </w:rPr>
        <w:t xml:space="preserve">la </w:t>
      </w:r>
      <w:r w:rsidRPr="00DB7A63">
        <w:rPr>
          <w:rFonts w:asciiTheme="minorHAnsi" w:hAnsiTheme="minorHAnsi" w:cstheme="minorHAnsi"/>
          <w:szCs w:val="23"/>
        </w:rPr>
        <w:t xml:space="preserve">gestione </w:t>
      </w:r>
      <w:r w:rsidR="00DB7A63">
        <w:rPr>
          <w:rFonts w:asciiTheme="minorHAnsi" w:hAnsiTheme="minorHAnsi" w:cstheme="minorHAnsi"/>
          <w:szCs w:val="23"/>
        </w:rPr>
        <w:t>delle richieste.</w:t>
      </w:r>
    </w:p>
    <w:p w:rsidR="00F0039D" w:rsidRPr="00DB7A63" w:rsidRDefault="00F0039D" w:rsidP="00F0039D">
      <w:pPr>
        <w:tabs>
          <w:tab w:val="left" w:pos="3631"/>
        </w:tabs>
        <w:rPr>
          <w:rFonts w:asciiTheme="minorHAnsi" w:hAnsiTheme="minorHAnsi" w:cstheme="minorHAnsi"/>
          <w:szCs w:val="23"/>
        </w:rPr>
      </w:pPr>
    </w:p>
    <w:p w:rsidR="00F0039D" w:rsidRPr="00DB7A63" w:rsidRDefault="00DB7A63" w:rsidP="00F0039D">
      <w:pPr>
        <w:pStyle w:val="Default"/>
        <w:rPr>
          <w:rFonts w:asciiTheme="minorHAnsi" w:hAnsiTheme="minorHAnsi" w:cstheme="minorHAnsi"/>
          <w:szCs w:val="23"/>
        </w:rPr>
      </w:pPr>
      <w:r>
        <w:rPr>
          <w:rFonts w:asciiTheme="minorHAnsi" w:hAnsiTheme="minorHAnsi" w:cstheme="minorHAnsi"/>
          <w:b/>
          <w:bCs/>
          <w:szCs w:val="23"/>
        </w:rPr>
        <w:t>Sottosistema Gestione Ordini</w:t>
      </w:r>
      <w:r w:rsidR="00F0039D" w:rsidRPr="00DB7A63">
        <w:rPr>
          <w:rFonts w:asciiTheme="minorHAnsi" w:hAnsiTheme="minorHAnsi" w:cstheme="minorHAnsi"/>
          <w:b/>
          <w:bCs/>
          <w:szCs w:val="23"/>
        </w:rPr>
        <w:t xml:space="preserve">: </w:t>
      </w:r>
      <w:r w:rsidR="00F0039D" w:rsidRPr="00DB7A63">
        <w:rPr>
          <w:rFonts w:asciiTheme="minorHAnsi" w:hAnsiTheme="minorHAnsi" w:cstheme="minorHAnsi"/>
          <w:szCs w:val="23"/>
        </w:rPr>
        <w:t>nel seguente sottosistema sono racchiuse le funzionalità necessarie all’acquisto dei documenti.</w:t>
      </w:r>
    </w:p>
    <w:p w:rsidR="00F713C0" w:rsidRDefault="00F713C0"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A61A9D" w:rsidRDefault="00A61A9D"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E16AF6" w:rsidRDefault="00E16AF6" w:rsidP="00F0039D">
      <w:pPr>
        <w:pStyle w:val="Default"/>
        <w:rPr>
          <w:rFonts w:asciiTheme="minorHAnsi" w:hAnsiTheme="minorHAnsi" w:cstheme="minorHAnsi"/>
          <w:szCs w:val="23"/>
        </w:rPr>
      </w:pPr>
    </w:p>
    <w:p w:rsidR="00F0039D" w:rsidRPr="003C0DB9" w:rsidRDefault="00F0039D" w:rsidP="003C0DB9">
      <w:pPr>
        <w:tabs>
          <w:tab w:val="left" w:pos="3631"/>
        </w:tabs>
        <w:rPr>
          <w:rFonts w:asciiTheme="minorHAnsi" w:hAnsiTheme="minorHAnsi" w:cstheme="minorHAnsi"/>
          <w:szCs w:val="23"/>
        </w:rPr>
      </w:pPr>
      <w:r w:rsidRPr="00DB7A63">
        <w:rPr>
          <w:rFonts w:asciiTheme="minorHAnsi" w:hAnsiTheme="minorHAnsi" w:cstheme="minorHAnsi"/>
          <w:szCs w:val="23"/>
        </w:rPr>
        <w:lastRenderedPageBreak/>
        <w:t>In generale, dunque, il sistema si compone delle seguenti componenti che si occupano di gestirne aspetti e funzionalità diverse:</w:t>
      </w:r>
    </w:p>
    <w:p w:rsidR="000B218D" w:rsidRDefault="00ED137C" w:rsidP="005F0BBE">
      <w:pPr>
        <w:tabs>
          <w:tab w:val="left" w:pos="3631"/>
        </w:tabs>
        <w:jc w:val="center"/>
        <w:rPr>
          <w:rFonts w:ascii="Calibri" w:hAnsi="Calibri" w:cs="Calibri"/>
          <w:b/>
          <w:i/>
          <w:sz w:val="40"/>
          <w:szCs w:val="40"/>
        </w:rPr>
      </w:pPr>
      <w:r>
        <w:rPr>
          <w:rFonts w:ascii="Calibri" w:hAnsi="Calibri" w:cs="Calibri"/>
          <w:b/>
          <w:i/>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5pt;height:392.75pt">
            <v:imagedata r:id="rId21" o:title="rr"/>
          </v:shape>
        </w:pict>
      </w:r>
    </w:p>
    <w:p w:rsidR="003B2B51" w:rsidRDefault="003B2B51" w:rsidP="003C0DB9">
      <w:pPr>
        <w:pStyle w:val="Default"/>
        <w:rPr>
          <w:rFonts w:asciiTheme="minorHAnsi" w:hAnsiTheme="minorHAnsi" w:cstheme="minorHAnsi"/>
        </w:rPr>
      </w:pPr>
    </w:p>
    <w:p w:rsidR="00E16AF6" w:rsidRDefault="00E16AF6" w:rsidP="003C0DB9">
      <w:pPr>
        <w:pStyle w:val="Default"/>
        <w:rPr>
          <w:rFonts w:asciiTheme="minorHAnsi" w:hAnsiTheme="minorHAnsi" w:cstheme="minorHAnsi"/>
        </w:rPr>
      </w:pPr>
    </w:p>
    <w:p w:rsidR="003B2B51"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Pr>
          <w:rFonts w:asciiTheme="minorHAnsi" w:hAnsiTheme="minorHAnsi" w:cstheme="minorHAnsi"/>
        </w:rPr>
        <w:t>Presentation</w:t>
      </w:r>
      <w:r w:rsidR="003C0DB9" w:rsidRPr="005F0BBE">
        <w:rPr>
          <w:rFonts w:asciiTheme="minorHAnsi" w:hAnsiTheme="minorHAnsi" w:cstheme="minorHAnsi"/>
        </w:rPr>
        <w:t xml:space="preserve"> prevede un unico sottosistema: </w:t>
      </w:r>
    </w:p>
    <w:p w:rsidR="003C0DB9" w:rsidRPr="005F0BBE" w:rsidRDefault="0052497C" w:rsidP="003C0DB9">
      <w:pPr>
        <w:pStyle w:val="Default"/>
        <w:rPr>
          <w:rFonts w:asciiTheme="minorHAnsi" w:hAnsiTheme="minorHAnsi" w:cstheme="minorHAnsi"/>
        </w:rPr>
      </w:pPr>
      <w:r>
        <w:rPr>
          <w:rFonts w:asciiTheme="minorHAnsi" w:hAnsiTheme="minorHAnsi" w:cstheme="minorHAnsi"/>
          <w:b/>
        </w:rPr>
        <w:t xml:space="preserve">Presentation </w:t>
      </w:r>
      <w:proofErr w:type="spellStart"/>
      <w:r>
        <w:rPr>
          <w:rFonts w:asciiTheme="minorHAnsi" w:hAnsiTheme="minorHAnsi" w:cstheme="minorHAnsi"/>
          <w:b/>
        </w:rPr>
        <w:t>Layer</w:t>
      </w:r>
      <w:proofErr w:type="spellEnd"/>
      <w:r w:rsidR="005F0BBE">
        <w:rPr>
          <w:rFonts w:asciiTheme="minorHAnsi" w:hAnsiTheme="minorHAnsi" w:cstheme="minorHAnsi"/>
        </w:rPr>
        <w:t xml:space="preserve">: </w:t>
      </w:r>
      <w:r w:rsidR="00564A6E">
        <w:rPr>
          <w:rFonts w:asciiTheme="minorHAnsi" w:hAnsiTheme="minorHAnsi" w:cstheme="minorHAnsi"/>
        </w:rPr>
        <w:t>G</w:t>
      </w:r>
      <w:r w:rsidR="003C0DB9" w:rsidRPr="005F0BBE">
        <w:rPr>
          <w:rFonts w:asciiTheme="minorHAnsi" w:hAnsiTheme="minorHAnsi" w:cstheme="minorHAnsi"/>
        </w:rPr>
        <w:t xml:space="preserve">estisce l’interfaccia grafica e gli eventi generati dall’interazione con il sistema. </w:t>
      </w:r>
    </w:p>
    <w:p w:rsidR="00E66061" w:rsidRPr="005F0BBE" w:rsidRDefault="00E66061" w:rsidP="00C5578A">
      <w:pPr>
        <w:tabs>
          <w:tab w:val="left" w:pos="3631"/>
        </w:tabs>
        <w:rPr>
          <w:rFonts w:asciiTheme="minorHAnsi" w:hAnsiTheme="minorHAnsi" w:cstheme="minorHAnsi"/>
          <w:b/>
          <w:i/>
        </w:rPr>
      </w:pPr>
    </w:p>
    <w:p w:rsidR="003C0DB9" w:rsidRPr="005F0BBE" w:rsidRDefault="005F0BBE" w:rsidP="00C5578A">
      <w:pPr>
        <w:tabs>
          <w:tab w:val="left" w:pos="3631"/>
        </w:tabs>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 xml:space="preserve">Application </w:t>
      </w:r>
      <w:proofErr w:type="spellStart"/>
      <w:r w:rsidR="0052497C" w:rsidRPr="0052497C">
        <w:rPr>
          <w:rFonts w:asciiTheme="minorHAnsi" w:hAnsiTheme="minorHAnsi" w:cstheme="minorHAnsi"/>
          <w:szCs w:val="23"/>
        </w:rPr>
        <w:t>Logic</w:t>
      </w:r>
      <w:proofErr w:type="spellEnd"/>
      <w:r w:rsidR="0052497C" w:rsidRPr="0052497C">
        <w:rPr>
          <w:szCs w:val="23"/>
        </w:rPr>
        <w:t xml:space="preserve"> </w:t>
      </w:r>
      <w:r w:rsidR="003C0DB9" w:rsidRPr="005F0BBE">
        <w:rPr>
          <w:rFonts w:asciiTheme="minorHAnsi" w:hAnsiTheme="minorHAnsi" w:cstheme="minorHAnsi"/>
        </w:rPr>
        <w:t>prevede a sua volta una suddivisione in 3 sottosistemi: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Account</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Documenti</w:t>
      </w:r>
    </w:p>
    <w:p w:rsidR="003C0DB9" w:rsidRPr="00B73A57" w:rsidRDefault="003C0DB9" w:rsidP="0017530C">
      <w:pPr>
        <w:pStyle w:val="Paragrafoelenco"/>
        <w:numPr>
          <w:ilvl w:val="0"/>
          <w:numId w:val="6"/>
        </w:numPr>
        <w:tabs>
          <w:tab w:val="left" w:pos="3631"/>
        </w:tabs>
        <w:rPr>
          <w:rFonts w:asciiTheme="minorHAnsi" w:hAnsiTheme="minorHAnsi" w:cstheme="minorHAnsi"/>
          <w:sz w:val="24"/>
        </w:rPr>
      </w:pPr>
      <w:r w:rsidRPr="00B73A57">
        <w:rPr>
          <w:rFonts w:asciiTheme="minorHAnsi" w:hAnsiTheme="minorHAnsi" w:cstheme="minorHAnsi"/>
          <w:sz w:val="24"/>
        </w:rPr>
        <w:t>Gestione Ordini</w:t>
      </w:r>
    </w:p>
    <w:p w:rsidR="003C0DB9" w:rsidRPr="005F0BBE" w:rsidRDefault="005F0BBE" w:rsidP="003C0DB9">
      <w:pPr>
        <w:pStyle w:val="Default"/>
        <w:rPr>
          <w:rFonts w:asciiTheme="minorHAnsi" w:hAnsiTheme="minorHAnsi" w:cstheme="minorHAnsi"/>
        </w:rPr>
      </w:pPr>
      <w:r>
        <w:rPr>
          <w:rFonts w:asciiTheme="minorHAnsi" w:hAnsiTheme="minorHAnsi" w:cstheme="minorHAnsi"/>
        </w:rPr>
        <w:t>Il L</w:t>
      </w:r>
      <w:r w:rsidR="003C0DB9" w:rsidRPr="005F0BBE">
        <w:rPr>
          <w:rFonts w:asciiTheme="minorHAnsi" w:hAnsiTheme="minorHAnsi" w:cstheme="minorHAnsi"/>
        </w:rPr>
        <w:t xml:space="preserve">ivello </w:t>
      </w:r>
      <w:r w:rsidR="0052497C" w:rsidRPr="0052497C">
        <w:rPr>
          <w:rFonts w:asciiTheme="minorHAnsi" w:hAnsiTheme="minorHAnsi" w:cstheme="minorHAnsi"/>
          <w:szCs w:val="23"/>
        </w:rPr>
        <w:t>Storage</w:t>
      </w:r>
      <w:r w:rsidR="0052497C" w:rsidRPr="0052497C">
        <w:rPr>
          <w:szCs w:val="23"/>
        </w:rPr>
        <w:t xml:space="preserve"> </w:t>
      </w:r>
      <w:r w:rsidR="003C0DB9" w:rsidRPr="005F0BBE">
        <w:rPr>
          <w:rFonts w:asciiTheme="minorHAnsi" w:hAnsiTheme="minorHAnsi" w:cstheme="minorHAnsi"/>
        </w:rPr>
        <w:t xml:space="preserve">prevede un unico sottosistema: </w:t>
      </w:r>
    </w:p>
    <w:p w:rsidR="00E66061" w:rsidRDefault="0052497C" w:rsidP="003C0DB9">
      <w:pPr>
        <w:tabs>
          <w:tab w:val="left" w:pos="3631"/>
        </w:tabs>
        <w:rPr>
          <w:rFonts w:asciiTheme="minorHAnsi" w:hAnsiTheme="minorHAnsi" w:cstheme="minorHAnsi"/>
        </w:rPr>
      </w:pPr>
      <w:r>
        <w:rPr>
          <w:rFonts w:asciiTheme="minorHAnsi" w:hAnsiTheme="minorHAnsi" w:cstheme="minorHAnsi"/>
          <w:b/>
        </w:rPr>
        <w:t xml:space="preserve">Storage </w:t>
      </w:r>
      <w:proofErr w:type="spellStart"/>
      <w:r>
        <w:rPr>
          <w:rFonts w:asciiTheme="minorHAnsi" w:hAnsiTheme="minorHAnsi" w:cstheme="minorHAnsi"/>
          <w:b/>
        </w:rPr>
        <w:t>Layer</w:t>
      </w:r>
      <w:proofErr w:type="spellEnd"/>
      <w:r w:rsidR="005F0BBE">
        <w:rPr>
          <w:rFonts w:asciiTheme="minorHAnsi" w:hAnsiTheme="minorHAnsi" w:cstheme="minorHAnsi"/>
        </w:rPr>
        <w:t>: S</w:t>
      </w:r>
      <w:r w:rsidR="003C0DB9" w:rsidRPr="005F0BBE">
        <w:rPr>
          <w:rFonts w:asciiTheme="minorHAnsi" w:hAnsiTheme="minorHAnsi" w:cstheme="minorHAnsi"/>
        </w:rPr>
        <w:t>istema che gestisce ed immagazzina i dati persistenti.</w:t>
      </w:r>
    </w:p>
    <w:p w:rsidR="006A6C90" w:rsidRDefault="006A6C9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F713C0" w:rsidRDefault="00F713C0" w:rsidP="00404EEF">
      <w:pPr>
        <w:pStyle w:val="Default"/>
        <w:rPr>
          <w:rFonts w:ascii="Calibri" w:hAnsi="Calibri" w:cs="Calibri"/>
          <w:b/>
          <w:bCs/>
          <w:sz w:val="32"/>
        </w:rPr>
      </w:pPr>
    </w:p>
    <w:p w:rsidR="003B2B51" w:rsidRDefault="003B2B51" w:rsidP="0017530C">
      <w:pPr>
        <w:pStyle w:val="Default"/>
        <w:numPr>
          <w:ilvl w:val="1"/>
          <w:numId w:val="2"/>
        </w:numPr>
        <w:jc w:val="center"/>
        <w:rPr>
          <w:rFonts w:asciiTheme="minorHAnsi" w:hAnsiTheme="minorHAnsi" w:cstheme="minorHAnsi"/>
          <w:b/>
          <w:bCs/>
          <w:sz w:val="32"/>
          <w:szCs w:val="26"/>
        </w:rPr>
      </w:pPr>
      <w:proofErr w:type="spellStart"/>
      <w:r w:rsidRPr="003B2B51">
        <w:rPr>
          <w:rFonts w:asciiTheme="minorHAnsi" w:hAnsiTheme="minorHAnsi" w:cstheme="minorHAnsi"/>
          <w:b/>
          <w:bCs/>
          <w:sz w:val="32"/>
          <w:szCs w:val="26"/>
        </w:rPr>
        <w:lastRenderedPageBreak/>
        <w:t>Mapping</w:t>
      </w:r>
      <w:proofErr w:type="spellEnd"/>
      <w:r w:rsidRPr="003B2B51">
        <w:rPr>
          <w:rFonts w:asciiTheme="minorHAnsi" w:hAnsiTheme="minorHAnsi" w:cstheme="minorHAnsi"/>
          <w:b/>
          <w:bCs/>
          <w:sz w:val="32"/>
          <w:szCs w:val="26"/>
        </w:rPr>
        <w:t xml:space="preserve"> hardware/software</w:t>
      </w:r>
    </w:p>
    <w:p w:rsidR="003B2B51" w:rsidRPr="003B2B51" w:rsidRDefault="003B2B51" w:rsidP="003B2B51">
      <w:pPr>
        <w:pStyle w:val="Default"/>
        <w:ind w:left="1080"/>
        <w:rPr>
          <w:rFonts w:asciiTheme="minorHAnsi" w:hAnsiTheme="minorHAnsi" w:cstheme="minorHAnsi"/>
          <w:sz w:val="32"/>
          <w:szCs w:val="26"/>
        </w:rPr>
      </w:pPr>
    </w:p>
    <w:p w:rsidR="003B2B51" w:rsidRPr="003B2B51" w:rsidRDefault="003B2B51" w:rsidP="003B2B51">
      <w:pPr>
        <w:pStyle w:val="Default"/>
        <w:rPr>
          <w:rFonts w:asciiTheme="minorHAnsi" w:hAnsiTheme="minorHAnsi" w:cstheme="minorHAnsi"/>
          <w:sz w:val="23"/>
          <w:szCs w:val="23"/>
        </w:rPr>
      </w:pPr>
      <w:r>
        <w:rPr>
          <w:rFonts w:asciiTheme="minorHAnsi" w:hAnsiTheme="minorHAnsi" w:cstheme="minorHAnsi"/>
          <w:sz w:val="23"/>
          <w:szCs w:val="23"/>
        </w:rPr>
        <w:t>Il S</w:t>
      </w:r>
      <w:r w:rsidRPr="003B2B51">
        <w:rPr>
          <w:rFonts w:asciiTheme="minorHAnsi" w:hAnsiTheme="minorHAnsi" w:cstheme="minorHAnsi"/>
          <w:sz w:val="23"/>
          <w:szCs w:val="23"/>
        </w:rPr>
        <w:t xml:space="preserve">istema che si </w:t>
      </w:r>
      <w:r>
        <w:rPr>
          <w:rFonts w:asciiTheme="minorHAnsi" w:hAnsiTheme="minorHAnsi" w:cstheme="minorHAnsi"/>
          <w:sz w:val="23"/>
          <w:szCs w:val="23"/>
        </w:rPr>
        <w:t>intende</w:t>
      </w:r>
      <w:r w:rsidRPr="003B2B51">
        <w:rPr>
          <w:rFonts w:asciiTheme="minorHAnsi" w:hAnsiTheme="minorHAnsi" w:cstheme="minorHAnsi"/>
          <w:sz w:val="23"/>
          <w:szCs w:val="23"/>
        </w:rPr>
        <w:t xml:space="preserve">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w:t>
      </w:r>
    </w:p>
    <w:p w:rsidR="003B2B51" w:rsidRPr="003B2B51" w:rsidRDefault="003B2B51" w:rsidP="003B2B51">
      <w:pPr>
        <w:pStyle w:val="Default"/>
        <w:rPr>
          <w:rFonts w:asciiTheme="minorHAnsi" w:hAnsiTheme="minorHAnsi" w:cstheme="minorHAnsi"/>
          <w:sz w:val="23"/>
          <w:szCs w:val="23"/>
        </w:rPr>
      </w:pPr>
      <w:r w:rsidRPr="003B2B51">
        <w:rPr>
          <w:rFonts w:asciiTheme="minorHAnsi" w:hAnsiTheme="minorHAnsi" w:cstheme="minorHAnsi"/>
          <w:sz w:val="23"/>
          <w:szCs w:val="23"/>
        </w:rPr>
        <w:t xml:space="preserve">Le componenti hardware e software necessarie per il client sono un computer dotato di connessione internet e di un web browser installato su di esso. </w:t>
      </w:r>
    </w:p>
    <w:p w:rsidR="00F713C0" w:rsidRPr="00B73A57" w:rsidRDefault="003B2B51" w:rsidP="00404EEF">
      <w:pPr>
        <w:pStyle w:val="Default"/>
        <w:rPr>
          <w:rFonts w:asciiTheme="minorHAnsi" w:hAnsiTheme="minorHAnsi" w:cstheme="minorHAnsi"/>
          <w:sz w:val="23"/>
          <w:szCs w:val="23"/>
        </w:rPr>
      </w:pPr>
      <w:r w:rsidRPr="003B2B51">
        <w:rPr>
          <w:rFonts w:asciiTheme="minorHAnsi" w:hAnsiTheme="minorHAnsi" w:cstheme="minorHAnsi"/>
          <w:sz w:val="23"/>
          <w:szCs w:val="23"/>
        </w:rPr>
        <w:t>Per il server, invece, c'è necessità di una macchina con connessione ad Internet e con la capacità di immagazzinare una grande quantità di dati. La componente softwa</w:t>
      </w:r>
      <w:r>
        <w:rPr>
          <w:rFonts w:asciiTheme="minorHAnsi" w:hAnsiTheme="minorHAnsi" w:cstheme="minorHAnsi"/>
          <w:sz w:val="23"/>
          <w:szCs w:val="23"/>
        </w:rPr>
        <w:t xml:space="preserve">re necessaria è dunque un </w:t>
      </w:r>
      <w:proofErr w:type="spellStart"/>
      <w:proofErr w:type="gramStart"/>
      <w:r>
        <w:rPr>
          <w:rFonts w:asciiTheme="minorHAnsi" w:hAnsiTheme="minorHAnsi" w:cstheme="minorHAnsi"/>
          <w:sz w:val="23"/>
          <w:szCs w:val="23"/>
        </w:rPr>
        <w:t>DBMS,</w:t>
      </w:r>
      <w:r w:rsidRPr="003B2B51">
        <w:rPr>
          <w:rFonts w:asciiTheme="minorHAnsi" w:hAnsiTheme="minorHAnsi" w:cstheme="minorHAnsi"/>
          <w:sz w:val="23"/>
          <w:szCs w:val="23"/>
        </w:rPr>
        <w:t>nello</w:t>
      </w:r>
      <w:proofErr w:type="spellEnd"/>
      <w:proofErr w:type="gramEnd"/>
      <w:r w:rsidRPr="003B2B51">
        <w:rPr>
          <w:rFonts w:asciiTheme="minorHAnsi" w:hAnsiTheme="minorHAnsi" w:cstheme="minorHAnsi"/>
          <w:sz w:val="23"/>
          <w:szCs w:val="23"/>
        </w:rPr>
        <w:t xml:space="preserve"> specifico </w:t>
      </w:r>
      <w:proofErr w:type="spellStart"/>
      <w:r w:rsidRPr="003B2B51">
        <w:rPr>
          <w:rFonts w:asciiTheme="minorHAnsi" w:hAnsiTheme="minorHAnsi" w:cstheme="minorHAnsi"/>
          <w:sz w:val="23"/>
          <w:szCs w:val="23"/>
        </w:rPr>
        <w:t>MySQL</w:t>
      </w:r>
      <w:proofErr w:type="spellEnd"/>
      <w:r w:rsidRPr="003B2B51">
        <w:rPr>
          <w:rFonts w:asciiTheme="minorHAnsi" w:hAnsiTheme="minorHAnsi" w:cstheme="minorHAnsi"/>
          <w:sz w:val="23"/>
          <w:szCs w:val="23"/>
        </w:rPr>
        <w:t xml:space="preserve"> e Apache </w:t>
      </w:r>
      <w:proofErr w:type="spellStart"/>
      <w:r w:rsidRPr="003B2B51">
        <w:rPr>
          <w:rFonts w:asciiTheme="minorHAnsi" w:hAnsiTheme="minorHAnsi" w:cstheme="minorHAnsi"/>
          <w:sz w:val="23"/>
          <w:szCs w:val="23"/>
        </w:rPr>
        <w:t>Tomcat</w:t>
      </w:r>
      <w:proofErr w:type="spellEnd"/>
      <w:r w:rsidRPr="003B2B51">
        <w:rPr>
          <w:rFonts w:asciiTheme="minorHAnsi" w:hAnsiTheme="minorHAnsi" w:cstheme="minorHAnsi"/>
          <w:sz w:val="23"/>
          <w:szCs w:val="23"/>
        </w:rPr>
        <w:t>, per consentire la comunicazione con più clien</w:t>
      </w:r>
      <w:r w:rsidR="00637FC3">
        <w:rPr>
          <w:rFonts w:asciiTheme="minorHAnsi" w:hAnsiTheme="minorHAnsi" w:cstheme="minorHAnsi"/>
          <w:sz w:val="23"/>
          <w:szCs w:val="23"/>
        </w:rPr>
        <w:t>t</w:t>
      </w:r>
      <w:r w:rsidR="00F713C0">
        <w:rPr>
          <w:rFonts w:asciiTheme="minorHAnsi" w:hAnsiTheme="minorHAnsi" w:cstheme="minorHAnsi"/>
          <w:sz w:val="23"/>
          <w:szCs w:val="23"/>
        </w:rPr>
        <w:t>.</w:t>
      </w:r>
    </w:p>
    <w:p w:rsidR="004278F6" w:rsidRDefault="00ED137C" w:rsidP="00D673E9">
      <w:pPr>
        <w:pStyle w:val="Default"/>
        <w:jc w:val="center"/>
        <w:rPr>
          <w:rFonts w:asciiTheme="minorHAnsi" w:hAnsiTheme="minorHAnsi" w:cstheme="minorHAnsi"/>
          <w:b/>
          <w:bCs/>
          <w:sz w:val="32"/>
        </w:rPr>
      </w:pPr>
      <w:r>
        <w:rPr>
          <w:rFonts w:asciiTheme="minorHAnsi" w:hAnsiTheme="minorHAnsi" w:cstheme="minorHAnsi"/>
          <w:b/>
          <w:bCs/>
          <w:noProof/>
          <w:sz w:val="32"/>
        </w:rPr>
        <w:pict>
          <v:shape id="_x0000_i1026" type="#_x0000_t75" style="width:453.5pt;height:341.3pt">
            <v:imagedata r:id="rId22" o:title="bb"/>
          </v:shape>
        </w:pict>
      </w:r>
    </w:p>
    <w:p w:rsidR="00B73A57" w:rsidRDefault="00B73A57" w:rsidP="00B73A57">
      <w:pPr>
        <w:pStyle w:val="Standard"/>
        <w:rPr>
          <w:rFonts w:ascii="Calibri" w:eastAsia="MS Gothic" w:hAnsi="Calibri" w:cs="Calibri"/>
          <w:b/>
          <w:bCs/>
          <w:sz w:val="26"/>
          <w:szCs w:val="26"/>
          <w:lang w:val="it-IT" w:bidi="ar-SA"/>
        </w:rPr>
      </w:pPr>
    </w:p>
    <w:p w:rsidR="00B73A57" w:rsidRPr="00B73A57" w:rsidRDefault="00B73A57" w:rsidP="00B73A57">
      <w:pPr>
        <w:pStyle w:val="Standard"/>
        <w:rPr>
          <w:rFonts w:asciiTheme="minorHAnsi" w:eastAsia="MS Gothic" w:hAnsiTheme="minorHAnsi" w:cstheme="minorHAnsi"/>
          <w:b/>
          <w:bCs/>
          <w:szCs w:val="24"/>
          <w:lang w:val="it-IT" w:bidi="ar-SA"/>
        </w:rPr>
      </w:pPr>
      <w:r w:rsidRPr="00B73A57">
        <w:rPr>
          <w:rFonts w:asciiTheme="minorHAnsi" w:eastAsia="MS Gothic" w:hAnsiTheme="minorHAnsi" w:cstheme="minorHAnsi"/>
          <w:b/>
          <w:bCs/>
          <w:szCs w:val="24"/>
          <w:lang w:val="it-IT" w:bidi="ar-SA"/>
        </w:rPr>
        <w:t>Web Server</w:t>
      </w:r>
      <w:r>
        <w:rPr>
          <w:rFonts w:asciiTheme="minorHAnsi" w:eastAsia="MS Gothic" w:hAnsiTheme="minorHAnsi" w:cstheme="minorHAnsi"/>
          <w:b/>
          <w:bCs/>
          <w:szCs w:val="24"/>
          <w:lang w:val="it-IT" w:bidi="ar-SA"/>
        </w:rPr>
        <w:t xml:space="preserve">: </w:t>
      </w:r>
      <w:r w:rsidRPr="00B73A57">
        <w:rPr>
          <w:rFonts w:asciiTheme="minorHAnsi" w:eastAsia="Lucida Sans Unicode" w:hAnsiTheme="minorHAnsi" w:cstheme="minorHAnsi"/>
          <w:color w:val="000000"/>
          <w:szCs w:val="24"/>
          <w:lang w:val="it-IT" w:bidi="ar-SA"/>
        </w:rPr>
        <w:t>Il serve</w:t>
      </w:r>
      <w:r>
        <w:rPr>
          <w:rFonts w:asciiTheme="minorHAnsi" w:eastAsia="Lucida Sans Unicode" w:hAnsiTheme="minorHAnsi" w:cstheme="minorHAnsi"/>
          <w:color w:val="000000"/>
          <w:szCs w:val="24"/>
          <w:lang w:val="it-IT" w:bidi="ar-SA"/>
        </w:rPr>
        <w:t>r utilizzato è Apache versione 8.5</w:t>
      </w:r>
      <w:r w:rsidRPr="00B73A57">
        <w:rPr>
          <w:rFonts w:asciiTheme="minorHAnsi" w:eastAsia="Lucida Sans Unicode" w:hAnsiTheme="minorHAnsi" w:cstheme="minorHAnsi"/>
          <w:color w:val="000000"/>
          <w:szCs w:val="24"/>
          <w:lang w:val="it-IT" w:bidi="ar-SA"/>
        </w:rPr>
        <w:t>.</w:t>
      </w:r>
    </w:p>
    <w:p w:rsidR="00B73A57" w:rsidRPr="00B73A57" w:rsidRDefault="00B73A57" w:rsidP="00B73A57">
      <w:pPr>
        <w:pStyle w:val="Standard"/>
        <w:rPr>
          <w:rFonts w:asciiTheme="minorHAnsi" w:eastAsia="Lucida Sans Unicode" w:hAnsiTheme="minorHAnsi" w:cstheme="minorHAnsi"/>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Interface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L’utente utilizza il sistema </w:t>
      </w:r>
      <w:r>
        <w:rPr>
          <w:rFonts w:asciiTheme="minorHAnsi" w:eastAsia="Lucida Sans Unicode" w:hAnsiTheme="minorHAnsi" w:cstheme="minorHAnsi"/>
          <w:color w:val="000000"/>
          <w:szCs w:val="24"/>
          <w:lang w:val="it-IT" w:bidi="ar-SA"/>
        </w:rPr>
        <w:t>attraverso</w:t>
      </w:r>
      <w:r w:rsidRPr="00B73A57">
        <w:rPr>
          <w:rFonts w:asciiTheme="minorHAnsi" w:eastAsia="Lucida Sans Unicode" w:hAnsiTheme="minorHAnsi" w:cstheme="minorHAnsi"/>
          <w:color w:val="000000"/>
          <w:szCs w:val="24"/>
          <w:lang w:val="it-IT" w:bidi="ar-SA"/>
        </w:rPr>
        <w:t xml:space="preserve"> un Browser installato </w:t>
      </w:r>
      <w:r>
        <w:rPr>
          <w:rFonts w:asciiTheme="minorHAnsi" w:eastAsia="Lucida Sans Unicode" w:hAnsiTheme="minorHAnsi" w:cstheme="minorHAnsi"/>
          <w:color w:val="000000"/>
          <w:szCs w:val="24"/>
          <w:lang w:val="it-IT" w:bidi="ar-SA"/>
        </w:rPr>
        <w:t>all’interno del suo calcolatore.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Application </w:t>
      </w:r>
      <w:proofErr w:type="spellStart"/>
      <w:r w:rsidRPr="00B73A57">
        <w:rPr>
          <w:rFonts w:asciiTheme="minorHAnsi" w:eastAsia="Lucida Sans Unicode" w:hAnsiTheme="minorHAnsi" w:cstheme="minorHAnsi"/>
          <w:b/>
          <w:bCs/>
          <w:color w:val="000000"/>
          <w:szCs w:val="24"/>
          <w:lang w:val="it-IT" w:bidi="ar-SA"/>
        </w:rPr>
        <w:t>Logic</w:t>
      </w:r>
      <w:proofErr w:type="spellEnd"/>
      <w:r w:rsidRPr="00B73A57">
        <w:rPr>
          <w:rFonts w:asciiTheme="minorHAnsi" w:eastAsia="Lucida Sans Unicode" w:hAnsiTheme="minorHAnsi" w:cstheme="minorHAnsi"/>
          <w:b/>
          <w:bCs/>
          <w:color w:val="000000"/>
          <w:szCs w:val="24"/>
          <w:lang w:val="it-IT" w:bidi="ar-SA"/>
        </w:rPr>
        <w:t xml:space="preserve"> </w:t>
      </w:r>
      <w:proofErr w:type="spellStart"/>
      <w:r w:rsidRPr="00B73A57">
        <w:rPr>
          <w:rFonts w:asciiTheme="minorHAnsi" w:eastAsia="Lucida Sans Unicode" w:hAnsiTheme="minorHAnsi" w:cstheme="minorHAnsi"/>
          <w:b/>
          <w:bCs/>
          <w:color w:val="000000"/>
          <w:szCs w:val="24"/>
          <w:lang w:val="it-IT" w:bidi="ar-SA"/>
        </w:rPr>
        <w:t>layer</w:t>
      </w:r>
      <w:proofErr w:type="spellEnd"/>
      <w:r w:rsidRPr="00B73A57">
        <w:rPr>
          <w:rFonts w:asciiTheme="minorHAnsi" w:eastAsia="Lucida Sans Unicode" w:hAnsiTheme="minorHAnsi" w:cstheme="minorHAnsi"/>
          <w:b/>
          <w:bCs/>
          <w:color w:val="000000"/>
          <w:szCs w:val="24"/>
          <w:lang w:val="it-IT" w:bidi="ar-SA"/>
        </w:rPr>
        <w:t xml:space="preserve">: </w:t>
      </w:r>
      <w:r>
        <w:rPr>
          <w:rFonts w:asciiTheme="minorHAnsi" w:eastAsia="Lucida Sans Unicode" w:hAnsiTheme="minorHAnsi" w:cstheme="minorHAnsi"/>
          <w:color w:val="000000"/>
          <w:szCs w:val="24"/>
          <w:lang w:val="it-IT" w:bidi="ar-SA"/>
        </w:rPr>
        <w:t>Il sistema è implementato in linguaggio HTML5 e</w:t>
      </w:r>
      <w:r w:rsidRPr="00B73A57">
        <w:rPr>
          <w:rFonts w:asciiTheme="minorHAnsi" w:eastAsia="Lucida Sans Unicode" w:hAnsiTheme="minorHAnsi" w:cstheme="minorHAnsi"/>
          <w:color w:val="000000"/>
          <w:szCs w:val="24"/>
          <w:lang w:val="it-IT" w:bidi="ar-SA"/>
        </w:rPr>
        <w:t xml:space="preserve"> java.</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 xml:space="preserve">Storage </w:t>
      </w:r>
      <w:proofErr w:type="spellStart"/>
      <w:r w:rsidRPr="00B73A57">
        <w:rPr>
          <w:rFonts w:asciiTheme="minorHAnsi" w:eastAsia="Lucida Sans Unicode" w:hAnsiTheme="minorHAnsi" w:cstheme="minorHAnsi"/>
          <w:b/>
          <w:bCs/>
          <w:color w:val="000000"/>
          <w:szCs w:val="24"/>
          <w:lang w:val="it-IT" w:bidi="ar-SA"/>
        </w:rPr>
        <w:t>layer</w:t>
      </w:r>
      <w:proofErr w:type="spellEnd"/>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Rappresenta il collegamento con il s</w:t>
      </w:r>
      <w:r>
        <w:rPr>
          <w:rFonts w:asciiTheme="minorHAnsi" w:eastAsia="Lucida Sans Unicode" w:hAnsiTheme="minorHAnsi" w:cstheme="minorHAnsi"/>
          <w:color w:val="000000"/>
          <w:szCs w:val="24"/>
          <w:lang w:val="it-IT" w:bidi="ar-SA"/>
        </w:rPr>
        <w:t>erver da parte del sistema e il suo compito è quello di gestire</w:t>
      </w:r>
      <w:r w:rsidRPr="00B73A57">
        <w:rPr>
          <w:rFonts w:asciiTheme="minorHAnsi" w:eastAsia="Lucida Sans Unicode" w:hAnsiTheme="minorHAnsi" w:cstheme="minorHAnsi"/>
          <w:color w:val="000000"/>
          <w:szCs w:val="24"/>
          <w:lang w:val="it-IT" w:bidi="ar-SA"/>
        </w:rPr>
        <w:t xml:space="preserve"> tutte le richieste</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di accesso e modifiche sui dati permanenti presenti nel database.</w:t>
      </w:r>
    </w:p>
    <w:p w:rsidR="00B73A57" w:rsidRPr="00B73A57" w:rsidRDefault="00B73A57" w:rsidP="00B73A57">
      <w:pPr>
        <w:pStyle w:val="Standard"/>
        <w:rPr>
          <w:rFonts w:asciiTheme="minorHAnsi" w:eastAsia="Lucida Sans Unicode" w:hAnsiTheme="minorHAnsi" w:cstheme="minorHAnsi"/>
          <w:b/>
          <w:bCs/>
          <w:color w:val="000000"/>
          <w:szCs w:val="24"/>
          <w:lang w:val="it-IT" w:bidi="ar-SA"/>
        </w:rPr>
      </w:pPr>
      <w:r w:rsidRPr="00B73A57">
        <w:rPr>
          <w:rFonts w:asciiTheme="minorHAnsi" w:eastAsia="Lucida Sans Unicode" w:hAnsiTheme="minorHAnsi" w:cstheme="minorHAnsi"/>
          <w:b/>
          <w:bCs/>
          <w:color w:val="000000"/>
          <w:szCs w:val="24"/>
          <w:lang w:val="it-IT" w:bidi="ar-SA"/>
        </w:rPr>
        <w:t>Database Server</w:t>
      </w:r>
      <w:r>
        <w:rPr>
          <w:rFonts w:asciiTheme="minorHAnsi" w:eastAsia="Lucida Sans Unicode" w:hAnsiTheme="minorHAnsi" w:cstheme="minorHAnsi"/>
          <w:b/>
          <w:bCs/>
          <w:color w:val="000000"/>
          <w:szCs w:val="24"/>
          <w:lang w:val="it-IT" w:bidi="ar-SA"/>
        </w:rPr>
        <w:t xml:space="preserve">: </w:t>
      </w:r>
      <w:r w:rsidRPr="00B73A57">
        <w:rPr>
          <w:rFonts w:asciiTheme="minorHAnsi" w:eastAsia="Lucida Sans Unicode" w:hAnsiTheme="minorHAnsi" w:cstheme="minorHAnsi"/>
          <w:color w:val="000000"/>
          <w:szCs w:val="24"/>
          <w:lang w:val="it-IT" w:bidi="ar-SA"/>
        </w:rPr>
        <w:t xml:space="preserve">Il DBMS usato è </w:t>
      </w:r>
      <w:proofErr w:type="spellStart"/>
      <w:r w:rsidRPr="00B73A57">
        <w:rPr>
          <w:rFonts w:asciiTheme="minorHAnsi" w:eastAsia="Lucida Sans Unicode" w:hAnsiTheme="minorHAnsi" w:cstheme="minorHAnsi"/>
          <w:color w:val="000000"/>
          <w:szCs w:val="24"/>
          <w:lang w:val="it-IT" w:bidi="ar-SA"/>
        </w:rPr>
        <w:t>MySQL</w:t>
      </w:r>
      <w:proofErr w:type="spellEnd"/>
      <w:r w:rsidRPr="00B73A57">
        <w:rPr>
          <w:rFonts w:asciiTheme="minorHAnsi" w:eastAsia="Lucida Sans Unicode" w:hAnsiTheme="minorHAnsi" w:cstheme="minorHAnsi"/>
          <w:color w:val="000000"/>
          <w:szCs w:val="24"/>
          <w:lang w:val="it-IT" w:bidi="ar-SA"/>
        </w:rPr>
        <w:t>.</w:t>
      </w:r>
    </w:p>
    <w:p w:rsidR="001616D0" w:rsidRPr="0009358E" w:rsidRDefault="00C256FA" w:rsidP="00637FC3">
      <w:pPr>
        <w:pStyle w:val="Default"/>
        <w:numPr>
          <w:ilvl w:val="1"/>
          <w:numId w:val="2"/>
        </w:numPr>
        <w:jc w:val="center"/>
        <w:rPr>
          <w:rFonts w:asciiTheme="minorHAnsi" w:hAnsiTheme="minorHAnsi" w:cstheme="minorHAnsi"/>
          <w:b/>
          <w:bCs/>
          <w:color w:val="auto"/>
          <w:sz w:val="32"/>
          <w:szCs w:val="26"/>
        </w:rPr>
      </w:pPr>
      <w:r>
        <w:rPr>
          <w:rFonts w:asciiTheme="minorHAnsi" w:hAnsiTheme="minorHAnsi" w:cstheme="minorHAnsi"/>
          <w:b/>
          <w:bCs/>
          <w:color w:val="auto"/>
          <w:sz w:val="32"/>
          <w:szCs w:val="26"/>
        </w:rPr>
        <w:lastRenderedPageBreak/>
        <w:t>Gestione dati P</w:t>
      </w:r>
      <w:r w:rsidR="00637FC3" w:rsidRPr="00637FC3">
        <w:rPr>
          <w:rFonts w:asciiTheme="minorHAnsi" w:hAnsiTheme="minorHAnsi" w:cstheme="minorHAnsi"/>
          <w:b/>
          <w:bCs/>
          <w:color w:val="auto"/>
          <w:sz w:val="32"/>
          <w:szCs w:val="26"/>
        </w:rPr>
        <w:t>ersistenti</w:t>
      </w:r>
    </w:p>
    <w:p w:rsidR="004278F6" w:rsidRDefault="004278F6" w:rsidP="00637FC3">
      <w:pPr>
        <w:pStyle w:val="Default"/>
        <w:rPr>
          <w:b/>
          <w:bCs/>
          <w:sz w:val="26"/>
          <w:szCs w:val="26"/>
        </w:rPr>
      </w:pPr>
    </w:p>
    <w:p w:rsidR="004278F6" w:rsidRPr="00977DC7" w:rsidRDefault="009B18A0" w:rsidP="00977DC7">
      <w:pPr>
        <w:pStyle w:val="Default"/>
        <w:rPr>
          <w:rFonts w:asciiTheme="minorHAnsi" w:hAnsiTheme="minorHAnsi" w:cstheme="minorHAnsi"/>
          <w:b/>
          <w:bCs/>
          <w:color w:val="FFFFFF" w:themeColor="background1"/>
          <w:sz w:val="26"/>
          <w:szCs w:val="26"/>
        </w:rPr>
      </w:pPr>
      <w:proofErr w:type="spellStart"/>
      <w:r>
        <w:rPr>
          <w:rFonts w:asciiTheme="minorHAnsi" w:hAnsiTheme="minorHAnsi" w:cstheme="minorHAnsi"/>
          <w:b/>
          <w:bCs/>
          <w:sz w:val="26"/>
          <w:szCs w:val="26"/>
        </w:rPr>
        <w:t>U</w:t>
      </w:r>
      <w:r w:rsidR="00977DC7">
        <w:rPr>
          <w:rFonts w:asciiTheme="minorHAnsi" w:hAnsiTheme="minorHAnsi" w:cstheme="minorHAnsi"/>
          <w:b/>
          <w:bCs/>
          <w:sz w:val="26"/>
          <w:szCs w:val="26"/>
        </w:rPr>
        <w:t>tente</w:t>
      </w:r>
      <w:r w:rsidRPr="00977DC7">
        <w:rPr>
          <w:rFonts w:asciiTheme="minorHAnsi" w:hAnsiTheme="minorHAnsi" w:cstheme="minorHAnsi"/>
          <w:b/>
          <w:bCs/>
          <w:color w:val="FFFFFF" w:themeColor="background1"/>
          <w:sz w:val="26"/>
          <w:szCs w:val="26"/>
        </w:rPr>
        <w:t>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977DC7" w:rsidP="00977DC7">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B18A0" w:rsidRPr="00BC4609" w:rsidRDefault="00977DC7"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B18A0" w:rsidRPr="00BC4609" w:rsidRDefault="009B18A0" w:rsidP="00977DC7">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color w:val="auto"/>
                <w:sz w:val="20"/>
                <w:szCs w:val="20"/>
              </w:rPr>
            </w:pPr>
            <w:r w:rsidRPr="00BC4609">
              <w:rPr>
                <w:rFonts w:asciiTheme="minorHAnsi" w:hAnsiTheme="minorHAnsi" w:cstheme="minorHAnsi"/>
                <w:b w:val="0"/>
                <w:bCs w:val="0"/>
                <w:color w:val="auto"/>
                <w:sz w:val="20"/>
                <w:szCs w:val="20"/>
              </w:rPr>
              <w:t>Username</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9B18A0"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sz w:val="20"/>
                <w:szCs w:val="20"/>
              </w:rPr>
            </w:pPr>
            <w:r w:rsidRPr="00BC4609">
              <w:rPr>
                <w:rFonts w:asciiTheme="minorHAnsi" w:hAnsiTheme="minorHAnsi" w:cstheme="minorHAnsi"/>
                <w:b w:val="0"/>
                <w:bCs w:val="0"/>
                <w:sz w:val="20"/>
                <w:szCs w:val="20"/>
              </w:rPr>
              <w:t>Nome</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9B18A0"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Cognome</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9B18A0"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18A0" w:rsidRPr="00BC4609" w:rsidRDefault="009B18A0"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977DC7"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Email</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77DC7" w:rsidRPr="00BC4609" w:rsidRDefault="00BC4609"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77DC7" w:rsidRPr="00BC4609" w:rsidRDefault="002B76D8" w:rsidP="00BC460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r w:rsidR="00BC4609"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BC4609" w:rsidRDefault="00BC4609" w:rsidP="00BC4609">
            <w:pPr>
              <w:pStyle w:val="Default"/>
              <w:jc w:val="center"/>
              <w:rPr>
                <w:rFonts w:asciiTheme="minorHAnsi" w:hAnsiTheme="minorHAnsi" w:cstheme="minorHAnsi"/>
                <w:b w:val="0"/>
                <w:bCs w:val="0"/>
                <w:sz w:val="20"/>
                <w:szCs w:val="20"/>
              </w:rPr>
            </w:pPr>
            <w:r>
              <w:rPr>
                <w:rFonts w:asciiTheme="minorHAnsi" w:hAnsiTheme="minorHAnsi" w:cstheme="minorHAnsi"/>
                <w:b w:val="0"/>
                <w:bCs w:val="0"/>
                <w:sz w:val="20"/>
                <w:szCs w:val="20"/>
              </w:rPr>
              <w:t>Password</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BC4609" w:rsidRPr="00BC4609" w:rsidRDefault="00BC4609" w:rsidP="00BC460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r w:rsidR="00612515" w:rsidRPr="00BC4609" w:rsidTr="009B18A0">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TipoUtente</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Boolean</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r w:rsidR="00612515" w:rsidRPr="00BC4609"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Id_utente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Unique</w:t>
            </w:r>
            <w:proofErr w:type="spellEnd"/>
          </w:p>
        </w:tc>
      </w:tr>
    </w:tbl>
    <w:p w:rsidR="00612515" w:rsidRDefault="00612515" w:rsidP="009B18A0">
      <w:pPr>
        <w:pStyle w:val="Default"/>
        <w:rPr>
          <w:rFonts w:asciiTheme="minorHAnsi" w:hAnsiTheme="minorHAnsi" w:cstheme="minorHAnsi"/>
          <w:b/>
          <w:bCs/>
          <w:sz w:val="26"/>
          <w:szCs w:val="26"/>
        </w:rPr>
      </w:pPr>
    </w:p>
    <w:p w:rsidR="00AC7283" w:rsidRDefault="00AC7283" w:rsidP="009B18A0">
      <w:pPr>
        <w:pStyle w:val="Default"/>
        <w:rPr>
          <w:rFonts w:asciiTheme="minorHAnsi" w:hAnsiTheme="minorHAnsi" w:cstheme="minorHAnsi"/>
          <w:b/>
          <w:bCs/>
          <w:sz w:val="26"/>
          <w:szCs w:val="26"/>
        </w:rPr>
      </w:pPr>
      <w:proofErr w:type="spellStart"/>
      <w:r>
        <w:rPr>
          <w:rFonts w:asciiTheme="minorHAnsi" w:hAnsiTheme="minorHAnsi" w:cstheme="minorHAnsi"/>
          <w:b/>
          <w:bCs/>
          <w:sz w:val="26"/>
          <w:szCs w:val="26"/>
        </w:rPr>
        <w:t>Tipo_utente</w:t>
      </w:r>
      <w:proofErr w:type="spellEnd"/>
    </w:p>
    <w:tbl>
      <w:tblPr>
        <w:tblStyle w:val="Tabellagriglia4-colore5"/>
        <w:tblW w:w="0" w:type="auto"/>
        <w:tblLook w:val="04A0" w:firstRow="1" w:lastRow="0" w:firstColumn="1" w:lastColumn="0" w:noHBand="0" w:noVBand="1"/>
      </w:tblPr>
      <w:tblGrid>
        <w:gridCol w:w="2406"/>
        <w:gridCol w:w="2407"/>
        <w:gridCol w:w="2407"/>
        <w:gridCol w:w="2407"/>
      </w:tblGrid>
      <w:tr w:rsidR="00AC7283" w:rsidRPr="00BC4609" w:rsidTr="00AC7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Pr="00BC4609" w:rsidRDefault="00AC7283" w:rsidP="00AC7283">
            <w:pPr>
              <w:pStyle w:val="Default"/>
              <w:jc w:val="center"/>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NOME</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TIPO</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NULL</w:t>
            </w:r>
          </w:p>
        </w:tc>
        <w:tc>
          <w:tcPr>
            <w:tcW w:w="2407" w:type="dxa"/>
          </w:tcPr>
          <w:p w:rsidR="00AC7283" w:rsidRPr="00BC4609" w:rsidRDefault="00AC7283" w:rsidP="00AC7283">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FFFFFF" w:themeColor="background1"/>
                <w:sz w:val="26"/>
                <w:szCs w:val="26"/>
              </w:rPr>
            </w:pPr>
            <w:r w:rsidRPr="00BC4609">
              <w:rPr>
                <w:rFonts w:asciiTheme="minorHAnsi" w:hAnsiTheme="minorHAnsi" w:cstheme="minorHAnsi"/>
                <w:bCs w:val="0"/>
                <w:color w:val="FFFFFF" w:themeColor="background1"/>
                <w:sz w:val="26"/>
                <w:szCs w:val="26"/>
              </w:rPr>
              <w:t>KEY</w:t>
            </w:r>
          </w:p>
        </w:tc>
      </w:tr>
      <w:tr w:rsidR="00AC7283" w:rsidRPr="00BC4609" w:rsidTr="00AC7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AC7283" w:rsidRDefault="00AC7283" w:rsidP="00AC7283">
            <w:pPr>
              <w:pStyle w:val="Default"/>
              <w:jc w:val="center"/>
              <w:rPr>
                <w:rFonts w:asciiTheme="minorHAnsi" w:hAnsiTheme="minorHAnsi" w:cstheme="minorHAnsi"/>
                <w:b w:val="0"/>
                <w:bCs w:val="0"/>
                <w:sz w:val="20"/>
                <w:szCs w:val="20"/>
              </w:rPr>
            </w:pPr>
            <w:proofErr w:type="spellStart"/>
            <w:r>
              <w:rPr>
                <w:rFonts w:asciiTheme="minorHAnsi" w:hAnsiTheme="minorHAnsi" w:cstheme="minorHAnsi"/>
                <w:b w:val="0"/>
                <w:bCs w:val="0"/>
                <w:sz w:val="20"/>
                <w:szCs w:val="20"/>
              </w:rPr>
              <w:t>TipoUtente</w:t>
            </w:r>
            <w:proofErr w:type="spellEnd"/>
          </w:p>
        </w:tc>
        <w:tc>
          <w:tcPr>
            <w:tcW w:w="2407" w:type="dxa"/>
          </w:tcPr>
          <w:p w:rsidR="00AC7283" w:rsidRPr="00BC4609" w:rsidRDefault="00AC7283"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Boolean</w:t>
            </w:r>
            <w:proofErr w:type="spellEnd"/>
          </w:p>
        </w:tc>
        <w:tc>
          <w:tcPr>
            <w:tcW w:w="2407" w:type="dxa"/>
          </w:tcPr>
          <w:p w:rsidR="00AC7283" w:rsidRPr="00BC4609" w:rsidRDefault="00AC7283"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AC7283" w:rsidRPr="00BC4609" w:rsidRDefault="00EC2601" w:rsidP="00AC7283">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Chiave Primaria</w:t>
            </w:r>
          </w:p>
        </w:tc>
      </w:tr>
      <w:tr w:rsidR="00EC2601" w:rsidRPr="00BC4609" w:rsidTr="00AC7283">
        <w:tc>
          <w:tcPr>
            <w:cnfStyle w:val="001000000000" w:firstRow="0" w:lastRow="0" w:firstColumn="1" w:lastColumn="0" w:oddVBand="0" w:evenVBand="0" w:oddHBand="0" w:evenHBand="0" w:firstRowFirstColumn="0" w:firstRowLastColumn="0" w:lastRowFirstColumn="0" w:lastRowLastColumn="0"/>
            <w:tcW w:w="2406" w:type="dxa"/>
          </w:tcPr>
          <w:p w:rsidR="00EC2601" w:rsidRPr="00BC4609" w:rsidRDefault="00EC2601" w:rsidP="00EC2601">
            <w:pPr>
              <w:pStyle w:val="Default"/>
              <w:jc w:val="center"/>
              <w:rPr>
                <w:rFonts w:asciiTheme="minorHAnsi" w:hAnsiTheme="minorHAnsi" w:cstheme="minorHAnsi"/>
                <w:b w:val="0"/>
                <w:bCs w:val="0"/>
                <w:sz w:val="20"/>
                <w:szCs w:val="20"/>
              </w:rPr>
            </w:pPr>
            <w:r w:rsidRPr="00BC4609">
              <w:rPr>
                <w:rFonts w:asciiTheme="minorHAnsi" w:hAnsiTheme="minorHAnsi" w:cstheme="minorHAnsi"/>
                <w:b w:val="0"/>
                <w:bCs w:val="0"/>
                <w:sz w:val="20"/>
                <w:szCs w:val="20"/>
              </w:rPr>
              <w:t>Nome</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(20)</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EC2601" w:rsidRPr="00BC4609" w:rsidRDefault="00EC2601" w:rsidP="00EC2601">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C7283" w:rsidRDefault="00AC7283"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Richiesta</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32D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9B5212" w:rsidP="009B5212">
            <w:pPr>
              <w:pStyle w:val="Default"/>
              <w:jc w:val="center"/>
              <w:rPr>
                <w:rFonts w:asciiTheme="minorHAnsi" w:hAnsiTheme="minorHAnsi" w:cstheme="minorHAnsi"/>
                <w:b w:val="0"/>
                <w:bCs w:val="0"/>
                <w:sz w:val="26"/>
                <w:szCs w:val="26"/>
              </w:rPr>
            </w:pPr>
            <w:r>
              <w:rPr>
                <w:rFonts w:asciiTheme="minorHAnsi" w:hAnsiTheme="minorHAnsi" w:cstheme="minorHAnsi"/>
                <w:b w:val="0"/>
                <w:bCs w:val="0"/>
                <w:sz w:val="20"/>
                <w:szCs w:val="26"/>
              </w:rPr>
              <w:t>Id</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Foto</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Titolo</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Pagine</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9B521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32DE9" w:rsidP="009B5212">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Universita</w:t>
            </w:r>
            <w:proofErr w:type="spellEnd"/>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5A3D12">
            <w:pPr>
              <w:pStyle w:val="Default"/>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9B5212"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9B5212" w:rsidP="009B5212">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Descrizione</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9B5212" w:rsidRPr="00BC4609" w:rsidRDefault="009B5212" w:rsidP="005A3D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Tipo</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w:t>
            </w:r>
            <w:r w:rsidRPr="00BC4609">
              <w:rPr>
                <w:rFonts w:asciiTheme="minorHAnsi" w:hAnsiTheme="minorHAnsi" w:cstheme="minorHAnsi"/>
                <w:bCs/>
                <w:sz w:val="18"/>
                <w:szCs w:val="20"/>
              </w:rPr>
              <w:t>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Documento</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32D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32DE9">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 xml:space="preserve">Accettata </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r>
              <w:rPr>
                <w:rFonts w:asciiTheme="minorHAnsi" w:hAnsiTheme="minorHAnsi" w:cstheme="minorHAnsi"/>
                <w:bCs/>
                <w:sz w:val="18"/>
                <w:szCs w:val="20"/>
              </w:rPr>
              <w:t>Boolean</w:t>
            </w:r>
            <w:proofErr w:type="spell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A048D8" w:rsidRDefault="00A048D8" w:rsidP="009B18A0">
      <w:pPr>
        <w:pStyle w:val="Default"/>
        <w:rPr>
          <w:rFonts w:asciiTheme="minorHAnsi" w:hAnsiTheme="minorHAnsi" w:cstheme="minorHAnsi"/>
          <w:b/>
          <w:bCs/>
          <w:sz w:val="26"/>
          <w:szCs w:val="26"/>
        </w:rPr>
      </w:pPr>
    </w:p>
    <w:p w:rsidR="009B18A0"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Carrello</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B5212"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5212" w:rsidRPr="00BC4609" w:rsidRDefault="009B5212" w:rsidP="009B5212">
            <w:pPr>
              <w:pStyle w:val="Default"/>
              <w:jc w:val="center"/>
              <w:rPr>
                <w:rFonts w:asciiTheme="minorHAnsi" w:hAnsiTheme="minorHAnsi" w:cstheme="minorHAnsi"/>
                <w:b w:val="0"/>
                <w:bCs w:val="0"/>
                <w:sz w:val="26"/>
                <w:szCs w:val="26"/>
              </w:rPr>
            </w:pPr>
            <w:r w:rsidRPr="009B5212">
              <w:rPr>
                <w:rFonts w:asciiTheme="minorHAnsi" w:hAnsiTheme="minorHAnsi" w:cstheme="minorHAnsi"/>
                <w:b w:val="0"/>
                <w:bCs w:val="0"/>
                <w:sz w:val="20"/>
                <w:szCs w:val="26"/>
              </w:rPr>
              <w:t>Identificativo</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9B5212" w:rsidRPr="00BC4609" w:rsidRDefault="00E46769"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9B5212" w:rsidRPr="00BC4609" w:rsidRDefault="009B5212" w:rsidP="009B5212">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Chiave Primaria</w:t>
            </w:r>
          </w:p>
        </w:tc>
      </w:tr>
      <w:tr w:rsidR="009B5212"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9B5212" w:rsidRPr="009B5212" w:rsidRDefault="00E60C32" w:rsidP="009B5212">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009B5212" w:rsidRPr="009B5212">
              <w:rPr>
                <w:rFonts w:asciiTheme="minorHAnsi" w:hAnsiTheme="minorHAnsi" w:cstheme="minorHAnsi"/>
                <w:b w:val="0"/>
                <w:bCs w:val="0"/>
                <w:sz w:val="20"/>
                <w:szCs w:val="26"/>
              </w:rPr>
              <w:t>Username</w:t>
            </w:r>
            <w:proofErr w:type="spellEnd"/>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9B5212" w:rsidRPr="00BC4609" w:rsidRDefault="00E46769"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NUT NULL</w:t>
            </w:r>
          </w:p>
        </w:tc>
        <w:tc>
          <w:tcPr>
            <w:tcW w:w="2407" w:type="dxa"/>
          </w:tcPr>
          <w:p w:rsidR="009B5212" w:rsidRPr="00BC4609" w:rsidRDefault="009B5212" w:rsidP="009B5212">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bl>
    <w:p w:rsidR="009B5212" w:rsidRPr="00BC4609" w:rsidRDefault="009B5212"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Ordine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SerialId</w:t>
            </w:r>
            <w:proofErr w:type="spellEnd"/>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FFFFFF" w:themeColor="background1"/>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Data</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Ora</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F722F4" w:rsidP="00F722F4">
            <w:pPr>
              <w:pStyle w:val="Default"/>
              <w:jc w:val="center"/>
              <w:rPr>
                <w:rFonts w:asciiTheme="minorHAnsi" w:hAnsiTheme="minorHAnsi" w:cstheme="minorHAnsi"/>
                <w:b w:val="0"/>
                <w:bCs w:val="0"/>
                <w:sz w:val="20"/>
                <w:szCs w:val="26"/>
              </w:rPr>
            </w:pPr>
            <w:r w:rsidRPr="00F722F4">
              <w:rPr>
                <w:rFonts w:asciiTheme="minorHAnsi" w:hAnsiTheme="minorHAnsi" w:cstheme="minorHAnsi"/>
                <w:b w:val="0"/>
                <w:bCs w:val="0"/>
                <w:sz w:val="20"/>
                <w:szCs w:val="26"/>
              </w:rPr>
              <w:t>Indirizzo</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612515" w:rsidP="00F722F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Metodo</w:t>
            </w:r>
            <w:r w:rsidR="00F722F4" w:rsidRPr="00F722F4">
              <w:rPr>
                <w:rFonts w:asciiTheme="minorHAnsi" w:hAnsiTheme="minorHAnsi" w:cstheme="minorHAnsi"/>
                <w:b w:val="0"/>
                <w:bCs w:val="0"/>
                <w:sz w:val="20"/>
                <w:szCs w:val="26"/>
              </w:rPr>
              <w:t>Pagamento</w:t>
            </w:r>
            <w:proofErr w:type="spellEnd"/>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F722F4"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E60C32" w:rsidP="00F722F4">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Cartadi</w:t>
            </w:r>
            <w:r w:rsidR="00F722F4" w:rsidRPr="00F722F4">
              <w:rPr>
                <w:rFonts w:asciiTheme="minorHAnsi" w:hAnsiTheme="minorHAnsi" w:cstheme="minorHAnsi"/>
                <w:b w:val="0"/>
                <w:bCs w:val="0"/>
                <w:sz w:val="20"/>
                <w:szCs w:val="26"/>
              </w:rPr>
              <w:t>Credito</w:t>
            </w:r>
            <w:proofErr w:type="spellEnd"/>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C</w:t>
            </w:r>
            <w:r w:rsidRPr="00BC4609">
              <w:rPr>
                <w:rFonts w:asciiTheme="minorHAnsi" w:hAnsiTheme="minorHAnsi" w:cstheme="minorHAnsi"/>
                <w:bCs/>
                <w:sz w:val="18"/>
                <w:szCs w:val="20"/>
              </w:rPr>
              <w:t>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12</w:t>
            </w:r>
            <w:r w:rsidRPr="00BC4609">
              <w:rPr>
                <w:rFonts w:asciiTheme="minorHAnsi" w:hAnsiTheme="minorHAnsi" w:cstheme="minorHAnsi"/>
                <w:bCs/>
                <w:sz w:val="18"/>
                <w:szCs w:val="20"/>
              </w:rPr>
              <w:t>)</w:t>
            </w:r>
          </w:p>
        </w:tc>
        <w:tc>
          <w:tcPr>
            <w:tcW w:w="2407" w:type="dxa"/>
          </w:tcPr>
          <w:p w:rsidR="00F722F4" w:rsidRPr="00BC4609" w:rsidRDefault="00F722F4" w:rsidP="00F722F4">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Pr="009B5212"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bl>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lastRenderedPageBreak/>
        <w:t>Recensione</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E46769"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E46769" w:rsidRPr="00E46769" w:rsidRDefault="00E46769" w:rsidP="00E46769">
            <w:pPr>
              <w:pStyle w:val="Default"/>
              <w:jc w:val="center"/>
              <w:rPr>
                <w:rFonts w:asciiTheme="minorHAnsi" w:hAnsiTheme="minorHAnsi" w:cstheme="minorHAnsi"/>
                <w:b w:val="0"/>
                <w:bCs w:val="0"/>
                <w:sz w:val="20"/>
                <w:szCs w:val="26"/>
              </w:rPr>
            </w:pPr>
            <w:r w:rsidRPr="00E46769">
              <w:rPr>
                <w:rFonts w:asciiTheme="minorHAnsi" w:hAnsiTheme="minorHAnsi" w:cstheme="minorHAnsi"/>
                <w:b w:val="0"/>
                <w:bCs w:val="0"/>
                <w:sz w:val="20"/>
                <w:szCs w:val="26"/>
              </w:rPr>
              <w:t>ID</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E46769"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E46769" w:rsidRPr="00E46769" w:rsidRDefault="00E46769" w:rsidP="00E46769">
            <w:pPr>
              <w:pStyle w:val="Default"/>
              <w:jc w:val="center"/>
              <w:rPr>
                <w:rFonts w:asciiTheme="minorHAnsi" w:hAnsiTheme="minorHAnsi" w:cstheme="minorHAnsi"/>
                <w:b w:val="0"/>
                <w:bCs w:val="0"/>
                <w:sz w:val="20"/>
                <w:szCs w:val="26"/>
              </w:rPr>
            </w:pPr>
            <w:r w:rsidRPr="00E46769">
              <w:rPr>
                <w:rFonts w:asciiTheme="minorHAnsi" w:hAnsiTheme="minorHAnsi" w:cstheme="minorHAnsi"/>
                <w:b w:val="0"/>
                <w:bCs w:val="0"/>
                <w:sz w:val="20"/>
                <w:szCs w:val="26"/>
              </w:rPr>
              <w:t>Descrizione</w:t>
            </w:r>
          </w:p>
        </w:tc>
        <w:tc>
          <w:tcPr>
            <w:tcW w:w="2407" w:type="dxa"/>
          </w:tcPr>
          <w:p w:rsidR="00E46769" w:rsidRPr="00BC4609" w:rsidRDefault="00E46769" w:rsidP="00E4676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E46769" w:rsidRPr="00BC4609" w:rsidRDefault="00E46769" w:rsidP="00E46769">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E46769"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E46769" w:rsidRPr="009B5212" w:rsidRDefault="00612515" w:rsidP="00E46769">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Utente</w:t>
            </w:r>
            <w:r w:rsidRPr="009B5212">
              <w:rPr>
                <w:rFonts w:asciiTheme="minorHAnsi" w:hAnsiTheme="minorHAnsi" w:cstheme="minorHAnsi"/>
                <w:b w:val="0"/>
                <w:bCs w:val="0"/>
                <w:sz w:val="20"/>
                <w:szCs w:val="26"/>
              </w:rPr>
              <w:t>Username</w:t>
            </w:r>
            <w:proofErr w:type="spellEnd"/>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E46769" w:rsidRPr="00BC4609" w:rsidRDefault="00E46769" w:rsidP="00E46769">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p>
        </w:tc>
      </w:tr>
    </w:tbl>
    <w:p w:rsidR="00C256FA" w:rsidRPr="00BC4609" w:rsidRDefault="00C256FA"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Documento</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F722F4"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F722F4" w:rsidRPr="00F722F4" w:rsidRDefault="000F19F4" w:rsidP="00F722F4">
            <w:pPr>
              <w:pStyle w:val="Default"/>
              <w:jc w:val="center"/>
              <w:rPr>
                <w:rFonts w:asciiTheme="minorHAnsi" w:hAnsiTheme="minorHAnsi" w:cstheme="minorHAnsi"/>
                <w:b w:val="0"/>
                <w:bCs w:val="0"/>
                <w:sz w:val="20"/>
                <w:szCs w:val="26"/>
              </w:rPr>
            </w:pPr>
            <w:r w:rsidRPr="000F19F4">
              <w:rPr>
                <w:rFonts w:asciiTheme="minorHAnsi" w:hAnsiTheme="minorHAnsi" w:cstheme="minorHAnsi"/>
                <w:b w:val="0"/>
                <w:bCs w:val="0"/>
                <w:sz w:val="20"/>
                <w:szCs w:val="26"/>
              </w:rPr>
              <w:t>Codice</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Pr>
                <w:rFonts w:asciiTheme="minorHAnsi" w:hAnsiTheme="minorHAnsi" w:cstheme="minorHAnsi"/>
                <w:bCs/>
                <w:sz w:val="18"/>
                <w:szCs w:val="20"/>
              </w:rPr>
              <w:t>NOT NULL</w:t>
            </w:r>
          </w:p>
        </w:tc>
        <w:tc>
          <w:tcPr>
            <w:tcW w:w="2407" w:type="dxa"/>
          </w:tcPr>
          <w:p w:rsidR="00F722F4" w:rsidRPr="00BC4609" w:rsidRDefault="00F722F4" w:rsidP="00F722F4">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Foto</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Titolo</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Pagine</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w:t>
            </w:r>
            <w:r w:rsidRPr="00BC4609">
              <w:rPr>
                <w:rFonts w:asciiTheme="minorHAnsi" w:hAnsiTheme="minorHAnsi" w:cstheme="minorHAnsi"/>
                <w:bCs/>
                <w:sz w:val="18"/>
                <w:szCs w:val="20"/>
              </w:rPr>
              <w:t>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Università</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(50)</w:t>
            </w:r>
          </w:p>
        </w:tc>
        <w:tc>
          <w:tcPr>
            <w:tcW w:w="2407" w:type="dxa"/>
          </w:tcPr>
          <w:p w:rsidR="00D326EB" w:rsidRPr="00BC4609" w:rsidRDefault="00D326EB" w:rsidP="00F713C0">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D326EB" w:rsidRPr="00BC4609" w:rsidTr="00F713C0">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F713C0">
            <w:pPr>
              <w:pStyle w:val="Default"/>
              <w:jc w:val="center"/>
              <w:rPr>
                <w:rFonts w:asciiTheme="minorHAnsi" w:hAnsiTheme="minorHAnsi" w:cstheme="minorHAnsi"/>
                <w:b w:val="0"/>
                <w:bCs w:val="0"/>
                <w:sz w:val="20"/>
                <w:szCs w:val="26"/>
              </w:rPr>
            </w:pPr>
            <w:r w:rsidRPr="009B5212">
              <w:rPr>
                <w:rFonts w:asciiTheme="minorHAnsi" w:hAnsiTheme="minorHAnsi" w:cstheme="minorHAnsi"/>
                <w:b w:val="0"/>
                <w:bCs w:val="0"/>
                <w:sz w:val="20"/>
                <w:szCs w:val="26"/>
              </w:rPr>
              <w:t>Descrizione</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20</w:t>
            </w:r>
            <w:r w:rsidRPr="00BC4609">
              <w:rPr>
                <w:rFonts w:asciiTheme="minorHAnsi" w:hAnsiTheme="minorHAnsi" w:cstheme="minorHAnsi"/>
                <w:bCs/>
                <w:sz w:val="18"/>
                <w:szCs w:val="20"/>
              </w:rPr>
              <w:t>0)</w:t>
            </w:r>
          </w:p>
        </w:tc>
        <w:tc>
          <w:tcPr>
            <w:tcW w:w="2407" w:type="dxa"/>
          </w:tcPr>
          <w:p w:rsidR="00D326EB" w:rsidRPr="00BC4609" w:rsidRDefault="00D326EB" w:rsidP="00F713C0">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F713C0">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
        </w:tc>
      </w:tr>
      <w:tr w:rsidR="00D326EB"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D326EB" w:rsidRPr="009B5212" w:rsidRDefault="00D326EB" w:rsidP="00D326EB">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Tipo</w:t>
            </w:r>
          </w:p>
        </w:tc>
        <w:tc>
          <w:tcPr>
            <w:tcW w:w="2407" w:type="dxa"/>
          </w:tcPr>
          <w:p w:rsidR="00D326EB" w:rsidRPr="00BC4609" w:rsidRDefault="00D326EB" w:rsidP="00D326E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D326EB" w:rsidRPr="00BC4609" w:rsidRDefault="00D326EB" w:rsidP="00D326EB">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D326EB" w:rsidRPr="00BC4609" w:rsidRDefault="00D326EB" w:rsidP="005A3D1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p>
        </w:tc>
      </w:tr>
      <w:tr w:rsidR="00711EA6"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711EA6" w:rsidRPr="009B5212" w:rsidRDefault="00711EA6" w:rsidP="00711EA6">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RECENSIONEID</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18"/>
                <w:szCs w:val="20"/>
              </w:rPr>
            </w:pPr>
            <w:r w:rsidRPr="00BC4609">
              <w:rPr>
                <w:rFonts w:asciiTheme="minorHAnsi" w:hAnsiTheme="minorHAnsi" w:cstheme="minorHAnsi"/>
                <w:bCs/>
                <w:sz w:val="18"/>
                <w:szCs w:val="20"/>
              </w:rPr>
              <w:t>NOT NULL</w:t>
            </w:r>
          </w:p>
        </w:tc>
        <w:tc>
          <w:tcPr>
            <w:tcW w:w="2407" w:type="dxa"/>
          </w:tcPr>
          <w:p w:rsidR="00711EA6" w:rsidRPr="00BC4609" w:rsidRDefault="00711EA6"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711EA6">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C256FA" w:rsidRPr="00BC4609" w:rsidRDefault="00C256FA" w:rsidP="009B18A0">
      <w:pPr>
        <w:pStyle w:val="Default"/>
        <w:rPr>
          <w:rFonts w:asciiTheme="minorHAnsi" w:hAnsiTheme="minorHAnsi" w:cstheme="minorHAnsi"/>
          <w:b/>
          <w:bCs/>
          <w:sz w:val="26"/>
          <w:szCs w:val="26"/>
        </w:rPr>
      </w:pPr>
    </w:p>
    <w:p w:rsidR="009B18A0" w:rsidRPr="00BC4609" w:rsidRDefault="009B18A0" w:rsidP="009B18A0">
      <w:pPr>
        <w:pStyle w:val="Default"/>
        <w:rPr>
          <w:rFonts w:asciiTheme="minorHAnsi" w:hAnsiTheme="minorHAnsi" w:cstheme="minorHAnsi"/>
          <w:b/>
          <w:bCs/>
          <w:sz w:val="26"/>
          <w:szCs w:val="26"/>
        </w:rPr>
      </w:pPr>
      <w:r w:rsidRPr="00BC4609">
        <w:rPr>
          <w:rFonts w:asciiTheme="minorHAnsi" w:hAnsiTheme="minorHAnsi" w:cstheme="minorHAnsi"/>
          <w:b/>
          <w:bCs/>
          <w:sz w:val="26"/>
          <w:szCs w:val="26"/>
        </w:rPr>
        <w:t>Materia</w:t>
      </w:r>
    </w:p>
    <w:tbl>
      <w:tblPr>
        <w:tblStyle w:val="Tabellagriglia4-colore5"/>
        <w:tblW w:w="0" w:type="auto"/>
        <w:tblLook w:val="04A0" w:firstRow="1" w:lastRow="0" w:firstColumn="1" w:lastColumn="0" w:noHBand="0" w:noVBand="1"/>
      </w:tblPr>
      <w:tblGrid>
        <w:gridCol w:w="2406"/>
        <w:gridCol w:w="2407"/>
        <w:gridCol w:w="2407"/>
        <w:gridCol w:w="2407"/>
      </w:tblGrid>
      <w:tr w:rsidR="00977DC7" w:rsidRPr="00BC4609" w:rsidTr="00977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77DC7" w:rsidRPr="00BC4609" w:rsidRDefault="00977DC7" w:rsidP="00F713C0">
            <w:pPr>
              <w:pStyle w:val="Default"/>
              <w:jc w:val="center"/>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NOME</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TIPO</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NULL</w:t>
            </w:r>
          </w:p>
        </w:tc>
        <w:tc>
          <w:tcPr>
            <w:tcW w:w="2407" w:type="dxa"/>
          </w:tcPr>
          <w:p w:rsidR="00977DC7" w:rsidRPr="00BC4609" w:rsidRDefault="00977DC7" w:rsidP="00F713C0">
            <w:pPr>
              <w:pStyle w:val="Default"/>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6"/>
                <w:szCs w:val="26"/>
              </w:rPr>
            </w:pPr>
            <w:r w:rsidRPr="00BC4609">
              <w:rPr>
                <w:rFonts w:asciiTheme="minorHAnsi" w:hAnsiTheme="minorHAnsi" w:cstheme="minorHAnsi"/>
                <w:bCs w:val="0"/>
                <w:color w:val="FFFFFF" w:themeColor="background1"/>
                <w:sz w:val="26"/>
                <w:szCs w:val="26"/>
              </w:rPr>
              <w:t>KEY</w:t>
            </w:r>
          </w:p>
        </w:tc>
      </w:tr>
      <w:tr w:rsidR="00977DC7"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9B18A0" w:rsidRPr="00711EA6" w:rsidRDefault="00711EA6" w:rsidP="00711EA6">
            <w:pPr>
              <w:pStyle w:val="Default"/>
              <w:jc w:val="center"/>
              <w:rPr>
                <w:rFonts w:asciiTheme="minorHAnsi" w:hAnsiTheme="minorHAnsi" w:cstheme="minorHAnsi"/>
                <w:b w:val="0"/>
                <w:bCs w:val="0"/>
                <w:sz w:val="20"/>
                <w:szCs w:val="26"/>
              </w:rPr>
            </w:pPr>
            <w:r>
              <w:rPr>
                <w:rFonts w:asciiTheme="minorHAnsi" w:hAnsiTheme="minorHAnsi" w:cstheme="minorHAnsi"/>
                <w:b w:val="0"/>
                <w:bCs w:val="0"/>
                <w:sz w:val="20"/>
                <w:szCs w:val="26"/>
              </w:rPr>
              <w:t>Nome</w:t>
            </w:r>
          </w:p>
        </w:tc>
        <w:tc>
          <w:tcPr>
            <w:tcW w:w="2407" w:type="dxa"/>
          </w:tcPr>
          <w:p w:rsidR="009B18A0" w:rsidRPr="00711EA6" w:rsidRDefault="00C256FA" w:rsidP="00711EA6">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26"/>
              </w:rPr>
            </w:pPr>
            <w:proofErr w:type="spellStart"/>
            <w:r w:rsidRPr="00BC4609">
              <w:rPr>
                <w:rFonts w:asciiTheme="minorHAnsi" w:hAnsiTheme="minorHAnsi" w:cstheme="minorHAnsi"/>
                <w:bCs/>
                <w:sz w:val="18"/>
                <w:szCs w:val="20"/>
              </w:rPr>
              <w:t>Varchar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50</w:t>
            </w:r>
            <w:r w:rsidRPr="00BC4609">
              <w:rPr>
                <w:rFonts w:asciiTheme="minorHAnsi" w:hAnsiTheme="minorHAnsi" w:cstheme="minorHAnsi"/>
                <w:bCs/>
                <w:sz w:val="18"/>
                <w:szCs w:val="20"/>
              </w:rPr>
              <w:t>)</w:t>
            </w:r>
          </w:p>
        </w:tc>
        <w:tc>
          <w:tcPr>
            <w:tcW w:w="2407" w:type="dxa"/>
          </w:tcPr>
          <w:p w:rsidR="009B18A0" w:rsidRPr="00BC4609" w:rsidRDefault="00C256FA" w:rsidP="00C256F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9B18A0" w:rsidRPr="00BC4609" w:rsidRDefault="00C256FA" w:rsidP="00C256FA">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Primaria</w:t>
            </w:r>
          </w:p>
        </w:tc>
      </w:tr>
      <w:tr w:rsidR="009B18A0" w:rsidRPr="00BC4609" w:rsidTr="00977DC7">
        <w:tc>
          <w:tcPr>
            <w:cnfStyle w:val="001000000000" w:firstRow="0" w:lastRow="0" w:firstColumn="1" w:lastColumn="0" w:oddVBand="0" w:evenVBand="0" w:oddHBand="0" w:evenHBand="0" w:firstRowFirstColumn="0" w:firstRowLastColumn="0" w:lastRowFirstColumn="0" w:lastRowLastColumn="0"/>
            <w:tcW w:w="2406" w:type="dxa"/>
          </w:tcPr>
          <w:p w:rsidR="009B18A0" w:rsidRPr="00711EA6" w:rsidRDefault="00612515" w:rsidP="00711EA6">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DOCUMENTOCodice</w:t>
            </w:r>
            <w:proofErr w:type="spellEnd"/>
          </w:p>
        </w:tc>
        <w:tc>
          <w:tcPr>
            <w:tcW w:w="2407" w:type="dxa"/>
          </w:tcPr>
          <w:p w:rsidR="009B18A0" w:rsidRPr="00711EA6" w:rsidRDefault="00C256FA" w:rsidP="00711EA6">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26"/>
              </w:rPr>
            </w:pPr>
            <w:proofErr w:type="spellStart"/>
            <w:r>
              <w:rPr>
                <w:rFonts w:asciiTheme="minorHAnsi" w:hAnsiTheme="minorHAnsi" w:cstheme="minorHAnsi"/>
                <w:bCs/>
                <w:sz w:val="18"/>
                <w:szCs w:val="20"/>
              </w:rPr>
              <w:t>Integer</w:t>
            </w:r>
            <w:proofErr w:type="spellEnd"/>
            <w:r w:rsidRPr="00BC4609">
              <w:rPr>
                <w:rFonts w:asciiTheme="minorHAnsi" w:hAnsiTheme="minorHAnsi" w:cstheme="minorHAnsi"/>
                <w:bCs/>
                <w:sz w:val="18"/>
                <w:szCs w:val="20"/>
              </w:rPr>
              <w:t>(</w:t>
            </w:r>
            <w:r>
              <w:rPr>
                <w:rFonts w:asciiTheme="minorHAnsi" w:hAnsiTheme="minorHAnsi" w:cstheme="minorHAnsi"/>
                <w:bCs/>
                <w:sz w:val="18"/>
                <w:szCs w:val="20"/>
              </w:rPr>
              <w:t>10</w:t>
            </w:r>
            <w:r w:rsidRPr="00BC4609">
              <w:rPr>
                <w:rFonts w:asciiTheme="minorHAnsi" w:hAnsiTheme="minorHAnsi" w:cstheme="minorHAnsi"/>
                <w:bCs/>
                <w:sz w:val="18"/>
                <w:szCs w:val="20"/>
              </w:rPr>
              <w:t>)</w:t>
            </w:r>
          </w:p>
        </w:tc>
        <w:tc>
          <w:tcPr>
            <w:tcW w:w="2407" w:type="dxa"/>
          </w:tcPr>
          <w:p w:rsidR="009B18A0" w:rsidRPr="00BC4609" w:rsidRDefault="00C256FA" w:rsidP="00C256F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NOT NULL</w:t>
            </w:r>
          </w:p>
        </w:tc>
        <w:tc>
          <w:tcPr>
            <w:tcW w:w="2407" w:type="dxa"/>
          </w:tcPr>
          <w:p w:rsidR="009B18A0" w:rsidRPr="00BC4609" w:rsidRDefault="00C256FA" w:rsidP="00C256FA">
            <w:pPr>
              <w:pStyle w:val="Default"/>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6"/>
                <w:szCs w:val="26"/>
              </w:rPr>
            </w:pPr>
            <w:r w:rsidRPr="00BC4609">
              <w:rPr>
                <w:rFonts w:asciiTheme="minorHAnsi" w:hAnsiTheme="minorHAnsi" w:cstheme="minorHAnsi"/>
                <w:bCs/>
                <w:sz w:val="18"/>
                <w:szCs w:val="20"/>
              </w:rPr>
              <w:t xml:space="preserve">Chiave </w:t>
            </w:r>
            <w:r>
              <w:rPr>
                <w:rFonts w:asciiTheme="minorHAnsi" w:hAnsiTheme="minorHAnsi" w:cstheme="minorHAnsi"/>
                <w:bCs/>
                <w:sz w:val="18"/>
                <w:szCs w:val="20"/>
              </w:rPr>
              <w:t>Esterna</w:t>
            </w:r>
          </w:p>
        </w:tc>
      </w:tr>
      <w:tr w:rsidR="00612515" w:rsidRPr="00BC4609" w:rsidTr="00977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12515" w:rsidRDefault="00612515" w:rsidP="00612515">
            <w:pPr>
              <w:pStyle w:val="Default"/>
              <w:jc w:val="center"/>
              <w:rPr>
                <w:rFonts w:asciiTheme="minorHAnsi" w:hAnsiTheme="minorHAnsi" w:cstheme="minorHAnsi"/>
                <w:b w:val="0"/>
                <w:bCs w:val="0"/>
                <w:sz w:val="20"/>
                <w:szCs w:val="26"/>
              </w:rPr>
            </w:pPr>
            <w:proofErr w:type="spellStart"/>
            <w:r>
              <w:rPr>
                <w:rFonts w:asciiTheme="minorHAnsi" w:hAnsiTheme="minorHAnsi" w:cstheme="minorHAnsi"/>
                <w:b w:val="0"/>
                <w:bCs w:val="0"/>
                <w:sz w:val="20"/>
                <w:szCs w:val="26"/>
              </w:rPr>
              <w:t>Flag</w:t>
            </w:r>
            <w:proofErr w:type="spellEnd"/>
          </w:p>
        </w:tc>
        <w:tc>
          <w:tcPr>
            <w:tcW w:w="2407" w:type="dxa"/>
          </w:tcPr>
          <w:p w:rsidR="00612515"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roofErr w:type="spellStart"/>
            <w:proofErr w:type="gramStart"/>
            <w:r>
              <w:rPr>
                <w:rFonts w:asciiTheme="minorHAnsi" w:hAnsiTheme="minorHAnsi" w:cstheme="minorHAnsi"/>
                <w:bCs/>
                <w:sz w:val="18"/>
                <w:szCs w:val="20"/>
              </w:rPr>
              <w:t>boolean</w:t>
            </w:r>
            <w:proofErr w:type="spellEnd"/>
            <w:proofErr w:type="gramEnd"/>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r>
              <w:rPr>
                <w:rFonts w:asciiTheme="minorHAnsi" w:hAnsiTheme="minorHAnsi" w:cstheme="minorHAnsi"/>
                <w:bCs/>
                <w:sz w:val="18"/>
                <w:szCs w:val="20"/>
              </w:rPr>
              <w:t>NOT NULL</w:t>
            </w:r>
          </w:p>
        </w:tc>
        <w:tc>
          <w:tcPr>
            <w:tcW w:w="2407" w:type="dxa"/>
          </w:tcPr>
          <w:p w:rsidR="00612515" w:rsidRPr="00BC4609" w:rsidRDefault="00612515" w:rsidP="00612515">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18"/>
                <w:szCs w:val="20"/>
              </w:rPr>
            </w:pPr>
          </w:p>
        </w:tc>
      </w:tr>
    </w:tbl>
    <w:p w:rsidR="00612515" w:rsidRDefault="00612515" w:rsidP="00A048D8">
      <w:pPr>
        <w:pStyle w:val="Default"/>
        <w:rPr>
          <w:rFonts w:asciiTheme="minorHAnsi" w:hAnsiTheme="minorHAnsi" w:cstheme="minorHAnsi"/>
          <w:b/>
          <w:bCs/>
          <w:sz w:val="32"/>
          <w:szCs w:val="32"/>
        </w:rPr>
      </w:pPr>
    </w:p>
    <w:p w:rsidR="00A048D8" w:rsidRDefault="00A048D8" w:rsidP="00A048D8">
      <w:pPr>
        <w:pStyle w:val="Default"/>
        <w:rPr>
          <w:rFonts w:asciiTheme="minorHAnsi" w:hAnsiTheme="minorHAnsi" w:cstheme="minorHAnsi"/>
          <w:b/>
          <w:bCs/>
          <w:sz w:val="32"/>
          <w:szCs w:val="32"/>
        </w:rPr>
      </w:pPr>
    </w:p>
    <w:p w:rsidR="00A048D8" w:rsidRDefault="00A048D8"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B73A57" w:rsidRDefault="00B73A57" w:rsidP="00A048D8">
      <w:pPr>
        <w:pStyle w:val="Default"/>
        <w:rPr>
          <w:rFonts w:asciiTheme="minorHAnsi" w:hAnsiTheme="minorHAnsi" w:cstheme="minorHAnsi"/>
          <w:b/>
          <w:bCs/>
          <w:sz w:val="32"/>
          <w:szCs w:val="32"/>
        </w:rPr>
      </w:pPr>
    </w:p>
    <w:p w:rsidR="00637FC3" w:rsidRDefault="00637FC3" w:rsidP="00564A6E">
      <w:pPr>
        <w:pStyle w:val="Default"/>
        <w:numPr>
          <w:ilvl w:val="1"/>
          <w:numId w:val="2"/>
        </w:numPr>
        <w:jc w:val="center"/>
        <w:rPr>
          <w:rFonts w:asciiTheme="minorHAnsi" w:hAnsiTheme="minorHAnsi" w:cstheme="minorHAnsi"/>
          <w:b/>
          <w:bCs/>
          <w:sz w:val="32"/>
          <w:szCs w:val="32"/>
        </w:rPr>
      </w:pPr>
      <w:r w:rsidRPr="00637FC3">
        <w:rPr>
          <w:rFonts w:asciiTheme="minorHAnsi" w:hAnsiTheme="minorHAnsi" w:cstheme="minorHAnsi"/>
          <w:b/>
          <w:bCs/>
          <w:sz w:val="32"/>
          <w:szCs w:val="32"/>
        </w:rPr>
        <w:lastRenderedPageBreak/>
        <w:t>Controllo degli accessi e sicurezza</w:t>
      </w:r>
    </w:p>
    <w:p w:rsidR="00564A6E" w:rsidRPr="00637FC3" w:rsidRDefault="00564A6E" w:rsidP="005A3D12">
      <w:pPr>
        <w:pStyle w:val="Default"/>
        <w:rPr>
          <w:rFonts w:asciiTheme="minorHAnsi" w:hAnsiTheme="minorHAnsi" w:cstheme="minorHAnsi"/>
          <w:sz w:val="23"/>
          <w:szCs w:val="23"/>
        </w:rPr>
      </w:pPr>
    </w:p>
    <w:p w:rsidR="00637FC3" w:rsidRDefault="00637FC3" w:rsidP="00637FC3">
      <w:pPr>
        <w:pStyle w:val="Default"/>
        <w:rPr>
          <w:rFonts w:asciiTheme="minorHAnsi" w:hAnsiTheme="minorHAnsi" w:cstheme="minorHAnsi"/>
          <w:szCs w:val="23"/>
        </w:rPr>
      </w:pPr>
      <w:r>
        <w:rPr>
          <w:rFonts w:asciiTheme="minorHAnsi" w:hAnsiTheme="minorHAnsi" w:cstheme="minorHAnsi"/>
          <w:szCs w:val="23"/>
        </w:rPr>
        <w:t xml:space="preserve">In </w:t>
      </w:r>
      <w:proofErr w:type="spellStart"/>
      <w:r>
        <w:rPr>
          <w:rFonts w:asciiTheme="minorHAnsi" w:hAnsiTheme="minorHAnsi" w:cstheme="minorHAnsi"/>
          <w:szCs w:val="23"/>
        </w:rPr>
        <w:t>urNotes</w:t>
      </w:r>
      <w:proofErr w:type="spellEnd"/>
      <w:r w:rsidRPr="00637FC3">
        <w:rPr>
          <w:rFonts w:asciiTheme="minorHAnsi" w:hAnsiTheme="minorHAnsi" w:cstheme="minorHAnsi"/>
          <w:szCs w:val="23"/>
        </w:rPr>
        <w:t xml:space="preserve"> ci sono </w:t>
      </w:r>
      <w:r>
        <w:rPr>
          <w:rFonts w:asciiTheme="minorHAnsi" w:hAnsiTheme="minorHAnsi" w:cstheme="minorHAnsi"/>
          <w:szCs w:val="23"/>
        </w:rPr>
        <w:t>a</w:t>
      </w:r>
      <w:r w:rsidRPr="00637FC3">
        <w:rPr>
          <w:rFonts w:asciiTheme="minorHAnsi" w:hAnsiTheme="minorHAnsi" w:cstheme="minorHAnsi"/>
          <w:szCs w:val="23"/>
        </w:rPr>
        <w:t>ttori che hanno il permesso di eseguire diverse operazioni. Per schematizzare al meglio il controllo degli accessi si è utilizzata una matrice degli accessi, dove le righe rappresentano gli attori e le colonne le classi. Ogni entry (attore, classe) contiene le operazioni consentite da quell’attore sulle istanze di quella classe.</w:t>
      </w:r>
    </w:p>
    <w:p w:rsidR="0052497C" w:rsidRDefault="0052497C" w:rsidP="00637FC3">
      <w:pPr>
        <w:pStyle w:val="Default"/>
        <w:rPr>
          <w:rFonts w:asciiTheme="minorHAnsi" w:hAnsiTheme="minorHAnsi" w:cstheme="minorHAnsi"/>
          <w:szCs w:val="23"/>
        </w:rPr>
      </w:pPr>
    </w:p>
    <w:p w:rsidR="0052497C" w:rsidRPr="00637FC3" w:rsidRDefault="0052497C" w:rsidP="00637FC3">
      <w:pPr>
        <w:pStyle w:val="Default"/>
        <w:rPr>
          <w:rFonts w:asciiTheme="minorHAnsi" w:hAnsiTheme="minorHAnsi" w:cstheme="minorHAnsi"/>
          <w:b/>
          <w:bCs/>
          <w:color w:val="auto"/>
          <w:sz w:val="36"/>
          <w:szCs w:val="26"/>
        </w:rPr>
      </w:pPr>
    </w:p>
    <w:p w:rsidR="006A6C90" w:rsidRDefault="006A6C90" w:rsidP="00E66061">
      <w:pPr>
        <w:pStyle w:val="Default"/>
        <w:jc w:val="center"/>
        <w:rPr>
          <w:rFonts w:ascii="Calibri" w:hAnsi="Calibri" w:cs="Calibri"/>
          <w:b/>
          <w:bCs/>
          <w:sz w:val="32"/>
        </w:rPr>
      </w:pPr>
    </w:p>
    <w:tbl>
      <w:tblPr>
        <w:tblStyle w:val="Tabellagriglia5scura-colore1"/>
        <w:tblW w:w="9918" w:type="dxa"/>
        <w:tblLook w:val="04A0" w:firstRow="1" w:lastRow="0" w:firstColumn="1" w:lastColumn="0" w:noHBand="0" w:noVBand="1"/>
      </w:tblPr>
      <w:tblGrid>
        <w:gridCol w:w="2406"/>
        <w:gridCol w:w="1984"/>
        <w:gridCol w:w="3118"/>
        <w:gridCol w:w="2410"/>
      </w:tblGrid>
      <w:tr w:rsidR="00637FC3" w:rsidTr="009B18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Sottosistema</w:t>
            </w:r>
          </w:p>
          <w:p w:rsidR="00637FC3" w:rsidRPr="00637FC3" w:rsidRDefault="00637FC3" w:rsidP="00E66061">
            <w:pPr>
              <w:pStyle w:val="Default"/>
              <w:jc w:val="center"/>
              <w:rPr>
                <w:rFonts w:ascii="Calibri" w:hAnsi="Calibri" w:cs="Calibri"/>
                <w:bCs w:val="0"/>
                <w:color w:val="FFFFFF" w:themeColor="background1"/>
              </w:rPr>
            </w:pPr>
            <w:r>
              <w:rPr>
                <w:rFonts w:ascii="Calibri" w:hAnsi="Calibri" w:cs="Calibri"/>
                <w:bCs w:val="0"/>
                <w:color w:val="FFFFFF" w:themeColor="background1"/>
              </w:rPr>
              <w:t>Attore</w:t>
            </w:r>
          </w:p>
        </w:tc>
        <w:tc>
          <w:tcPr>
            <w:tcW w:w="1984"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Account</w:t>
            </w:r>
          </w:p>
        </w:tc>
        <w:tc>
          <w:tcPr>
            <w:tcW w:w="3118"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Documenti</w:t>
            </w:r>
          </w:p>
        </w:tc>
        <w:tc>
          <w:tcPr>
            <w:tcW w:w="2410" w:type="dxa"/>
          </w:tcPr>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FFFFFF" w:themeColor="background1"/>
              </w:rPr>
            </w:pPr>
            <w:r>
              <w:rPr>
                <w:rFonts w:ascii="Calibri" w:hAnsi="Calibri" w:cs="Calibri"/>
                <w:bCs w:val="0"/>
                <w:color w:val="FFFFFF" w:themeColor="background1"/>
              </w:rPr>
              <w:t>Sottosistema</w:t>
            </w:r>
          </w:p>
          <w:p w:rsidR="00637FC3" w:rsidRDefault="00637FC3" w:rsidP="00E66061">
            <w:pPr>
              <w:pStyle w:val="Default"/>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32"/>
              </w:rPr>
            </w:pPr>
            <w:r>
              <w:rPr>
                <w:rFonts w:ascii="Calibri" w:hAnsi="Calibri" w:cs="Calibri"/>
                <w:bCs w:val="0"/>
                <w:color w:val="FFFFFF" w:themeColor="background1"/>
              </w:rPr>
              <w:t>Ordini</w:t>
            </w:r>
          </w:p>
        </w:tc>
      </w:tr>
      <w:tr w:rsidR="00637FC3" w:rsidTr="009B1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 xml:space="preserve"> Studente</w:t>
            </w:r>
          </w:p>
        </w:tc>
        <w:tc>
          <w:tcPr>
            <w:tcW w:w="1984" w:type="dxa"/>
          </w:tcPr>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-Registrazione;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637FC3">
              <w:rPr>
                <w:rFonts w:asciiTheme="minorHAnsi" w:hAnsiTheme="minorHAnsi" w:cstheme="minorHAnsi"/>
                <w:sz w:val="23"/>
                <w:szCs w:val="23"/>
              </w:rPr>
              <w:t xml:space="preserve">-Login; </w:t>
            </w:r>
          </w:p>
          <w:p w:rsidR="00637FC3" w:rsidRPr="00637FC3" w:rsidRDefault="00637FC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32"/>
              </w:rPr>
            </w:pPr>
            <w:r w:rsidRPr="00637FC3">
              <w:rPr>
                <w:rFonts w:asciiTheme="minorHAnsi" w:hAnsiTheme="minorHAnsi" w:cstheme="minorHAnsi"/>
                <w:sz w:val="23"/>
                <w:szCs w:val="23"/>
              </w:rPr>
              <w:t>-</w:t>
            </w:r>
            <w:proofErr w:type="spellStart"/>
            <w:r w:rsidRPr="00637FC3">
              <w:rPr>
                <w:rFonts w:asciiTheme="minorHAnsi" w:hAnsiTheme="minorHAnsi" w:cstheme="minorHAnsi"/>
                <w:sz w:val="23"/>
                <w:szCs w:val="23"/>
              </w:rPr>
              <w:t>Logout</w:t>
            </w:r>
            <w:proofErr w:type="spellEnd"/>
            <w:r w:rsidRPr="00637FC3">
              <w:rPr>
                <w:rFonts w:asciiTheme="minorHAnsi" w:hAnsiTheme="minorHAnsi" w:cstheme="minorHAnsi"/>
                <w:sz w:val="23"/>
                <w:szCs w:val="23"/>
              </w:rPr>
              <w:t xml:space="preserve">; </w:t>
            </w:r>
          </w:p>
        </w:tc>
        <w:tc>
          <w:tcPr>
            <w:tcW w:w="3118" w:type="dxa"/>
          </w:tcPr>
          <w:p w:rsidR="00637FC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-Invia Richiesta Pubblicazione;</w:t>
            </w:r>
          </w:p>
          <w:p w:rsidR="000B2F73" w:rsidRDefault="000B2F73"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w:t>
            </w:r>
            <w:r w:rsidR="001616D0">
              <w:rPr>
                <w:rFonts w:asciiTheme="minorHAnsi" w:hAnsiTheme="minorHAnsi" w:cstheme="minorHAnsi"/>
                <w:sz w:val="23"/>
                <w:szCs w:val="23"/>
              </w:rPr>
              <w:t>Inserisci R</w:t>
            </w:r>
            <w:r>
              <w:rPr>
                <w:rFonts w:asciiTheme="minorHAnsi" w:hAnsiTheme="minorHAnsi" w:cstheme="minorHAnsi"/>
                <w:sz w:val="23"/>
                <w:szCs w:val="23"/>
              </w:rPr>
              <w:t>ecensione</w:t>
            </w:r>
            <w:r w:rsidR="001616D0">
              <w:rPr>
                <w:rFonts w:asciiTheme="minorHAnsi" w:hAnsiTheme="minorHAnsi" w:cstheme="minorHAnsi"/>
                <w:sz w:val="23"/>
                <w:szCs w:val="23"/>
              </w:rPr>
              <w:t>;</w:t>
            </w:r>
          </w:p>
          <w:p w:rsidR="001616D0" w:rsidRDefault="00211452"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-Visualizza</w:t>
            </w:r>
            <w:r w:rsidR="001616D0">
              <w:rPr>
                <w:rFonts w:asciiTheme="minorHAnsi" w:hAnsiTheme="minorHAnsi" w:cstheme="minorHAnsi"/>
                <w:sz w:val="23"/>
                <w:szCs w:val="23"/>
              </w:rPr>
              <w:t xml:space="preserve"> Recensioni;</w:t>
            </w:r>
          </w:p>
          <w:p w:rsidR="001616D0" w:rsidRPr="000B2F73" w:rsidRDefault="001616D0" w:rsidP="000B2F7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-Aggiungi al Carrello</w:t>
            </w:r>
            <w:r w:rsidR="00211452">
              <w:rPr>
                <w:rFonts w:asciiTheme="minorHAnsi" w:hAnsiTheme="minorHAnsi" w:cstheme="minorHAnsi"/>
                <w:sz w:val="23"/>
                <w:szCs w:val="23"/>
              </w:rPr>
              <w:t>;</w:t>
            </w:r>
          </w:p>
        </w:tc>
        <w:tc>
          <w:tcPr>
            <w:tcW w:w="2410" w:type="dxa"/>
          </w:tcPr>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-Completa Pagamento;</w:t>
            </w:r>
          </w:p>
          <w:p w:rsidR="001616D0" w:rsidRDefault="001616D0" w:rsidP="001616D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 xml:space="preserve">-Visualizza </w:t>
            </w:r>
            <w:r>
              <w:rPr>
                <w:rFonts w:asciiTheme="minorHAnsi" w:hAnsiTheme="minorHAnsi" w:cstheme="minorHAnsi"/>
                <w:sz w:val="23"/>
                <w:szCs w:val="23"/>
              </w:rPr>
              <w:t>Ordine</w:t>
            </w:r>
            <w:r w:rsidRPr="000B2F73">
              <w:rPr>
                <w:rFonts w:asciiTheme="minorHAnsi" w:hAnsiTheme="minorHAnsi" w:cstheme="minorHAnsi"/>
                <w:sz w:val="23"/>
                <w:szCs w:val="23"/>
              </w:rPr>
              <w:t>;</w:t>
            </w:r>
          </w:p>
          <w:p w:rsidR="00637FC3" w:rsidRDefault="00637FC3" w:rsidP="001616D0">
            <w:pPr>
              <w:pStyle w:val="Default"/>
              <w:cnfStyle w:val="000000100000" w:firstRow="0" w:lastRow="0" w:firstColumn="0" w:lastColumn="0" w:oddVBand="0" w:evenVBand="0" w:oddHBand="1" w:evenHBand="0" w:firstRowFirstColumn="0" w:firstRowLastColumn="0" w:lastRowFirstColumn="0" w:lastRowLastColumn="0"/>
              <w:rPr>
                <w:rFonts w:ascii="Calibri" w:hAnsi="Calibri" w:cs="Calibri"/>
                <w:b/>
                <w:bCs/>
                <w:sz w:val="32"/>
              </w:rPr>
            </w:pPr>
          </w:p>
        </w:tc>
      </w:tr>
      <w:tr w:rsidR="00637FC3" w:rsidTr="009B18A0">
        <w:tc>
          <w:tcPr>
            <w:cnfStyle w:val="001000000000" w:firstRow="0" w:lastRow="0" w:firstColumn="1" w:lastColumn="0" w:oddVBand="0" w:evenVBand="0" w:oddHBand="0" w:evenHBand="0" w:firstRowFirstColumn="0" w:firstRowLastColumn="0" w:lastRowFirstColumn="0" w:lastRowLastColumn="0"/>
            <w:tcW w:w="2406" w:type="dxa"/>
          </w:tcPr>
          <w:p w:rsidR="000F19F4" w:rsidRDefault="000F19F4" w:rsidP="00E66061">
            <w:pPr>
              <w:pStyle w:val="Default"/>
              <w:jc w:val="center"/>
              <w:rPr>
                <w:rFonts w:ascii="Calibri" w:hAnsi="Calibri" w:cs="Calibri"/>
                <w:bCs w:val="0"/>
                <w:color w:val="FFFFFF" w:themeColor="background1"/>
              </w:rPr>
            </w:pPr>
          </w:p>
          <w:p w:rsidR="00637FC3" w:rsidRDefault="00637FC3" w:rsidP="00E66061">
            <w:pPr>
              <w:pStyle w:val="Default"/>
              <w:jc w:val="center"/>
              <w:rPr>
                <w:rFonts w:ascii="Calibri" w:hAnsi="Calibri" w:cs="Calibri"/>
                <w:b w:val="0"/>
                <w:bCs w:val="0"/>
                <w:sz w:val="32"/>
              </w:rPr>
            </w:pPr>
            <w:r>
              <w:rPr>
                <w:rFonts w:ascii="Calibri" w:hAnsi="Calibri" w:cs="Calibri"/>
                <w:bCs w:val="0"/>
                <w:color w:val="FFFFFF" w:themeColor="background1"/>
              </w:rPr>
              <w:t>Gestore</w:t>
            </w:r>
          </w:p>
        </w:tc>
        <w:tc>
          <w:tcPr>
            <w:tcW w:w="1984" w:type="dxa"/>
          </w:tcPr>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D326EB">
              <w:rPr>
                <w:rFonts w:asciiTheme="minorHAnsi" w:hAnsiTheme="minorHAnsi" w:cstheme="minorHAnsi"/>
                <w:sz w:val="23"/>
                <w:szCs w:val="23"/>
              </w:rPr>
              <w:t xml:space="preserve">-Login; </w:t>
            </w:r>
          </w:p>
          <w:p w:rsidR="00637FC3" w:rsidRPr="00D326EB"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D326EB">
              <w:rPr>
                <w:rFonts w:asciiTheme="minorHAnsi" w:hAnsiTheme="minorHAnsi" w:cstheme="minorHAnsi"/>
                <w:sz w:val="23"/>
                <w:szCs w:val="23"/>
              </w:rPr>
              <w:t>-</w:t>
            </w:r>
            <w:proofErr w:type="spellStart"/>
            <w:r w:rsidRPr="00D326EB">
              <w:rPr>
                <w:rFonts w:asciiTheme="minorHAnsi" w:hAnsiTheme="minorHAnsi" w:cstheme="minorHAnsi"/>
                <w:sz w:val="23"/>
                <w:szCs w:val="23"/>
              </w:rPr>
              <w:t>Logout</w:t>
            </w:r>
            <w:proofErr w:type="spellEnd"/>
            <w:r w:rsidRPr="00D326EB">
              <w:rPr>
                <w:rFonts w:asciiTheme="minorHAnsi" w:hAnsiTheme="minorHAnsi" w:cstheme="minorHAnsi"/>
                <w:sz w:val="23"/>
                <w:szCs w:val="23"/>
              </w:rPr>
              <w:t xml:space="preserve">; </w:t>
            </w:r>
          </w:p>
        </w:tc>
        <w:tc>
          <w:tcPr>
            <w:tcW w:w="3118"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w:t>
            </w:r>
            <w:r w:rsidR="000B2F73">
              <w:rPr>
                <w:rFonts w:asciiTheme="minorHAnsi" w:hAnsiTheme="minorHAnsi" w:cstheme="minorHAnsi"/>
                <w:sz w:val="23"/>
                <w:szCs w:val="23"/>
              </w:rPr>
              <w:t>Accetta/</w:t>
            </w:r>
            <w:r w:rsidRPr="000B2F73">
              <w:rPr>
                <w:rFonts w:asciiTheme="minorHAnsi" w:hAnsiTheme="minorHAnsi" w:cstheme="minorHAnsi"/>
                <w:sz w:val="23"/>
                <w:szCs w:val="23"/>
              </w:rPr>
              <w:t>Rifiuta Richiesta;</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Richiesta;</w:t>
            </w:r>
          </w:p>
          <w:p w:rsid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B2F73">
              <w:rPr>
                <w:rFonts w:asciiTheme="minorHAnsi" w:hAnsiTheme="minorHAnsi" w:cstheme="minorHAnsi"/>
              </w:rPr>
              <w:t>-Aggiungi Documento;</w:t>
            </w:r>
          </w:p>
          <w:p w:rsidR="00637FC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-Aggiungi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-Rimuovi Documento;</w:t>
            </w:r>
          </w:p>
          <w:p w:rsidR="000B2F73" w:rsidRPr="000B2F73" w:rsidRDefault="000B2F7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-Rimuovi Materia;</w:t>
            </w:r>
          </w:p>
          <w:p w:rsid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-Visualizza Documenti;</w:t>
            </w:r>
          </w:p>
          <w:p w:rsidR="001616D0" w:rsidRPr="000B2F73" w:rsidRDefault="001616D0"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Pr>
                <w:rFonts w:asciiTheme="minorHAnsi" w:hAnsiTheme="minorHAnsi" w:cstheme="minorHAnsi"/>
                <w:sz w:val="23"/>
                <w:szCs w:val="23"/>
              </w:rPr>
              <w:t>-Modifica info Documento;</w:t>
            </w:r>
          </w:p>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3"/>
                <w:szCs w:val="23"/>
              </w:rPr>
            </w:pPr>
            <w:r w:rsidRPr="000B2F73">
              <w:rPr>
                <w:rFonts w:asciiTheme="minorHAnsi" w:hAnsiTheme="minorHAnsi" w:cstheme="minorHAnsi"/>
                <w:sz w:val="23"/>
                <w:szCs w:val="23"/>
              </w:rPr>
              <w:t>-Scarica Documento Richiesta;</w:t>
            </w:r>
          </w:p>
          <w:p w:rsidR="00637FC3" w:rsidRPr="00637FC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32"/>
              </w:rPr>
            </w:pPr>
            <w:r w:rsidRPr="000B2F73">
              <w:rPr>
                <w:rFonts w:asciiTheme="minorHAnsi" w:hAnsiTheme="minorHAnsi" w:cstheme="minorHAnsi"/>
                <w:sz w:val="23"/>
                <w:szCs w:val="23"/>
              </w:rPr>
              <w:t>-Carica Documento;</w:t>
            </w:r>
          </w:p>
        </w:tc>
        <w:tc>
          <w:tcPr>
            <w:tcW w:w="2410" w:type="dxa"/>
          </w:tcPr>
          <w:p w:rsidR="00637FC3" w:rsidRPr="000B2F73" w:rsidRDefault="00637FC3" w:rsidP="000B2F73">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0B2F73">
              <w:rPr>
                <w:rFonts w:asciiTheme="minorHAnsi" w:hAnsiTheme="minorHAnsi" w:cstheme="minorHAnsi"/>
                <w:szCs w:val="23"/>
              </w:rPr>
              <w:t xml:space="preserve">-Visualizza Ordini </w:t>
            </w:r>
          </w:p>
        </w:tc>
      </w:tr>
    </w:tbl>
    <w:p w:rsidR="006A6C90" w:rsidRDefault="006A6C90" w:rsidP="00E66061">
      <w:pPr>
        <w:pStyle w:val="Default"/>
        <w:jc w:val="center"/>
        <w:rPr>
          <w:rFonts w:ascii="Calibri" w:hAnsi="Calibri" w:cs="Calibri"/>
          <w:b/>
          <w:bCs/>
          <w:sz w:val="32"/>
        </w:rPr>
      </w:pPr>
    </w:p>
    <w:p w:rsidR="002B5EDD" w:rsidRDefault="002B5EDD"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52497C" w:rsidRDefault="0052497C" w:rsidP="000B2F73">
      <w:pPr>
        <w:pStyle w:val="Default"/>
        <w:jc w:val="center"/>
        <w:rPr>
          <w:rFonts w:asciiTheme="minorHAnsi" w:hAnsiTheme="minorHAnsi" w:cstheme="minorHAnsi"/>
          <w:b/>
          <w:bCs/>
          <w:sz w:val="32"/>
          <w:szCs w:val="26"/>
        </w:rPr>
      </w:pPr>
    </w:p>
    <w:p w:rsidR="000B2F73" w:rsidRPr="000B2F73" w:rsidRDefault="000B2F73" w:rsidP="000B2F73">
      <w:pPr>
        <w:pStyle w:val="Default"/>
        <w:jc w:val="center"/>
        <w:rPr>
          <w:rFonts w:asciiTheme="minorHAnsi" w:hAnsiTheme="minorHAnsi" w:cstheme="minorHAnsi"/>
          <w:sz w:val="32"/>
          <w:szCs w:val="26"/>
        </w:rPr>
      </w:pPr>
      <w:r w:rsidRPr="000B2F73">
        <w:rPr>
          <w:rFonts w:asciiTheme="minorHAnsi" w:hAnsiTheme="minorHAnsi" w:cstheme="minorHAnsi"/>
          <w:b/>
          <w:bCs/>
          <w:sz w:val="32"/>
          <w:szCs w:val="26"/>
        </w:rPr>
        <w:t>3.6 Controllo flusso globale del sistema</w:t>
      </w:r>
    </w:p>
    <w:p w:rsidR="000B2F73" w:rsidRDefault="000B2F73" w:rsidP="000B2F73">
      <w:pPr>
        <w:pStyle w:val="Default"/>
        <w:rPr>
          <w:rFonts w:asciiTheme="minorHAnsi" w:hAnsiTheme="minorHAnsi" w:cstheme="minorHAnsi"/>
          <w:sz w:val="23"/>
          <w:szCs w:val="23"/>
        </w:rPr>
      </w:pPr>
    </w:p>
    <w:p w:rsidR="006A6C90" w:rsidRPr="000B2F73" w:rsidRDefault="000B2F73" w:rsidP="000B2F73">
      <w:pPr>
        <w:pStyle w:val="Default"/>
        <w:rPr>
          <w:rFonts w:asciiTheme="minorHAnsi" w:hAnsiTheme="minorHAnsi" w:cstheme="minorHAnsi"/>
          <w:b/>
          <w:bCs/>
          <w:sz w:val="32"/>
        </w:rPr>
      </w:pPr>
      <w:r w:rsidRPr="000B2F73">
        <w:rPr>
          <w:rFonts w:asciiTheme="minorHAnsi" w:hAnsiTheme="minorHAnsi" w:cstheme="minorHAnsi"/>
          <w:sz w:val="23"/>
          <w:szCs w:val="23"/>
        </w:rPr>
        <w:t>La seque</w:t>
      </w:r>
      <w:r w:rsidR="001616D0">
        <w:rPr>
          <w:rFonts w:asciiTheme="minorHAnsi" w:hAnsiTheme="minorHAnsi" w:cstheme="minorHAnsi"/>
          <w:sz w:val="23"/>
          <w:szCs w:val="23"/>
        </w:rPr>
        <w:t xml:space="preserve">nza di azioni nel sistema </w:t>
      </w:r>
      <w:proofErr w:type="spellStart"/>
      <w:r w:rsidR="001616D0">
        <w:rPr>
          <w:rFonts w:asciiTheme="minorHAnsi" w:hAnsiTheme="minorHAnsi" w:cstheme="minorHAnsi"/>
          <w:sz w:val="23"/>
          <w:szCs w:val="23"/>
        </w:rPr>
        <w:t>urNotes</w:t>
      </w:r>
      <w:proofErr w:type="spellEnd"/>
      <w:r w:rsidR="001616D0">
        <w:rPr>
          <w:rFonts w:asciiTheme="minorHAnsi" w:hAnsiTheme="minorHAnsi" w:cstheme="minorHAnsi"/>
          <w:sz w:val="23"/>
          <w:szCs w:val="23"/>
        </w:rPr>
        <w:t xml:space="preserve"> </w:t>
      </w:r>
      <w:r w:rsidRPr="000B2F73">
        <w:rPr>
          <w:rFonts w:asciiTheme="minorHAnsi" w:hAnsiTheme="minorHAnsi" w:cstheme="minorHAnsi"/>
          <w:sz w:val="23"/>
          <w:szCs w:val="23"/>
        </w:rPr>
        <w:t xml:space="preserve">non sono prestabilite: le funzionalità vengono scelte di volta in volta dall’utente, ragione per cui, il controllo del flusso globale del sistema è di tipo </w:t>
      </w:r>
      <w:proofErr w:type="spellStart"/>
      <w:r w:rsidRPr="000B2F73">
        <w:rPr>
          <w:rFonts w:asciiTheme="minorHAnsi" w:hAnsiTheme="minorHAnsi" w:cstheme="minorHAnsi"/>
          <w:sz w:val="23"/>
          <w:szCs w:val="23"/>
        </w:rPr>
        <w:t>event-driven</w:t>
      </w:r>
      <w:proofErr w:type="spellEnd"/>
      <w:r w:rsidRPr="000B2F73">
        <w:rPr>
          <w:rFonts w:asciiTheme="minorHAnsi" w:hAnsiTheme="minorHAnsi" w:cstheme="minorHAnsi"/>
          <w:sz w:val="23"/>
          <w:szCs w:val="23"/>
        </w:rPr>
        <w:t>, ovvero guidato dagli eventi. Il ciclo principale attende un evento esterno e quando questo si verifica, viene spedito all’oggetto appropriato (sulla base dell’informazione associata all’evento). Non appena riceve una richiesta, il sistema invoca gli opportuni metodi sui sottosistemi coinvolti nell’operazione e invia l’output che verrà mostrato graficamente all’utente finale.</w:t>
      </w:r>
    </w:p>
    <w:p w:rsidR="000B2F73" w:rsidRDefault="000B2F73"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C256FA" w:rsidRDefault="00C256FA" w:rsidP="00E66061">
      <w:pPr>
        <w:pStyle w:val="Default"/>
        <w:jc w:val="center"/>
        <w:rPr>
          <w:rFonts w:ascii="Calibri" w:hAnsi="Calibri" w:cs="Calibri"/>
          <w:b/>
          <w:bCs/>
          <w:sz w:val="32"/>
        </w:rPr>
      </w:pPr>
    </w:p>
    <w:p w:rsidR="00E66061" w:rsidRPr="00E66061" w:rsidRDefault="00E66061" w:rsidP="00E66061">
      <w:pPr>
        <w:pStyle w:val="Default"/>
        <w:jc w:val="center"/>
        <w:rPr>
          <w:rFonts w:ascii="Calibri" w:hAnsi="Calibri" w:cs="Calibri"/>
          <w:b/>
          <w:bCs/>
          <w:sz w:val="32"/>
        </w:rPr>
      </w:pPr>
      <w:r>
        <w:rPr>
          <w:rFonts w:ascii="Calibri" w:hAnsi="Calibri" w:cs="Calibri"/>
          <w:b/>
          <w:bCs/>
          <w:sz w:val="32"/>
        </w:rPr>
        <w:lastRenderedPageBreak/>
        <w:t>3.7 Condizione Limite</w:t>
      </w:r>
    </w:p>
    <w:p w:rsidR="000B218D" w:rsidRDefault="000B218D" w:rsidP="00C5578A">
      <w:pPr>
        <w:tabs>
          <w:tab w:val="left" w:pos="3631"/>
        </w:tabs>
        <w:rPr>
          <w:rFonts w:ascii="Calibri" w:hAnsi="Calibri" w:cs="Calibri"/>
          <w:b/>
          <w:i/>
          <w:sz w:val="40"/>
          <w:szCs w:val="40"/>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3.7.1 Start-Up</w:t>
      </w:r>
    </w:p>
    <w:p w:rsidR="00E66061" w:rsidRPr="00DB020F" w:rsidRDefault="00E66061" w:rsidP="00E66061">
      <w:pPr>
        <w:pStyle w:val="Default"/>
        <w:rPr>
          <w:rFonts w:ascii="Calibri" w:hAnsi="Calibri" w:cs="Calibri"/>
        </w:rPr>
      </w:pPr>
      <w:r w:rsidRPr="00DB020F">
        <w:rPr>
          <w:rFonts w:ascii="Calibri" w:hAnsi="Calibri" w:cs="Calibri"/>
        </w:rPr>
        <w:t>Per il primo start-up del sistema “</w:t>
      </w:r>
      <w:proofErr w:type="spellStart"/>
      <w:r w:rsidRPr="00DB020F">
        <w:rPr>
          <w:rFonts w:ascii="Calibri" w:hAnsi="Calibri" w:cs="Calibri"/>
        </w:rPr>
        <w:t>urNotes</w:t>
      </w:r>
      <w:proofErr w:type="spellEnd"/>
      <w:r w:rsidRPr="00DB020F">
        <w:rPr>
          <w:rFonts w:ascii="Calibri" w:hAnsi="Calibri" w:cs="Calibri"/>
        </w:rPr>
        <w:t xml:space="preserve">” è necessario l'avvio di un web server che fornisca il servizio di un Database </w:t>
      </w:r>
      <w:proofErr w:type="spellStart"/>
      <w:r w:rsidRPr="00DB020F">
        <w:rPr>
          <w:rFonts w:ascii="Calibri" w:hAnsi="Calibri" w:cs="Calibri"/>
        </w:rPr>
        <w:t>MySQL</w:t>
      </w:r>
      <w:proofErr w:type="spellEnd"/>
      <w:r w:rsidRPr="00DB020F">
        <w:rPr>
          <w:rFonts w:ascii="Calibri" w:hAnsi="Calibri" w:cs="Calibri"/>
        </w:rPr>
        <w:t xml:space="preserve"> per la gestione dei dati persistenti. In seguito, tramite l'interfaccia di Login, sarà possibile autenticarsi tramite opportune credenziali (username e password). </w:t>
      </w:r>
    </w:p>
    <w:p w:rsidR="00E66061" w:rsidRPr="00DB020F" w:rsidRDefault="00E66061" w:rsidP="00E66061">
      <w:pPr>
        <w:pStyle w:val="Default"/>
        <w:rPr>
          <w:rFonts w:ascii="Calibri" w:hAnsi="Calibri" w:cs="Calibri"/>
        </w:rPr>
      </w:pPr>
      <w:r w:rsidRPr="00DB020F">
        <w:rPr>
          <w:rFonts w:ascii="Calibri" w:hAnsi="Calibri" w:cs="Calibri"/>
        </w:rPr>
        <w:t>Una volta effettuato l'accesso, “</w:t>
      </w:r>
      <w:proofErr w:type="spellStart"/>
      <w:r w:rsidRPr="00DB020F">
        <w:rPr>
          <w:rFonts w:ascii="Calibri" w:hAnsi="Calibri" w:cs="Calibri"/>
        </w:rPr>
        <w:t>urNotes</w:t>
      </w:r>
      <w:proofErr w:type="spellEnd"/>
      <w:r w:rsidRPr="00DB020F">
        <w:rPr>
          <w:rFonts w:ascii="Calibri" w:hAnsi="Calibri" w:cs="Calibri"/>
        </w:rPr>
        <w:t xml:space="preserve">” presenterà all'utente la propria </w:t>
      </w:r>
      <w:proofErr w:type="spellStart"/>
      <w:r w:rsidRPr="00DB020F">
        <w:rPr>
          <w:rFonts w:ascii="Calibri" w:hAnsi="Calibri" w:cs="Calibri"/>
        </w:rPr>
        <w:t>HomePage</w:t>
      </w:r>
      <w:proofErr w:type="spellEnd"/>
      <w:r w:rsidRPr="00DB020F">
        <w:rPr>
          <w:rFonts w:ascii="Calibri" w:hAnsi="Calibri" w:cs="Calibri"/>
        </w:rPr>
        <w:t xml:space="preserve">, dalla quale sarà possibile usufruire di tutte le operazioni che la piattaforma offre. </w:t>
      </w:r>
    </w:p>
    <w:p w:rsidR="00E66061" w:rsidRPr="00DB020F" w:rsidRDefault="00E66061" w:rsidP="00E66061">
      <w:pPr>
        <w:pStyle w:val="Default"/>
        <w:jc w:val="center"/>
        <w:rPr>
          <w:rFonts w:ascii="Calibri" w:hAnsi="Calibri" w:cs="Calibri"/>
          <w:b/>
          <w:bCs/>
          <w:sz w:val="28"/>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3.7.2 Terminazione</w:t>
      </w:r>
    </w:p>
    <w:p w:rsidR="00E66061" w:rsidRPr="00DB020F" w:rsidRDefault="00E66061" w:rsidP="00E66061">
      <w:pPr>
        <w:pStyle w:val="Default"/>
        <w:rPr>
          <w:rFonts w:ascii="Calibri" w:hAnsi="Calibri" w:cs="Calibri"/>
        </w:rPr>
      </w:pPr>
      <w:r w:rsidRPr="00DB020F">
        <w:rPr>
          <w:rFonts w:ascii="Calibri" w:hAnsi="Calibri" w:cs="Calibri"/>
        </w:rPr>
        <w:t xml:space="preserve">Al momento della corretta chiusura dell’applicazione, si ha la terminazione del sistema con un regolare </w:t>
      </w:r>
      <w:proofErr w:type="spellStart"/>
      <w:r w:rsidRPr="00DB020F">
        <w:rPr>
          <w:rFonts w:ascii="Calibri" w:hAnsi="Calibri" w:cs="Calibri"/>
        </w:rPr>
        <w:t>Logout</w:t>
      </w:r>
      <w:proofErr w:type="spellEnd"/>
      <w:r w:rsidRPr="00DB020F">
        <w:rPr>
          <w:rFonts w:ascii="Calibri" w:hAnsi="Calibri" w:cs="Calibri"/>
        </w:rPr>
        <w:t xml:space="preserve">. Per consentire la corretta terminazione del server, il gestore del sistema dovrà effettuare la procedura di terminazione, dopo la quale nessun client potrà connettersi al sistema. </w:t>
      </w:r>
    </w:p>
    <w:p w:rsidR="00E66061" w:rsidRPr="00DB020F" w:rsidRDefault="00E66061" w:rsidP="00E66061">
      <w:pPr>
        <w:pStyle w:val="Default"/>
        <w:rPr>
          <w:rFonts w:ascii="Calibri" w:hAnsi="Calibri" w:cs="Calibri"/>
        </w:rPr>
      </w:pPr>
    </w:p>
    <w:p w:rsidR="00E66061" w:rsidRPr="00DB020F" w:rsidRDefault="00E66061" w:rsidP="00E66061">
      <w:pPr>
        <w:pStyle w:val="Default"/>
        <w:jc w:val="center"/>
        <w:rPr>
          <w:rFonts w:ascii="Calibri" w:hAnsi="Calibri" w:cs="Calibri"/>
          <w:sz w:val="28"/>
        </w:rPr>
      </w:pPr>
      <w:r w:rsidRPr="00DB020F">
        <w:rPr>
          <w:rFonts w:ascii="Calibri" w:hAnsi="Calibri" w:cs="Calibri"/>
          <w:b/>
          <w:bCs/>
          <w:sz w:val="28"/>
        </w:rPr>
        <w:t>3.7.3 Fallimento</w:t>
      </w:r>
    </w:p>
    <w:p w:rsidR="00E66061" w:rsidRPr="00DB020F" w:rsidRDefault="00E66061" w:rsidP="00E66061">
      <w:pPr>
        <w:pStyle w:val="Default"/>
        <w:rPr>
          <w:rFonts w:ascii="Calibri" w:hAnsi="Calibri" w:cs="Calibri"/>
        </w:rPr>
      </w:pPr>
      <w:r w:rsidRPr="00DB020F">
        <w:rPr>
          <w:rFonts w:ascii="Calibri" w:hAnsi="Calibri" w:cs="Calibri"/>
        </w:rPr>
        <w:t xml:space="preserve">Possono verificarsi diversi casi di fallimento del sistema: </w:t>
      </w:r>
    </w:p>
    <w:p w:rsidR="00E66061" w:rsidRPr="00DB020F" w:rsidRDefault="00E66061" w:rsidP="00E66061">
      <w:pPr>
        <w:pStyle w:val="Default"/>
        <w:rPr>
          <w:rFonts w:ascii="Calibri" w:hAnsi="Calibri" w:cs="Calibri"/>
        </w:rPr>
      </w:pPr>
    </w:p>
    <w:p w:rsidR="00E66061" w:rsidRPr="00DB020F" w:rsidRDefault="00E66061" w:rsidP="00E66061">
      <w:pPr>
        <w:pStyle w:val="Default"/>
        <w:rPr>
          <w:rFonts w:ascii="Calibri" w:hAnsi="Calibri" w:cs="Calibri"/>
        </w:rPr>
      </w:pPr>
      <w:r w:rsidRPr="00DB020F">
        <w:rPr>
          <w:rFonts w:ascii="Calibri" w:hAnsi="Calibri" w:cs="Calibri"/>
        </w:rPr>
        <w:t xml:space="preserve">1. Nel caso di guasti dovuti al sovraccarico del database con successivo fallimento dello stesso è prevista come procedura preventiva il salvataggio periodico dei dati sotto forma di codice SQL per la successiva rigenerazione del DB. </w:t>
      </w:r>
    </w:p>
    <w:p w:rsidR="00E66061" w:rsidRPr="00DB020F" w:rsidRDefault="00E66061" w:rsidP="00E66061">
      <w:pPr>
        <w:pStyle w:val="Default"/>
        <w:rPr>
          <w:rFonts w:ascii="Calibri" w:hAnsi="Calibri" w:cs="Calibri"/>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 xml:space="preserve">2. Nel caso in cui si verifichi un'interruzione inaspettata dell'alimentazione non sono previsti metodi che ripristinino lo stato del Sistema precedente allo spegnimento non voluto. </w:t>
      </w:r>
    </w:p>
    <w:p w:rsidR="00E66061" w:rsidRPr="00E66061" w:rsidRDefault="00E66061" w:rsidP="00E66061">
      <w:pPr>
        <w:pStyle w:val="Default"/>
        <w:rPr>
          <w:rFonts w:ascii="Calibri" w:hAnsi="Calibri" w:cs="Calibri"/>
          <w:color w:val="auto"/>
        </w:rPr>
      </w:pPr>
    </w:p>
    <w:p w:rsidR="00E66061" w:rsidRPr="00E66061" w:rsidRDefault="00E66061" w:rsidP="00E66061">
      <w:pPr>
        <w:pStyle w:val="Default"/>
        <w:rPr>
          <w:rFonts w:ascii="Calibri" w:hAnsi="Calibri" w:cs="Calibri"/>
          <w:color w:val="auto"/>
        </w:rPr>
      </w:pPr>
      <w:r w:rsidRPr="00E66061">
        <w:rPr>
          <w:rFonts w:ascii="Calibri" w:hAnsi="Calibri" w:cs="Calibri"/>
          <w:color w:val="auto"/>
        </w:rPr>
        <w:t>3. Un altro caso di fallimento potrebbe derivare dal software stesso che causa una chiusura inaspettata dovuta ad errori commessi durante la fase di implementazione. Non essendo previste politiche correttive, l’unica o</w:t>
      </w:r>
      <w:r w:rsidR="0009358E">
        <w:rPr>
          <w:rFonts w:ascii="Calibri" w:hAnsi="Calibri" w:cs="Calibri"/>
          <w:color w:val="auto"/>
        </w:rPr>
        <w:t xml:space="preserve"> </w:t>
      </w:r>
      <w:proofErr w:type="spellStart"/>
      <w:r w:rsidRPr="00E66061">
        <w:rPr>
          <w:rFonts w:ascii="Calibri" w:hAnsi="Calibri" w:cs="Calibri"/>
          <w:color w:val="auto"/>
        </w:rPr>
        <w:t>perazione</w:t>
      </w:r>
      <w:proofErr w:type="spellEnd"/>
      <w:r w:rsidRPr="00E66061">
        <w:rPr>
          <w:rFonts w:ascii="Calibri" w:hAnsi="Calibri" w:cs="Calibri"/>
          <w:color w:val="auto"/>
        </w:rPr>
        <w:t xml:space="preserve"> consentita in questa particolare situazione è la chiusura del sistema e il suo successivo riavvio. </w:t>
      </w:r>
    </w:p>
    <w:p w:rsidR="00E66061" w:rsidRPr="00E66061" w:rsidRDefault="00E66061" w:rsidP="00E66061">
      <w:pPr>
        <w:pStyle w:val="Default"/>
        <w:rPr>
          <w:rFonts w:ascii="Calibri" w:hAnsi="Calibri" w:cs="Calibri"/>
          <w:color w:val="auto"/>
        </w:rPr>
      </w:pPr>
    </w:p>
    <w:p w:rsidR="002B5EDD" w:rsidRPr="006100D2" w:rsidRDefault="00E66061" w:rsidP="006100D2">
      <w:pPr>
        <w:pStyle w:val="Default"/>
        <w:rPr>
          <w:rFonts w:ascii="Calibri" w:hAnsi="Calibri" w:cs="Calibri"/>
          <w:color w:val="auto"/>
        </w:rPr>
      </w:pPr>
      <w:r w:rsidRPr="00E66061">
        <w:rPr>
          <w:rFonts w:ascii="Calibri" w:hAnsi="Calibri" w:cs="Calibri"/>
          <w:color w:val="auto"/>
        </w:rPr>
        <w:t>4. Un altro caso di fallimento potrebbe essere dovuto ad un errore critico nell'h</w:t>
      </w:r>
      <w:r>
        <w:rPr>
          <w:rFonts w:ascii="Calibri" w:hAnsi="Calibri" w:cs="Calibri"/>
          <w:color w:val="auto"/>
        </w:rPr>
        <w:t xml:space="preserve">ardware, contro il quale non </w:t>
      </w:r>
      <w:r w:rsidR="006100D2">
        <w:rPr>
          <w:rFonts w:ascii="Calibri" w:hAnsi="Calibri" w:cs="Calibri"/>
        </w:rPr>
        <w:t>è prevista alcuna contromisura.</w:t>
      </w:r>
    </w:p>
    <w:p w:rsidR="00EC2601" w:rsidRDefault="00EC2601" w:rsidP="005A3D12">
      <w:pPr>
        <w:tabs>
          <w:tab w:val="left" w:pos="3631"/>
        </w:tabs>
        <w:rPr>
          <w:rFonts w:ascii="Calibri" w:hAnsi="Calibri" w:cs="Calibri"/>
          <w:b/>
          <w:i/>
          <w:sz w:val="40"/>
          <w:szCs w:val="40"/>
        </w:rPr>
      </w:pPr>
    </w:p>
    <w:p w:rsidR="00EC2601" w:rsidRDefault="00EC2601" w:rsidP="00A048D8">
      <w:pPr>
        <w:tabs>
          <w:tab w:val="left" w:pos="3631"/>
        </w:tabs>
        <w:jc w:val="center"/>
        <w:rPr>
          <w:rFonts w:ascii="Calibri" w:hAnsi="Calibri" w:cs="Calibri"/>
          <w:b/>
          <w:sz w:val="28"/>
          <w:szCs w:val="40"/>
        </w:rPr>
      </w:pPr>
    </w:p>
    <w:p w:rsidR="005A3D12" w:rsidRPr="00A048D8" w:rsidRDefault="00A048D8" w:rsidP="00A048D8">
      <w:pPr>
        <w:tabs>
          <w:tab w:val="left" w:pos="3631"/>
        </w:tabs>
        <w:jc w:val="center"/>
        <w:rPr>
          <w:rFonts w:ascii="Calibri" w:hAnsi="Calibri" w:cs="Calibri"/>
          <w:b/>
          <w:sz w:val="28"/>
          <w:szCs w:val="40"/>
        </w:rPr>
      </w:pPr>
      <w:r>
        <w:rPr>
          <w:rFonts w:ascii="Calibri" w:hAnsi="Calibri" w:cs="Calibri"/>
          <w:b/>
          <w:sz w:val="28"/>
          <w:szCs w:val="40"/>
        </w:rPr>
        <w:t>Scenari</w:t>
      </w:r>
    </w:p>
    <w:tbl>
      <w:tblPr>
        <w:tblStyle w:val="Grigliatabella"/>
        <w:tblW w:w="9656" w:type="dxa"/>
        <w:tblLook w:val="04A0" w:firstRow="1" w:lastRow="0" w:firstColumn="1" w:lastColumn="0" w:noHBand="0" w:noVBand="1"/>
      </w:tblPr>
      <w:tblGrid>
        <w:gridCol w:w="9656"/>
      </w:tblGrid>
      <w:tr w:rsidR="00E16AF6" w:rsidRPr="00F2636E" w:rsidTr="00E16AF6">
        <w:trPr>
          <w:trHeight w:val="312"/>
        </w:trPr>
        <w:tc>
          <w:tcPr>
            <w:tcW w:w="9656" w:type="dxa"/>
          </w:tcPr>
          <w:p w:rsidR="00E16AF6" w:rsidRPr="0035200B" w:rsidRDefault="00E16AF6" w:rsidP="00E16AF6">
            <w:pPr>
              <w:rPr>
                <w:rFonts w:asciiTheme="minorHAnsi" w:hAnsiTheme="minorHAnsi" w:cstheme="minorHAnsi"/>
                <w:b/>
                <w:i/>
              </w:rPr>
            </w:pPr>
            <w:r w:rsidRPr="0035200B">
              <w:rPr>
                <w:rFonts w:asciiTheme="minorHAnsi" w:hAnsiTheme="minorHAnsi" w:cstheme="minorHAnsi"/>
                <w:b/>
              </w:rPr>
              <w:t xml:space="preserve">Nome Scenario: </w:t>
            </w:r>
            <w:r w:rsidRPr="0035200B">
              <w:rPr>
                <w:rFonts w:asciiTheme="minorHAnsi" w:hAnsiTheme="minorHAnsi" w:cstheme="minorHAnsi"/>
              </w:rPr>
              <w:t>Start-Up</w:t>
            </w:r>
          </w:p>
        </w:tc>
      </w:tr>
      <w:tr w:rsidR="00E16AF6" w:rsidRPr="00F2636E" w:rsidTr="00E16AF6">
        <w:trPr>
          <w:trHeight w:val="312"/>
        </w:trPr>
        <w:tc>
          <w:tcPr>
            <w:tcW w:w="9656" w:type="dxa"/>
          </w:tcPr>
          <w:p w:rsidR="00E16AF6" w:rsidRPr="0035200B" w:rsidRDefault="0035200B" w:rsidP="00E16AF6">
            <w:pPr>
              <w:rPr>
                <w:rFonts w:asciiTheme="minorHAnsi" w:hAnsiTheme="minorHAnsi" w:cstheme="minorHAnsi"/>
                <w:i/>
              </w:rPr>
            </w:pPr>
            <w:r w:rsidRPr="0035200B">
              <w:rPr>
                <w:rFonts w:asciiTheme="minorHAnsi" w:hAnsiTheme="minorHAnsi" w:cstheme="minorHAnsi"/>
                <w:b/>
              </w:rPr>
              <w:t>Partecipanti</w:t>
            </w:r>
            <w:r w:rsidR="00E16AF6" w:rsidRPr="0035200B">
              <w:rPr>
                <w:rFonts w:asciiTheme="minorHAnsi" w:hAnsiTheme="minorHAnsi" w:cstheme="minorHAnsi"/>
                <w:b/>
              </w:rPr>
              <w:t>:</w:t>
            </w:r>
            <w:r w:rsidR="00E16AF6" w:rsidRPr="0035200B">
              <w:rPr>
                <w:rFonts w:asciiTheme="minorHAnsi" w:hAnsiTheme="minorHAnsi" w:cstheme="minorHAnsi"/>
              </w:rPr>
              <w:t xml:space="preserve"> Marco,</w:t>
            </w:r>
            <w:r>
              <w:rPr>
                <w:rFonts w:asciiTheme="minorHAnsi" w:hAnsiTheme="minorHAnsi" w:cstheme="minorHAnsi"/>
              </w:rPr>
              <w:t xml:space="preserve"> </w:t>
            </w:r>
            <w:r w:rsidR="00E16AF6" w:rsidRPr="0035200B">
              <w:rPr>
                <w:rFonts w:asciiTheme="minorHAnsi" w:hAnsiTheme="minorHAnsi" w:cstheme="minorHAnsi"/>
              </w:rPr>
              <w:t>Gestore</w:t>
            </w:r>
            <w:r>
              <w:rPr>
                <w:rFonts w:asciiTheme="minorHAnsi" w:hAnsiTheme="minorHAnsi" w:cstheme="minorHAnsi"/>
              </w:rPr>
              <w:t xml:space="preserve"> della Piattaforma</w:t>
            </w:r>
          </w:p>
        </w:tc>
      </w:tr>
      <w:tr w:rsidR="00E16AF6" w:rsidRPr="00F2636E" w:rsidTr="00E16AF6">
        <w:trPr>
          <w:trHeight w:val="1921"/>
        </w:trPr>
        <w:tc>
          <w:tcPr>
            <w:tcW w:w="9656" w:type="dxa"/>
          </w:tcPr>
          <w:p w:rsidR="00E16AF6" w:rsidRPr="00E16AF6" w:rsidRDefault="00E16AF6" w:rsidP="00E16AF6">
            <w:pPr>
              <w:rPr>
                <w:rFonts w:asciiTheme="minorHAnsi" w:hAnsiTheme="minorHAnsi" w:cstheme="minorHAnsi"/>
                <w:b/>
              </w:rPr>
            </w:pPr>
            <w:r w:rsidRPr="00F2636E">
              <w:rPr>
                <w:rFonts w:asciiTheme="minorHAnsi" w:hAnsiTheme="minorHAnsi" w:cstheme="minorHAnsi"/>
                <w:b/>
              </w:rPr>
              <w:t>Flusso di Eventi:</w:t>
            </w:r>
          </w:p>
          <w:p w:rsidR="00E16AF6" w:rsidRPr="00E16AF6" w:rsidRDefault="005A3D12" w:rsidP="00E16AF6">
            <w:pPr>
              <w:pStyle w:val="Default"/>
              <w:rPr>
                <w:rFonts w:asciiTheme="minorHAnsi" w:hAnsiTheme="minorHAnsi" w:cstheme="minorHAnsi"/>
                <w:szCs w:val="23"/>
              </w:rPr>
            </w:pPr>
            <w:r>
              <w:rPr>
                <w:rFonts w:asciiTheme="minorHAnsi" w:hAnsiTheme="minorHAnsi" w:cstheme="minorHAnsi"/>
                <w:szCs w:val="23"/>
              </w:rPr>
              <w:t>1. Marco,</w:t>
            </w:r>
            <w:r w:rsidRPr="0035200B">
              <w:rPr>
                <w:rFonts w:asciiTheme="minorHAnsi" w:hAnsiTheme="minorHAnsi" w:cstheme="minorHAnsi"/>
              </w:rPr>
              <w:t xml:space="preserve"> </w:t>
            </w:r>
            <w:r>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Pr>
                <w:rFonts w:asciiTheme="minorHAnsi" w:hAnsiTheme="minorHAnsi" w:cstheme="minorHAnsi"/>
              </w:rPr>
              <w:t>a</w:t>
            </w:r>
            <w:proofErr w:type="spellEnd"/>
            <w:r>
              <w:rPr>
                <w:rFonts w:asciiTheme="minorHAnsi" w:hAnsiTheme="minorHAnsi" w:cstheme="minorHAnsi"/>
              </w:rPr>
              <w:t xml:space="preserve"> pi</w:t>
            </w:r>
            <w:r w:rsidRPr="0035200B">
              <w:rPr>
                <w:rFonts w:asciiTheme="minorHAnsi" w:hAnsiTheme="minorHAnsi" w:cstheme="minorHAnsi"/>
              </w:rPr>
              <w:t>a</w:t>
            </w:r>
            <w:r>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00E16AF6" w:rsidRPr="00E16AF6">
              <w:rPr>
                <w:rFonts w:asciiTheme="minorHAnsi" w:hAnsiTheme="minorHAnsi" w:cstheme="minorHAnsi"/>
                <w:szCs w:val="23"/>
              </w:rPr>
              <w:t xml:space="preserve">, decide di avviare il sistema e quindi clicca sul pulsante “Avvia”. </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2. Il sistema, con le opportune procedure di avvio, attiva il server e si mette in ascolto di eventuali richieste.</w:t>
            </w:r>
          </w:p>
          <w:p w:rsidR="00E16AF6" w:rsidRPr="00E16AF6" w:rsidRDefault="00E16AF6" w:rsidP="00E16AF6">
            <w:pPr>
              <w:pStyle w:val="Default"/>
              <w:rPr>
                <w:rFonts w:asciiTheme="minorHAnsi" w:hAnsiTheme="minorHAnsi" w:cstheme="minorHAnsi"/>
                <w:szCs w:val="23"/>
              </w:rPr>
            </w:pPr>
            <w:r w:rsidRPr="00E16AF6">
              <w:rPr>
                <w:rFonts w:asciiTheme="minorHAnsi" w:hAnsiTheme="minorHAnsi" w:cstheme="minorHAnsi"/>
                <w:szCs w:val="23"/>
              </w:rPr>
              <w:t>3. Il sistema notific</w:t>
            </w:r>
            <w:r>
              <w:rPr>
                <w:rFonts w:asciiTheme="minorHAnsi" w:hAnsiTheme="minorHAnsi" w:cstheme="minorHAnsi"/>
                <w:szCs w:val="23"/>
              </w:rPr>
              <w:t xml:space="preserve">a il successo della procedura.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lastRenderedPageBreak/>
              <w:t>Nome</w:t>
            </w:r>
            <w:r w:rsidRPr="0035200B">
              <w:rPr>
                <w:rFonts w:asciiTheme="minorHAnsi" w:hAnsiTheme="minorHAnsi" w:cstheme="minorHAnsi"/>
              </w:rPr>
              <w:t xml:space="preserve"> </w:t>
            </w:r>
            <w:r w:rsidRPr="0035200B">
              <w:rPr>
                <w:rFonts w:asciiTheme="minorHAnsi" w:hAnsiTheme="minorHAnsi" w:cstheme="minorHAnsi"/>
                <w:b/>
              </w:rPr>
              <w:t>Scenario</w:t>
            </w:r>
            <w:r w:rsidR="0035200B" w:rsidRPr="0035200B">
              <w:rPr>
                <w:rFonts w:asciiTheme="minorHAnsi" w:hAnsiTheme="minorHAnsi" w:cstheme="minorHAnsi"/>
                <w:b/>
                <w:bCs/>
              </w:rPr>
              <w:t>:</w:t>
            </w:r>
            <w:r w:rsidRPr="0035200B">
              <w:rPr>
                <w:rFonts w:asciiTheme="minorHAnsi" w:hAnsiTheme="minorHAnsi" w:cstheme="minorHAnsi"/>
                <w:b/>
                <w:bCs/>
              </w:rPr>
              <w:t xml:space="preserve"> </w:t>
            </w:r>
            <w:r w:rsidRPr="0035200B">
              <w:rPr>
                <w:rFonts w:asciiTheme="minorHAnsi" w:hAnsiTheme="minorHAnsi" w:cstheme="minorHAnsi"/>
                <w:bCs/>
              </w:rPr>
              <w:t>Terminazione</w:t>
            </w:r>
            <w:r w:rsidRPr="0035200B">
              <w:rPr>
                <w:rFonts w:asciiTheme="minorHAnsi" w:hAnsiTheme="minorHAnsi" w:cstheme="minorHAnsi"/>
                <w:b/>
                <w:bCs/>
              </w:rPr>
              <w:t xml:space="preserve"> </w:t>
            </w:r>
          </w:p>
        </w:tc>
      </w:tr>
      <w:tr w:rsidR="00E16AF6" w:rsidTr="00E16AF6">
        <w:trPr>
          <w:trHeight w:val="110"/>
        </w:trPr>
        <w:tc>
          <w:tcPr>
            <w:tcW w:w="0" w:type="auto"/>
          </w:tcPr>
          <w:p w:rsidR="00E16AF6" w:rsidRPr="0035200B" w:rsidRDefault="00E16AF6">
            <w:pPr>
              <w:pStyle w:val="Default"/>
              <w:rPr>
                <w:rFonts w:asciiTheme="minorHAnsi" w:hAnsiTheme="minorHAnsi" w:cstheme="minorHAnsi"/>
              </w:rPr>
            </w:pPr>
            <w:r w:rsidRPr="0035200B">
              <w:rPr>
                <w:rFonts w:asciiTheme="minorHAnsi" w:hAnsiTheme="minorHAnsi" w:cstheme="minorHAnsi"/>
                <w:b/>
              </w:rPr>
              <w:t>Partecipanti</w:t>
            </w:r>
            <w:r w:rsidRPr="0035200B">
              <w:rPr>
                <w:rFonts w:asciiTheme="minorHAnsi" w:hAnsiTheme="minorHAnsi" w:cstheme="minorHAnsi"/>
              </w:rPr>
              <w:t xml:space="preserve">: </w:t>
            </w:r>
            <w:r w:rsidR="0035200B" w:rsidRPr="0035200B">
              <w:rPr>
                <w:rFonts w:asciiTheme="minorHAnsi" w:hAnsiTheme="minorHAnsi" w:cstheme="minorHAnsi"/>
              </w:rPr>
              <w:t>Marco, Gestore della Piattaforma</w:t>
            </w:r>
          </w:p>
        </w:tc>
      </w:tr>
      <w:tr w:rsidR="00E16AF6" w:rsidTr="00E16AF6">
        <w:trPr>
          <w:trHeight w:val="916"/>
        </w:trPr>
        <w:tc>
          <w:tcPr>
            <w:tcW w:w="0" w:type="auto"/>
          </w:tcPr>
          <w:p w:rsidR="00E16AF6" w:rsidRPr="0035200B" w:rsidRDefault="0035200B">
            <w:pPr>
              <w:pStyle w:val="Default"/>
              <w:rPr>
                <w:rFonts w:asciiTheme="minorHAnsi" w:hAnsiTheme="minorHAnsi" w:cstheme="minorHAnsi"/>
                <w:b/>
              </w:rPr>
            </w:pPr>
            <w:r>
              <w:rPr>
                <w:rFonts w:asciiTheme="minorHAnsi" w:hAnsiTheme="minorHAnsi" w:cstheme="minorHAnsi"/>
                <w:b/>
              </w:rPr>
              <w:t>Flusso di E</w:t>
            </w:r>
            <w:r w:rsidR="00E16AF6" w:rsidRPr="0035200B">
              <w:rPr>
                <w:rFonts w:asciiTheme="minorHAnsi" w:hAnsiTheme="minorHAnsi" w:cstheme="minorHAnsi"/>
                <w:b/>
              </w:rPr>
              <w:t xml:space="preserve">venti: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 xml:space="preserve">1. </w:t>
            </w:r>
            <w:r w:rsidR="005A3D12">
              <w:rPr>
                <w:rFonts w:asciiTheme="minorHAnsi" w:hAnsiTheme="minorHAnsi" w:cstheme="minorHAnsi"/>
              </w:rPr>
              <w:t>Marco</w:t>
            </w:r>
            <w:r w:rsidRPr="0035200B">
              <w:rPr>
                <w:rFonts w:asciiTheme="minorHAnsi" w:hAnsiTheme="minorHAnsi" w:cstheme="minorHAnsi"/>
              </w:rPr>
              <w:t xml:space="preserve">, </w:t>
            </w:r>
            <w:r w:rsidR="005A3D12">
              <w:rPr>
                <w:rFonts w:asciiTheme="minorHAnsi" w:hAnsiTheme="minorHAnsi" w:cstheme="minorHAnsi"/>
              </w:rPr>
              <w:t>gestore</w:t>
            </w:r>
            <w:r w:rsidRPr="0035200B">
              <w:rPr>
                <w:rFonts w:asciiTheme="minorHAnsi" w:hAnsiTheme="minorHAnsi" w:cstheme="minorHAnsi"/>
              </w:rPr>
              <w:t xml:space="preserve"> </w:t>
            </w:r>
            <w:proofErr w:type="spellStart"/>
            <w:r w:rsidRPr="0035200B">
              <w:rPr>
                <w:rFonts w:asciiTheme="minorHAnsi" w:hAnsiTheme="minorHAnsi" w:cstheme="minorHAnsi"/>
              </w:rPr>
              <w:t>del</w:t>
            </w:r>
            <w:r w:rsidR="005A3D12">
              <w:rPr>
                <w:rFonts w:asciiTheme="minorHAnsi" w:hAnsiTheme="minorHAnsi" w:cstheme="minorHAnsi"/>
              </w:rPr>
              <w:t>a</w:t>
            </w:r>
            <w:proofErr w:type="spellEnd"/>
            <w:r w:rsidR="005A3D12">
              <w:rPr>
                <w:rFonts w:asciiTheme="minorHAnsi" w:hAnsiTheme="minorHAnsi" w:cstheme="minorHAnsi"/>
              </w:rPr>
              <w:t xml:space="preserve"> pi</w:t>
            </w:r>
            <w:r w:rsidRPr="0035200B">
              <w:rPr>
                <w:rFonts w:asciiTheme="minorHAnsi" w:hAnsiTheme="minorHAnsi" w:cstheme="minorHAnsi"/>
              </w:rPr>
              <w:t>a</w:t>
            </w:r>
            <w:r w:rsidR="005A3D12">
              <w:rPr>
                <w:rFonts w:asciiTheme="minorHAnsi" w:hAnsiTheme="minorHAnsi" w:cstheme="minorHAnsi"/>
              </w:rPr>
              <w:t>ttaforma</w:t>
            </w:r>
            <w:r w:rsidRPr="0035200B">
              <w:rPr>
                <w:rFonts w:asciiTheme="minorHAnsi" w:hAnsiTheme="minorHAnsi" w:cstheme="minorHAnsi"/>
              </w:rPr>
              <w:t xml:space="preserve"> </w:t>
            </w:r>
            <w:proofErr w:type="spellStart"/>
            <w:r w:rsidRPr="0035200B">
              <w:rPr>
                <w:rFonts w:asciiTheme="minorHAnsi" w:hAnsiTheme="minorHAnsi" w:cstheme="minorHAnsi"/>
              </w:rPr>
              <w:t>urNotes</w:t>
            </w:r>
            <w:proofErr w:type="spellEnd"/>
            <w:r w:rsidRPr="0035200B">
              <w:rPr>
                <w:rFonts w:asciiTheme="minorHAnsi" w:hAnsiTheme="minorHAnsi" w:cstheme="minorHAnsi"/>
              </w:rPr>
              <w:t xml:space="preserve">, decide di arrestare il sistema e quindi clicca sul pulsante “Stop”. </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2. Il sistema effettua le procedure necessarie per la terminazione del server. Da questo momento nessun client sarà in grado di connettersi al server</w:t>
            </w:r>
          </w:p>
          <w:p w:rsidR="00E16AF6" w:rsidRPr="0035200B" w:rsidRDefault="00E16AF6">
            <w:pPr>
              <w:pStyle w:val="Default"/>
              <w:rPr>
                <w:rFonts w:asciiTheme="minorHAnsi" w:hAnsiTheme="minorHAnsi" w:cstheme="minorHAnsi"/>
              </w:rPr>
            </w:pPr>
            <w:r w:rsidRPr="0035200B">
              <w:rPr>
                <w:rFonts w:asciiTheme="minorHAnsi" w:hAnsiTheme="minorHAnsi" w:cstheme="minorHAnsi"/>
              </w:rPr>
              <w:t>3. Il sistema notifi</w:t>
            </w:r>
            <w:r w:rsidR="0035200B" w:rsidRPr="0035200B">
              <w:rPr>
                <w:rFonts w:asciiTheme="minorHAnsi" w:hAnsiTheme="minorHAnsi" w:cstheme="minorHAnsi"/>
              </w:rPr>
              <w:t>ca il successo della procedura.</w:t>
            </w:r>
          </w:p>
        </w:tc>
      </w:tr>
    </w:tbl>
    <w:p w:rsidR="004278F6" w:rsidRDefault="004278F6" w:rsidP="00E16AF6">
      <w:pPr>
        <w:tabs>
          <w:tab w:val="left" w:pos="3631"/>
        </w:tabs>
        <w:rPr>
          <w:rFonts w:ascii="Calibri" w:hAnsi="Calibri" w:cs="Calibri"/>
          <w:b/>
          <w:i/>
          <w:sz w:val="40"/>
          <w:szCs w:val="40"/>
        </w:rPr>
      </w:pPr>
    </w:p>
    <w:p w:rsidR="004278F6" w:rsidRDefault="004278F6" w:rsidP="0035200B">
      <w:pPr>
        <w:tabs>
          <w:tab w:val="left" w:pos="3631"/>
        </w:tabs>
        <w:rPr>
          <w:rFonts w:ascii="Calibri" w:hAnsi="Calibri" w:cs="Calibri"/>
          <w:b/>
          <w:i/>
          <w:sz w:val="40"/>
          <w:szCs w:val="40"/>
        </w:rPr>
      </w:pPr>
    </w:p>
    <w:p w:rsidR="002B5EDD" w:rsidRDefault="002B5EDD" w:rsidP="002B5EDD">
      <w:pPr>
        <w:tabs>
          <w:tab w:val="left" w:pos="3631"/>
        </w:tabs>
        <w:jc w:val="center"/>
        <w:rPr>
          <w:rFonts w:ascii="Calibri" w:hAnsi="Calibri" w:cs="Calibri"/>
          <w:b/>
          <w:i/>
          <w:sz w:val="40"/>
          <w:szCs w:val="40"/>
        </w:rPr>
      </w:pPr>
      <w:r w:rsidRPr="00A24BB4">
        <w:rPr>
          <w:rFonts w:ascii="Calibri" w:hAnsi="Calibri" w:cs="Calibri"/>
          <w:b/>
          <w:i/>
          <w:sz w:val="40"/>
          <w:szCs w:val="40"/>
        </w:rPr>
        <w:t xml:space="preserve">4. </w:t>
      </w:r>
      <w:r>
        <w:rPr>
          <w:rFonts w:ascii="Calibri" w:hAnsi="Calibri" w:cs="Calibri"/>
          <w:b/>
          <w:i/>
          <w:sz w:val="40"/>
          <w:szCs w:val="40"/>
        </w:rPr>
        <w:t>Servizi dei Sottosistemi</w:t>
      </w:r>
    </w:p>
    <w:p w:rsidR="000B2F73" w:rsidRPr="002B5EDD" w:rsidRDefault="000B2F73" w:rsidP="00C5578A">
      <w:pPr>
        <w:tabs>
          <w:tab w:val="left" w:pos="3631"/>
        </w:tabs>
        <w:rPr>
          <w:rFonts w:ascii="Calibri" w:hAnsi="Calibri" w:cs="Calibri"/>
          <w:b/>
          <w:i/>
          <w:color w:val="000000" w:themeColor="text1"/>
          <w:sz w:val="40"/>
          <w:szCs w:val="40"/>
        </w:rPr>
      </w:pPr>
    </w:p>
    <w:p w:rsidR="002B5EDD" w:rsidRPr="002B5EDD" w:rsidRDefault="002B5EDD" w:rsidP="002B5EDD">
      <w:pPr>
        <w:pStyle w:val="Default"/>
        <w:rPr>
          <w:rFonts w:ascii="Calibri" w:hAnsi="Calibri" w:cs="Calibri"/>
          <w:b/>
          <w:bCs/>
          <w:color w:val="000000" w:themeColor="text1"/>
        </w:rPr>
      </w:pPr>
      <w:r w:rsidRPr="002B5EDD">
        <w:rPr>
          <w:rFonts w:ascii="Calibri" w:hAnsi="Calibri" w:cs="Calibri"/>
          <w:b/>
          <w:bCs/>
          <w:color w:val="000000" w:themeColor="text1"/>
        </w:rPr>
        <w:t>Sottosistema Account</w:t>
      </w:r>
    </w:p>
    <w:tbl>
      <w:tblPr>
        <w:tblStyle w:val="Tabellagriglia4-colore5"/>
        <w:tblW w:w="0" w:type="auto"/>
        <w:tblLook w:val="04A0" w:firstRow="1" w:lastRow="0" w:firstColumn="1" w:lastColumn="0" w:noHBand="0" w:noVBand="1"/>
      </w:tblPr>
      <w:tblGrid>
        <w:gridCol w:w="4815"/>
        <w:gridCol w:w="4812"/>
      </w:tblGrid>
      <w:tr w:rsidR="002B5EDD" w:rsidTr="005A3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Default="002B5EDD" w:rsidP="002B5EDD">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2" w:type="dxa"/>
          </w:tcPr>
          <w:p w:rsidR="002B5EDD" w:rsidRDefault="002B5EDD" w:rsidP="002B5EDD">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Registrazione Studente</w:t>
            </w:r>
          </w:p>
        </w:tc>
        <w:tc>
          <w:tcPr>
            <w:tcW w:w="4812" w:type="dxa"/>
          </w:tcPr>
          <w:p w:rsidR="002B5EDD" w:rsidRPr="00AC7283" w:rsidRDefault="002B5EDD" w:rsidP="00AA6E8F">
            <w:pPr>
              <w:pStyle w:val="Default"/>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 xml:space="preserve">allo studente </w:t>
            </w:r>
            <w:r w:rsidRPr="00AC7283">
              <w:rPr>
                <w:rFonts w:asciiTheme="minorHAnsi" w:hAnsiTheme="minorHAnsi" w:cstheme="minorHAnsi"/>
              </w:rPr>
              <w:t>di registrarsi al sistema e di utilizzarne i servizi.</w:t>
            </w:r>
          </w:p>
        </w:tc>
      </w:tr>
      <w:tr w:rsidR="002B5EDD" w:rsidRPr="00AC7283" w:rsidTr="005A3D12">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r w:rsidRPr="00AC7283">
              <w:rPr>
                <w:rFonts w:ascii="Calibri" w:hAnsi="Calibri" w:cs="Calibri"/>
                <w:b w:val="0"/>
                <w:color w:val="000000" w:themeColor="text1"/>
              </w:rPr>
              <w:t>Login</w:t>
            </w:r>
          </w:p>
        </w:tc>
        <w:tc>
          <w:tcPr>
            <w:tcW w:w="4812" w:type="dxa"/>
          </w:tcPr>
          <w:p w:rsidR="002B5EDD" w:rsidRPr="00AC7283" w:rsidRDefault="002B5EDD"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entrare nel sistema.</w:t>
            </w:r>
          </w:p>
        </w:tc>
      </w:tr>
      <w:tr w:rsidR="002B5EDD" w:rsidRPr="00AC7283" w:rsidTr="005A3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rsidR="002B5EDD" w:rsidRPr="00AC7283" w:rsidRDefault="002B5EDD" w:rsidP="002B5EDD">
            <w:pPr>
              <w:tabs>
                <w:tab w:val="left" w:pos="3631"/>
              </w:tabs>
              <w:jc w:val="center"/>
              <w:rPr>
                <w:rFonts w:ascii="Calibri" w:hAnsi="Calibri" w:cs="Calibri"/>
                <w:b w:val="0"/>
                <w:color w:val="000000" w:themeColor="text1"/>
              </w:rPr>
            </w:pPr>
            <w:proofErr w:type="spellStart"/>
            <w:r w:rsidRPr="00AC7283">
              <w:rPr>
                <w:rFonts w:ascii="Calibri" w:hAnsi="Calibri" w:cs="Calibri"/>
                <w:b w:val="0"/>
                <w:color w:val="000000" w:themeColor="text1"/>
              </w:rPr>
              <w:t>Logout</w:t>
            </w:r>
            <w:proofErr w:type="spellEnd"/>
          </w:p>
        </w:tc>
        <w:tc>
          <w:tcPr>
            <w:tcW w:w="4812" w:type="dxa"/>
          </w:tcPr>
          <w:p w:rsidR="002B5EDD" w:rsidRPr="00AC7283" w:rsidRDefault="002B5EDD" w:rsidP="00AA6E8F">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rPr>
            </w:pPr>
            <w:r w:rsidRPr="00AC7283">
              <w:rPr>
                <w:rFonts w:asciiTheme="minorHAnsi" w:hAnsiTheme="minorHAnsi" w:cstheme="minorHAnsi"/>
              </w:rPr>
              <w:t xml:space="preserve">Permette </w:t>
            </w:r>
            <w:r w:rsidR="00AA6E8F" w:rsidRPr="00AC7283">
              <w:rPr>
                <w:rFonts w:asciiTheme="minorHAnsi" w:hAnsiTheme="minorHAnsi" w:cstheme="minorHAnsi"/>
              </w:rPr>
              <w:t>allo studente</w:t>
            </w:r>
            <w:r w:rsidRPr="00AC7283">
              <w:rPr>
                <w:rFonts w:asciiTheme="minorHAnsi" w:hAnsiTheme="minorHAnsi" w:cstheme="minorHAnsi"/>
              </w:rPr>
              <w:t xml:space="preserve"> di uscire dal sistema.</w:t>
            </w:r>
          </w:p>
        </w:tc>
      </w:tr>
    </w:tbl>
    <w:p w:rsidR="002B5EDD" w:rsidRPr="00AC7283" w:rsidRDefault="002B5EDD" w:rsidP="00C5578A">
      <w:pPr>
        <w:tabs>
          <w:tab w:val="left" w:pos="3631"/>
        </w:tabs>
        <w:rPr>
          <w:rFonts w:ascii="Calibri" w:hAnsi="Calibri" w:cs="Calibri"/>
          <w:b/>
          <w:i/>
          <w:color w:val="000000" w:themeColor="text1"/>
        </w:rPr>
      </w:pPr>
    </w:p>
    <w:p w:rsidR="002B5EDD" w:rsidRPr="00AC7283" w:rsidRDefault="002B5EDD" w:rsidP="002B5EDD">
      <w:pPr>
        <w:pStyle w:val="Default"/>
        <w:rPr>
          <w:rFonts w:ascii="Calibri" w:hAnsi="Calibri" w:cs="Calibri"/>
          <w:b/>
          <w:bCs/>
          <w:color w:val="000000" w:themeColor="text1"/>
        </w:rPr>
      </w:pPr>
      <w:r w:rsidRPr="00AC7283">
        <w:rPr>
          <w:rFonts w:ascii="Calibri" w:hAnsi="Calibri" w:cs="Calibri"/>
          <w:b/>
          <w:bCs/>
          <w:color w:val="000000" w:themeColor="text1"/>
        </w:rPr>
        <w:t>Sottosistema Documenti</w:t>
      </w:r>
    </w:p>
    <w:tbl>
      <w:tblPr>
        <w:tblStyle w:val="Tabellagriglia4-colore5"/>
        <w:tblW w:w="0" w:type="auto"/>
        <w:tblLook w:val="04A0" w:firstRow="1" w:lastRow="0" w:firstColumn="1" w:lastColumn="0" w:noHBand="0" w:noVBand="1"/>
      </w:tblPr>
      <w:tblGrid>
        <w:gridCol w:w="4813"/>
        <w:gridCol w:w="4814"/>
      </w:tblGrid>
      <w:tr w:rsidR="002B5EDD" w:rsidRPr="00AC7283"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B5EDD" w:rsidRPr="00AC7283" w:rsidRDefault="002B5EDD" w:rsidP="00E11577">
            <w:pPr>
              <w:tabs>
                <w:tab w:val="left" w:pos="3631"/>
              </w:tabs>
              <w:jc w:val="center"/>
              <w:rPr>
                <w:rFonts w:ascii="Calibri" w:hAnsi="Calibri" w:cs="Calibri"/>
                <w:b w:val="0"/>
                <w:i/>
                <w:color w:val="000000" w:themeColor="text1"/>
              </w:rPr>
            </w:pPr>
            <w:r w:rsidRPr="00AC7283">
              <w:rPr>
                <w:rFonts w:ascii="Calibri" w:hAnsi="Calibri" w:cs="Calibri"/>
                <w:bCs w:val="0"/>
                <w:color w:val="FFFFFF" w:themeColor="background1"/>
              </w:rPr>
              <w:t>Servizi</w:t>
            </w:r>
          </w:p>
        </w:tc>
        <w:tc>
          <w:tcPr>
            <w:tcW w:w="4814" w:type="dxa"/>
          </w:tcPr>
          <w:p w:rsidR="002B5EDD" w:rsidRPr="00AC7283" w:rsidRDefault="002B5EDD"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rPr>
            </w:pPr>
            <w:proofErr w:type="spellStart"/>
            <w:r w:rsidRPr="00AC7283">
              <w:rPr>
                <w:rFonts w:ascii="Calibri" w:hAnsi="Calibri" w:cs="Calibri"/>
                <w:bCs w:val="0"/>
                <w:color w:val="FFFFFF" w:themeColor="background1"/>
              </w:rPr>
              <w:t>Descerizione</w:t>
            </w:r>
            <w:proofErr w:type="spellEnd"/>
          </w:p>
        </w:tc>
      </w:tr>
      <w:tr w:rsidR="002B5EDD"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AA6E8F" w:rsidP="00211452">
            <w:pPr>
              <w:pStyle w:val="Default"/>
              <w:jc w:val="center"/>
              <w:rPr>
                <w:rFonts w:asciiTheme="minorHAnsi" w:hAnsiTheme="minorHAnsi" w:cstheme="minorHAnsi"/>
                <w:b w:val="0"/>
              </w:rPr>
            </w:pPr>
            <w:r w:rsidRPr="00AC7283">
              <w:rPr>
                <w:rFonts w:asciiTheme="minorHAnsi" w:hAnsiTheme="minorHAnsi" w:cstheme="minorHAnsi"/>
                <w:b w:val="0"/>
              </w:rPr>
              <w:t>Visualizza Documento</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visualizzare la pagina descrittiva del documento scelto.</w:t>
            </w:r>
          </w:p>
        </w:tc>
      </w:tr>
      <w:tr w:rsidR="002B5EDD"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Invia Richiesta Pubblicazione</w:t>
            </w:r>
          </w:p>
          <w:p w:rsidR="002B5EDD" w:rsidRPr="00AC7283" w:rsidRDefault="002B5EDD" w:rsidP="00211452">
            <w:pPr>
              <w:tabs>
                <w:tab w:val="left" w:pos="3631"/>
              </w:tabs>
              <w:jc w:val="center"/>
              <w:rPr>
                <w:rFonts w:ascii="Calibri" w:hAnsi="Calibri" w:cs="Calibri"/>
                <w:b w:val="0"/>
                <w:color w:val="000000" w:themeColor="text1"/>
              </w:rPr>
            </w:pPr>
          </w:p>
        </w:tc>
        <w:tc>
          <w:tcPr>
            <w:tcW w:w="4814" w:type="dxa"/>
          </w:tcPr>
          <w:p w:rsidR="002B5EDD" w:rsidRPr="00AC7283" w:rsidRDefault="00AA6E8F" w:rsidP="00AA6E8F">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inviare una richiesta di pubblicazione al gestore.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Inserisci Recensione</w:t>
            </w:r>
          </w:p>
        </w:tc>
        <w:tc>
          <w:tcPr>
            <w:tcW w:w="4814" w:type="dxa"/>
          </w:tcPr>
          <w:p w:rsidR="00211452"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inserire una recensione.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Recensioni</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allo studente di visualizzare le recensioni inserite da altri studenti.</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al Carrello</w:t>
            </w:r>
          </w:p>
        </w:tc>
        <w:tc>
          <w:tcPr>
            <w:tcW w:w="4814" w:type="dxa"/>
          </w:tcPr>
          <w:p w:rsidR="00AA6E8F" w:rsidRPr="00AC7283" w:rsidRDefault="00AA6E8F" w:rsidP="0021145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7283">
              <w:rPr>
                <w:rFonts w:asciiTheme="minorHAnsi" w:hAnsiTheme="minorHAnsi" w:cstheme="minorHAnsi"/>
              </w:rPr>
              <w:t>Permette allo studente di aggiungere un appunto al carrello.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Accetta/Rifiuta Richiesta</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accettare o rifiutare una richiesta di pubblicazione inviata da uno studente.</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Visualizza Richiesta</w:t>
            </w:r>
          </w:p>
        </w:tc>
        <w:tc>
          <w:tcPr>
            <w:tcW w:w="4814" w:type="dxa"/>
          </w:tcPr>
          <w:p w:rsidR="00211452" w:rsidRPr="00AC7283" w:rsidRDefault="00AA6E8F" w:rsidP="00AA6E8F">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visualizzare una richiesta di pubblicazione inviata da uno studente.</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Aggiungi Documento</w:t>
            </w:r>
          </w:p>
        </w:tc>
        <w:tc>
          <w:tcPr>
            <w:tcW w:w="4814" w:type="dxa"/>
          </w:tcPr>
          <w:p w:rsidR="00211452" w:rsidRPr="00AC7283" w:rsidRDefault="00AA6E8F" w:rsidP="0021145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di aggiungere un nuovo documento 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Aggiungi Materia</w:t>
            </w:r>
          </w:p>
        </w:tc>
        <w:tc>
          <w:tcPr>
            <w:tcW w:w="4814" w:type="dxa"/>
          </w:tcPr>
          <w:p w:rsidR="00211452" w:rsidRPr="00AC7283" w:rsidRDefault="00E11577" w:rsidP="00E11577">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w:t>
            </w:r>
            <w:r w:rsidR="004C0902" w:rsidRPr="00AC7283">
              <w:rPr>
                <w:rFonts w:asciiTheme="minorHAnsi" w:hAnsiTheme="minorHAnsi" w:cstheme="minorHAnsi"/>
              </w:rPr>
              <w:t xml:space="preserve"> al gestore</w:t>
            </w:r>
            <w:r w:rsidRPr="00AC7283">
              <w:rPr>
                <w:rFonts w:asciiTheme="minorHAnsi" w:hAnsiTheme="minorHAnsi" w:cstheme="minorHAnsi"/>
              </w:rPr>
              <w:t xml:space="preserve"> di aggiungere un nuova materia 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lastRenderedPageBreak/>
              <w:t>Rimuovi Documento</w:t>
            </w:r>
          </w:p>
        </w:tc>
        <w:tc>
          <w:tcPr>
            <w:tcW w:w="4814" w:type="dxa"/>
          </w:tcPr>
          <w:p w:rsidR="00211452" w:rsidRPr="00AC7283" w:rsidRDefault="00E11577"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 xml:space="preserve">rimuovere </w:t>
            </w:r>
            <w:r w:rsidRPr="00AC7283">
              <w:rPr>
                <w:rFonts w:asciiTheme="minorHAnsi" w:hAnsiTheme="minorHAnsi" w:cstheme="minorHAnsi"/>
              </w:rPr>
              <w:t xml:space="preserve">un </w:t>
            </w:r>
            <w:r w:rsidR="004C0902" w:rsidRPr="00AC7283">
              <w:rPr>
                <w:rFonts w:asciiTheme="minorHAnsi" w:hAnsiTheme="minorHAnsi" w:cstheme="minorHAnsi"/>
              </w:rPr>
              <w:t>documento</w:t>
            </w:r>
            <w:r w:rsidRPr="00AC7283">
              <w:rPr>
                <w:rFonts w:asciiTheme="minorHAnsi" w:hAnsiTheme="minorHAnsi" w:cstheme="minorHAnsi"/>
              </w:rPr>
              <w:t xml:space="preserve">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pStyle w:val="Default"/>
              <w:jc w:val="center"/>
              <w:rPr>
                <w:rFonts w:asciiTheme="minorHAnsi" w:hAnsiTheme="minorHAnsi" w:cstheme="minorHAnsi"/>
                <w:b w:val="0"/>
              </w:rPr>
            </w:pPr>
            <w:r w:rsidRPr="00AC7283">
              <w:rPr>
                <w:rFonts w:asciiTheme="minorHAnsi" w:hAnsiTheme="minorHAnsi" w:cstheme="minorHAnsi"/>
                <w:b w:val="0"/>
              </w:rPr>
              <w:t>Rimuovi Materia</w:t>
            </w:r>
          </w:p>
        </w:tc>
        <w:tc>
          <w:tcPr>
            <w:tcW w:w="4814" w:type="dxa"/>
          </w:tcPr>
          <w:p w:rsidR="00211452" w:rsidRPr="00AC7283" w:rsidRDefault="00E11577"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 xml:space="preserve">Permette </w:t>
            </w:r>
            <w:r w:rsidR="004C0902" w:rsidRPr="00AC7283">
              <w:rPr>
                <w:rFonts w:asciiTheme="minorHAnsi" w:hAnsiTheme="minorHAnsi" w:cstheme="minorHAnsi"/>
              </w:rPr>
              <w:t xml:space="preserve">al gestore </w:t>
            </w:r>
            <w:r w:rsidRPr="00AC7283">
              <w:rPr>
                <w:rFonts w:asciiTheme="minorHAnsi" w:hAnsiTheme="minorHAnsi" w:cstheme="minorHAnsi"/>
              </w:rPr>
              <w:t xml:space="preserve">di </w:t>
            </w:r>
            <w:r w:rsidR="004C0902" w:rsidRPr="00AC7283">
              <w:rPr>
                <w:rFonts w:asciiTheme="minorHAnsi" w:hAnsiTheme="minorHAnsi" w:cstheme="minorHAnsi"/>
              </w:rPr>
              <w:t>rimuovere</w:t>
            </w:r>
            <w:r w:rsidRPr="00AC7283">
              <w:rPr>
                <w:rFonts w:asciiTheme="minorHAnsi" w:hAnsiTheme="minorHAnsi" w:cstheme="minorHAnsi"/>
              </w:rPr>
              <w:t xml:space="preserve"> un materia </w:t>
            </w:r>
            <w:r w:rsidR="004C0902" w:rsidRPr="00AC7283">
              <w:rPr>
                <w:rFonts w:asciiTheme="minorHAnsi" w:hAnsiTheme="minorHAnsi" w:cstheme="minorHAnsi"/>
              </w:rPr>
              <w:t>d</w:t>
            </w:r>
            <w:r w:rsidRPr="00AC7283">
              <w:rPr>
                <w:rFonts w:asciiTheme="minorHAnsi" w:hAnsiTheme="minorHAnsi" w:cstheme="minorHAnsi"/>
              </w:rPr>
              <w:t>al catalogo.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Modifica info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modificare le informazioni relative a un documento.</w:t>
            </w:r>
          </w:p>
        </w:tc>
      </w:tr>
      <w:tr w:rsidR="00211452" w:rsidRPr="00AC7283"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Scarica Documento Richiesta</w:t>
            </w:r>
          </w:p>
        </w:tc>
        <w:tc>
          <w:tcPr>
            <w:tcW w:w="4814" w:type="dxa"/>
          </w:tcPr>
          <w:p w:rsidR="00211452" w:rsidRPr="00AC7283"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scaricare il documento per verificarlo.</w:t>
            </w:r>
          </w:p>
        </w:tc>
      </w:tr>
      <w:tr w:rsidR="00211452" w:rsidRPr="00AC7283" w:rsidTr="00E11577">
        <w:tc>
          <w:tcPr>
            <w:cnfStyle w:val="001000000000" w:firstRow="0" w:lastRow="0" w:firstColumn="1" w:lastColumn="0" w:oddVBand="0" w:evenVBand="0" w:oddHBand="0" w:evenHBand="0" w:firstRowFirstColumn="0" w:firstRowLastColumn="0" w:lastRowFirstColumn="0" w:lastRowLastColumn="0"/>
            <w:tcW w:w="4813" w:type="dxa"/>
          </w:tcPr>
          <w:p w:rsidR="00211452" w:rsidRPr="00AC7283" w:rsidRDefault="00211452" w:rsidP="00211452">
            <w:pPr>
              <w:tabs>
                <w:tab w:val="left" w:pos="3631"/>
              </w:tabs>
              <w:jc w:val="center"/>
              <w:rPr>
                <w:rFonts w:ascii="Calibri" w:hAnsi="Calibri" w:cs="Calibri"/>
                <w:b w:val="0"/>
                <w:color w:val="000000" w:themeColor="text1"/>
              </w:rPr>
            </w:pPr>
            <w:r w:rsidRPr="00AC7283">
              <w:rPr>
                <w:rFonts w:asciiTheme="minorHAnsi" w:hAnsiTheme="minorHAnsi" w:cstheme="minorHAnsi"/>
                <w:b w:val="0"/>
              </w:rPr>
              <w:t>Carica Documento</w:t>
            </w:r>
          </w:p>
        </w:tc>
        <w:tc>
          <w:tcPr>
            <w:tcW w:w="4814" w:type="dxa"/>
          </w:tcPr>
          <w:p w:rsidR="00211452" w:rsidRPr="00AC7283"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AC7283">
              <w:rPr>
                <w:rFonts w:asciiTheme="minorHAnsi" w:hAnsiTheme="minorHAnsi" w:cstheme="minorHAnsi"/>
              </w:rPr>
              <w:t>Permette al gestore di caricare nel catalogo il nuovo documento da lui inserito.</w:t>
            </w:r>
          </w:p>
        </w:tc>
      </w:tr>
    </w:tbl>
    <w:p w:rsidR="00435B12" w:rsidRDefault="00435B12" w:rsidP="00211452">
      <w:pPr>
        <w:pStyle w:val="Default"/>
        <w:rPr>
          <w:rFonts w:ascii="Calibri" w:hAnsi="Calibri" w:cs="Calibri"/>
          <w:b/>
          <w:bCs/>
          <w:color w:val="000000" w:themeColor="text1"/>
        </w:rPr>
      </w:pPr>
    </w:p>
    <w:p w:rsidR="00435B12" w:rsidRDefault="00435B12" w:rsidP="00211452">
      <w:pPr>
        <w:pStyle w:val="Default"/>
        <w:rPr>
          <w:rFonts w:ascii="Calibri" w:hAnsi="Calibri" w:cs="Calibri"/>
          <w:b/>
          <w:bCs/>
          <w:color w:val="000000" w:themeColor="text1"/>
        </w:rPr>
      </w:pPr>
    </w:p>
    <w:p w:rsidR="00211452" w:rsidRDefault="00211452" w:rsidP="00211452">
      <w:pPr>
        <w:pStyle w:val="Default"/>
        <w:rPr>
          <w:rFonts w:ascii="Calibri" w:hAnsi="Calibri" w:cs="Calibri"/>
          <w:b/>
          <w:bCs/>
          <w:color w:val="000000" w:themeColor="text1"/>
        </w:rPr>
      </w:pPr>
      <w:r w:rsidRPr="002B5EDD">
        <w:rPr>
          <w:rFonts w:ascii="Calibri" w:hAnsi="Calibri" w:cs="Calibri"/>
          <w:b/>
          <w:bCs/>
          <w:color w:val="000000" w:themeColor="text1"/>
        </w:rPr>
        <w:t xml:space="preserve">Sottosistema </w:t>
      </w:r>
      <w:r>
        <w:rPr>
          <w:rFonts w:ascii="Calibri" w:hAnsi="Calibri" w:cs="Calibri"/>
          <w:b/>
          <w:bCs/>
          <w:color w:val="000000" w:themeColor="text1"/>
        </w:rPr>
        <w:t>Documenti</w:t>
      </w:r>
    </w:p>
    <w:tbl>
      <w:tblPr>
        <w:tblStyle w:val="Tabellagriglia4-colore5"/>
        <w:tblW w:w="0" w:type="auto"/>
        <w:tblLook w:val="04A0" w:firstRow="1" w:lastRow="0" w:firstColumn="1" w:lastColumn="0" w:noHBand="0" w:noVBand="1"/>
      </w:tblPr>
      <w:tblGrid>
        <w:gridCol w:w="4813"/>
        <w:gridCol w:w="4814"/>
      </w:tblGrid>
      <w:tr w:rsidR="00211452" w:rsidTr="00E115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Default="00211452" w:rsidP="00E11577">
            <w:pPr>
              <w:tabs>
                <w:tab w:val="left" w:pos="3631"/>
              </w:tabs>
              <w:jc w:val="center"/>
              <w:rPr>
                <w:rFonts w:ascii="Calibri" w:hAnsi="Calibri" w:cs="Calibri"/>
                <w:b w:val="0"/>
                <w:i/>
                <w:color w:val="000000" w:themeColor="text1"/>
                <w:sz w:val="40"/>
                <w:szCs w:val="40"/>
              </w:rPr>
            </w:pPr>
            <w:r>
              <w:rPr>
                <w:rFonts w:ascii="Calibri" w:hAnsi="Calibri" w:cs="Calibri"/>
                <w:bCs w:val="0"/>
                <w:color w:val="FFFFFF" w:themeColor="background1"/>
                <w:sz w:val="32"/>
              </w:rPr>
              <w:t>Servizi</w:t>
            </w:r>
          </w:p>
        </w:tc>
        <w:tc>
          <w:tcPr>
            <w:tcW w:w="4814" w:type="dxa"/>
          </w:tcPr>
          <w:p w:rsidR="00211452" w:rsidRDefault="00211452" w:rsidP="00E11577">
            <w:pPr>
              <w:tabs>
                <w:tab w:val="left" w:pos="3631"/>
              </w:tabs>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i/>
                <w:color w:val="000000" w:themeColor="text1"/>
                <w:sz w:val="40"/>
                <w:szCs w:val="40"/>
              </w:rPr>
            </w:pPr>
            <w:proofErr w:type="spellStart"/>
            <w:r>
              <w:rPr>
                <w:rFonts w:ascii="Calibri" w:hAnsi="Calibri" w:cs="Calibri"/>
                <w:bCs w:val="0"/>
                <w:color w:val="FFFFFF" w:themeColor="background1"/>
                <w:sz w:val="32"/>
              </w:rPr>
              <w:t>Descerizione</w:t>
            </w:r>
            <w:proofErr w:type="spellEnd"/>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pStyle w:val="Default"/>
              <w:jc w:val="center"/>
              <w:rPr>
                <w:rFonts w:asciiTheme="minorHAnsi" w:hAnsiTheme="minorHAnsi" w:cstheme="minorHAnsi"/>
                <w:b w:val="0"/>
                <w:sz w:val="28"/>
                <w:szCs w:val="28"/>
              </w:rPr>
            </w:pPr>
            <w:r w:rsidRPr="00211452">
              <w:rPr>
                <w:rFonts w:asciiTheme="minorHAnsi" w:hAnsiTheme="minorHAnsi" w:cstheme="minorHAnsi"/>
                <w:b w:val="0"/>
                <w:sz w:val="28"/>
                <w:szCs w:val="28"/>
              </w:rPr>
              <w:t>Completa Pagamento</w:t>
            </w:r>
          </w:p>
        </w:tc>
        <w:tc>
          <w:tcPr>
            <w:tcW w:w="4814" w:type="dxa"/>
          </w:tcPr>
          <w:p w:rsidR="00211452" w:rsidRPr="002B5EDD" w:rsidRDefault="004C0902" w:rsidP="004C0902">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8"/>
              </w:rPr>
            </w:pPr>
            <w:r w:rsidRPr="002B5EDD">
              <w:rPr>
                <w:rFonts w:asciiTheme="minorHAnsi" w:hAnsiTheme="minorHAnsi" w:cstheme="minorHAnsi"/>
                <w:szCs w:val="28"/>
              </w:rPr>
              <w:t>Permette</w:t>
            </w:r>
            <w:r>
              <w:rPr>
                <w:rFonts w:asciiTheme="minorHAnsi" w:hAnsiTheme="minorHAnsi" w:cstheme="minorHAnsi"/>
                <w:szCs w:val="28"/>
              </w:rPr>
              <w:t xml:space="preserve"> allo studente di completare il pagamento inserendo i propri dati</w:t>
            </w:r>
            <w:r w:rsidR="00704426">
              <w:rPr>
                <w:rFonts w:asciiTheme="minorHAnsi" w:hAnsiTheme="minorHAnsi" w:cstheme="minorHAnsi"/>
                <w:szCs w:val="28"/>
              </w:rPr>
              <w:t>.</w:t>
            </w:r>
          </w:p>
        </w:tc>
      </w:tr>
      <w:tr w:rsidR="00211452" w:rsidTr="005A3D12">
        <w:trPr>
          <w:trHeight w:val="362"/>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pStyle w:val="Default"/>
              <w:jc w:val="center"/>
              <w:rPr>
                <w:rFonts w:asciiTheme="minorHAnsi" w:hAnsiTheme="minorHAnsi" w:cstheme="minorHAnsi"/>
                <w:b w:val="0"/>
                <w:bCs w:val="0"/>
                <w:sz w:val="28"/>
                <w:szCs w:val="28"/>
              </w:rPr>
            </w:pPr>
            <w:r w:rsidRPr="00211452">
              <w:rPr>
                <w:rFonts w:asciiTheme="minorHAnsi" w:hAnsiTheme="minorHAnsi" w:cstheme="minorHAnsi"/>
                <w:b w:val="0"/>
                <w:sz w:val="28"/>
                <w:szCs w:val="28"/>
              </w:rPr>
              <w:t>Visualizza Ordine</w:t>
            </w:r>
          </w:p>
        </w:tc>
        <w:tc>
          <w:tcPr>
            <w:tcW w:w="4814" w:type="dxa"/>
          </w:tcPr>
          <w:p w:rsidR="00211452" w:rsidRPr="002B5EDD" w:rsidRDefault="004C0902" w:rsidP="004C0902">
            <w:pPr>
              <w:pStyle w:val="Defaul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8"/>
              </w:rPr>
            </w:pPr>
            <w:r>
              <w:rPr>
                <w:rFonts w:asciiTheme="minorHAnsi" w:hAnsiTheme="minorHAnsi" w:cstheme="minorHAnsi"/>
                <w:szCs w:val="28"/>
              </w:rPr>
              <w:t>Permette allo studente di visualizzare l’ordine da lui effettuato</w:t>
            </w:r>
            <w:r w:rsidR="00704426">
              <w:rPr>
                <w:rFonts w:asciiTheme="minorHAnsi" w:hAnsiTheme="minorHAnsi" w:cstheme="minorHAnsi"/>
                <w:szCs w:val="28"/>
              </w:rPr>
              <w:t>.</w:t>
            </w:r>
          </w:p>
        </w:tc>
      </w:tr>
      <w:tr w:rsidR="00211452" w:rsidTr="00E115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3" w:type="dxa"/>
          </w:tcPr>
          <w:p w:rsidR="00211452" w:rsidRPr="00211452" w:rsidRDefault="00211452" w:rsidP="00211452">
            <w:pPr>
              <w:tabs>
                <w:tab w:val="left" w:pos="3631"/>
              </w:tabs>
              <w:jc w:val="center"/>
              <w:rPr>
                <w:rFonts w:ascii="Calibri" w:hAnsi="Calibri" w:cs="Calibri"/>
                <w:b w:val="0"/>
                <w:color w:val="000000" w:themeColor="text1"/>
                <w:sz w:val="28"/>
                <w:szCs w:val="28"/>
              </w:rPr>
            </w:pPr>
            <w:r w:rsidRPr="00211452">
              <w:rPr>
                <w:rFonts w:asciiTheme="minorHAnsi" w:hAnsiTheme="minorHAnsi" w:cstheme="minorHAnsi"/>
                <w:b w:val="0"/>
                <w:sz w:val="28"/>
                <w:szCs w:val="28"/>
              </w:rPr>
              <w:t>Visualizza Ordini</w:t>
            </w:r>
          </w:p>
        </w:tc>
        <w:tc>
          <w:tcPr>
            <w:tcW w:w="4814" w:type="dxa"/>
          </w:tcPr>
          <w:p w:rsidR="00211452" w:rsidRPr="002B5EDD" w:rsidRDefault="004C0902" w:rsidP="004C0902">
            <w:pPr>
              <w:tabs>
                <w:tab w:val="left" w:pos="3631"/>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i/>
                <w:color w:val="000000" w:themeColor="text1"/>
                <w:szCs w:val="28"/>
              </w:rPr>
            </w:pPr>
            <w:r w:rsidRPr="002B5EDD">
              <w:rPr>
                <w:rFonts w:asciiTheme="minorHAnsi" w:hAnsiTheme="minorHAnsi" w:cstheme="minorHAnsi"/>
                <w:szCs w:val="28"/>
              </w:rPr>
              <w:t>Permette</w:t>
            </w:r>
            <w:r>
              <w:rPr>
                <w:rFonts w:asciiTheme="minorHAnsi" w:hAnsiTheme="minorHAnsi" w:cstheme="minorHAnsi"/>
                <w:szCs w:val="28"/>
              </w:rPr>
              <w:t xml:space="preserve"> al</w:t>
            </w:r>
            <w:r w:rsidR="00704426">
              <w:rPr>
                <w:rFonts w:asciiTheme="minorHAnsi" w:hAnsiTheme="minorHAnsi" w:cstheme="minorHAnsi"/>
                <w:szCs w:val="28"/>
              </w:rPr>
              <w:t xml:space="preserve"> gestore di visualizzare gli ordini effettuati dagli studenti.</w:t>
            </w:r>
          </w:p>
        </w:tc>
      </w:tr>
    </w:tbl>
    <w:p w:rsidR="00C16640" w:rsidRDefault="00C16640" w:rsidP="00C16640">
      <w:pPr>
        <w:tabs>
          <w:tab w:val="left" w:pos="3631"/>
        </w:tabs>
        <w:rPr>
          <w:rFonts w:ascii="Calibri" w:hAnsi="Calibri" w:cs="Calibri"/>
          <w:b/>
          <w:i/>
          <w:sz w:val="20"/>
          <w:szCs w:val="40"/>
        </w:rPr>
      </w:pPr>
    </w:p>
    <w:p w:rsidR="00C16640" w:rsidRDefault="00C16640" w:rsidP="00C16640">
      <w:pPr>
        <w:tabs>
          <w:tab w:val="left" w:pos="3631"/>
        </w:tabs>
        <w:rPr>
          <w:rFonts w:ascii="Calibri" w:hAnsi="Calibri" w:cs="Calibri"/>
          <w:b/>
          <w:i/>
          <w:sz w:val="2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EC2601" w:rsidRDefault="00EC2601" w:rsidP="00211452">
      <w:pPr>
        <w:tabs>
          <w:tab w:val="left" w:pos="3631"/>
        </w:tabs>
        <w:jc w:val="center"/>
        <w:rPr>
          <w:rFonts w:ascii="Calibri" w:hAnsi="Calibri" w:cs="Calibri"/>
          <w:b/>
          <w:i/>
          <w:sz w:val="40"/>
          <w:szCs w:val="40"/>
        </w:rPr>
      </w:pPr>
    </w:p>
    <w:p w:rsidR="007954B6" w:rsidRPr="007739DC" w:rsidRDefault="00A24BB4" w:rsidP="00211452">
      <w:pPr>
        <w:tabs>
          <w:tab w:val="left" w:pos="3631"/>
        </w:tabs>
        <w:jc w:val="center"/>
        <w:rPr>
          <w:rFonts w:ascii="Calibri" w:hAnsi="Calibri" w:cs="Calibri"/>
          <w:b/>
          <w:i/>
          <w:sz w:val="40"/>
          <w:szCs w:val="40"/>
        </w:rPr>
      </w:pPr>
      <w:r w:rsidRPr="00A24BB4">
        <w:rPr>
          <w:rFonts w:ascii="Calibri" w:hAnsi="Calibri" w:cs="Calibri"/>
          <w:b/>
          <w:i/>
          <w:sz w:val="40"/>
          <w:szCs w:val="40"/>
        </w:rPr>
        <w:lastRenderedPageBreak/>
        <w:t>Glossario</w:t>
      </w:r>
    </w:p>
    <w:tbl>
      <w:tblPr>
        <w:tblStyle w:val="Tabellagriglia3-colore5"/>
        <w:tblW w:w="9634" w:type="dxa"/>
        <w:tblLayout w:type="fixed"/>
        <w:tblLook w:val="0000" w:firstRow="0" w:lastRow="0" w:firstColumn="0" w:lastColumn="0" w:noHBand="0" w:noVBand="0"/>
      </w:tblPr>
      <w:tblGrid>
        <w:gridCol w:w="4815"/>
        <w:gridCol w:w="4819"/>
      </w:tblGrid>
      <w:tr w:rsidR="001A5BF4" w:rsidRPr="001A5BF4" w:rsidTr="005A3D12">
        <w:trPr>
          <w:cnfStyle w:val="000000100000" w:firstRow="0" w:lastRow="0" w:firstColumn="0" w:lastColumn="0" w:oddVBand="0" w:evenVBand="0" w:oddHBand="1" w:evenHBand="0" w:firstRowFirstColumn="0" w:firstRowLastColumn="0" w:lastRowFirstColumn="0" w:lastRowLastColumn="0"/>
          <w:trHeight w:val="132"/>
        </w:trPr>
        <w:tc>
          <w:tcPr>
            <w:cnfStyle w:val="000010000000" w:firstRow="0" w:lastRow="0" w:firstColumn="0" w:lastColumn="0" w:oddVBand="1" w:evenVBand="0" w:oddHBand="0" w:evenHBand="0" w:firstRowFirstColumn="0" w:firstRowLastColumn="0" w:lastRowFirstColumn="0" w:lastRowLastColumn="0"/>
            <w:tcW w:w="4815" w:type="dxa"/>
          </w:tcPr>
          <w:p w:rsidR="001A5BF4" w:rsidRPr="00BF7106" w:rsidRDefault="001A5BF4" w:rsidP="00DB020F">
            <w:pPr>
              <w:widowControl/>
              <w:suppressAutoHyphens w:val="0"/>
              <w:autoSpaceDE w:val="0"/>
              <w:autoSpaceDN w:val="0"/>
              <w:adjustRightInd w:val="0"/>
              <w:jc w:val="center"/>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Sigla/Termine</w:t>
            </w:r>
          </w:p>
        </w:tc>
        <w:tc>
          <w:tcPr>
            <w:tcW w:w="4819" w:type="dxa"/>
          </w:tcPr>
          <w:p w:rsidR="001A5BF4" w:rsidRPr="00BF7106" w:rsidRDefault="001A5BF4" w:rsidP="00DB020F">
            <w:pPr>
              <w:widowControl/>
              <w:suppressAutoHyphens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kern w:val="0"/>
                <w:sz w:val="28"/>
                <w:szCs w:val="28"/>
              </w:rPr>
            </w:pPr>
            <w:r w:rsidRPr="00BF7106">
              <w:rPr>
                <w:rFonts w:ascii="Calibri" w:eastAsia="Times New Roman" w:hAnsi="Calibri" w:cs="Calibri"/>
                <w:b/>
                <w:color w:val="000000"/>
                <w:kern w:val="0"/>
                <w:sz w:val="28"/>
                <w:szCs w:val="28"/>
              </w:rPr>
              <w:t>Definizione</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E66061"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proofErr w:type="gramStart"/>
            <w:r w:rsidRPr="00AC7283">
              <w:rPr>
                <w:rFonts w:asciiTheme="minorHAnsi" w:eastAsia="Times New Roman" w:hAnsiTheme="minorHAnsi" w:cstheme="minorHAnsi"/>
                <w:color w:val="000000"/>
                <w:kern w:val="0"/>
                <w:szCs w:val="23"/>
              </w:rPr>
              <w:t>urNotes</w:t>
            </w:r>
            <w:proofErr w:type="spellEnd"/>
            <w:proofErr w:type="gramEnd"/>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Nome del sistema che verrà sviluppato.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Piattaforma</w:t>
            </w:r>
          </w:p>
        </w:tc>
        <w:tc>
          <w:tcPr>
            <w:tcW w:w="4819" w:type="dxa"/>
          </w:tcPr>
          <w:p w:rsidR="001A5BF4" w:rsidRPr="00AC7283" w:rsidRDefault="00211452"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B</w:t>
            </w:r>
            <w:r w:rsidR="001A5BF4" w:rsidRPr="00AC7283">
              <w:rPr>
                <w:rFonts w:asciiTheme="minorHAnsi" w:eastAsia="Times New Roman" w:hAnsiTheme="minorHAnsi" w:cstheme="minorHAnsi"/>
                <w:color w:val="000000"/>
                <w:kern w:val="0"/>
                <w:szCs w:val="23"/>
              </w:rPr>
              <w:t xml:space="preserve">ase software e/o hardware su cui sono sviluppare e/o eseguite applicazioni. </w:t>
            </w:r>
          </w:p>
        </w:tc>
      </w:tr>
      <w:tr w:rsidR="001A5BF4" w:rsidRPr="001A5BF4" w:rsidTr="005A3D12">
        <w:trPr>
          <w:trHeight w:val="404"/>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Login</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di accesso a un sistema informatico con le credenziali registrate al sito web.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07"/>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proofErr w:type="spellStart"/>
            <w:r w:rsidRPr="00AC7283">
              <w:rPr>
                <w:rFonts w:asciiTheme="minorHAnsi" w:eastAsia="Times New Roman" w:hAnsiTheme="minorHAnsi" w:cstheme="minorHAnsi"/>
                <w:color w:val="000000"/>
                <w:kern w:val="0"/>
                <w:szCs w:val="23"/>
              </w:rPr>
              <w:t>Logout</w:t>
            </w:r>
            <w:proofErr w:type="spellEnd"/>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La procedura per scollegarsi da un sistema informatico a cui si era avuto accesso tramite un’operazione di login. </w:t>
            </w:r>
          </w:p>
        </w:tc>
      </w:tr>
      <w:tr w:rsidR="001A5BF4" w:rsidRPr="001A5BF4" w:rsidTr="005A3D12">
        <w:trPr>
          <w:trHeight w:val="108"/>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Sito web</w:t>
            </w:r>
          </w:p>
        </w:tc>
        <w:tc>
          <w:tcPr>
            <w:tcW w:w="4819" w:type="dxa"/>
          </w:tcPr>
          <w:p w:rsidR="001A5BF4" w:rsidRPr="00AC7283" w:rsidRDefault="001A5BF4"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Un insieme di pagine web correlate.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242"/>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Notifica</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Messaggistica istantanea grazie alla quale il messaggio perviene al destinatario. </w:t>
            </w:r>
          </w:p>
        </w:tc>
      </w:tr>
      <w:tr w:rsidR="001A5BF4" w:rsidRPr="001A5BF4" w:rsidTr="005A3D12">
        <w:trPr>
          <w:trHeight w:val="23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Attore</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T</w:t>
            </w:r>
            <w:r w:rsidR="001A5BF4" w:rsidRPr="00AC7283">
              <w:rPr>
                <w:rFonts w:asciiTheme="minorHAnsi" w:eastAsia="Times New Roman" w:hAnsiTheme="minorHAnsi" w:cstheme="minorHAnsi"/>
                <w:color w:val="000000"/>
                <w:kern w:val="0"/>
                <w:szCs w:val="23"/>
              </w:rPr>
              <w:t xml:space="preserve">ipi di utenti del sistema; modella un’entità esterna che comunica col sistema.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761"/>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UML</w:t>
            </w:r>
          </w:p>
        </w:tc>
        <w:tc>
          <w:tcPr>
            <w:tcW w:w="4819" w:type="dxa"/>
          </w:tcPr>
          <w:p w:rsidR="001A5BF4" w:rsidRPr="00AC7283" w:rsidRDefault="001A5BF4" w:rsidP="00DB020F">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Insieme di linguaggi che, utilizzati congiuntamente, consentono di descrivere/modellare aspetti diversi di un sistema con un approccio Object </w:t>
            </w:r>
            <w:proofErr w:type="spellStart"/>
            <w:r w:rsidRPr="00AC7283">
              <w:rPr>
                <w:rFonts w:asciiTheme="minorHAnsi" w:eastAsia="Times New Roman" w:hAnsiTheme="minorHAnsi" w:cstheme="minorHAnsi"/>
                <w:color w:val="000000"/>
                <w:kern w:val="0"/>
                <w:szCs w:val="23"/>
              </w:rPr>
              <w:t>Oriented</w:t>
            </w:r>
            <w:proofErr w:type="spellEnd"/>
            <w:r w:rsidRPr="00AC7283">
              <w:rPr>
                <w:rFonts w:asciiTheme="minorHAnsi" w:eastAsia="Times New Roman" w:hAnsiTheme="minorHAnsi" w:cstheme="minorHAnsi"/>
                <w:color w:val="000000"/>
                <w:kern w:val="0"/>
                <w:szCs w:val="23"/>
              </w:rPr>
              <w:t xml:space="preserve">. </w:t>
            </w:r>
          </w:p>
        </w:tc>
      </w:tr>
      <w:tr w:rsidR="001A5BF4" w:rsidRPr="001A5BF4" w:rsidTr="005A3D12">
        <w:trPr>
          <w:trHeight w:val="379"/>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Client</w:t>
            </w:r>
          </w:p>
        </w:tc>
        <w:tc>
          <w:tcPr>
            <w:tcW w:w="4819" w:type="dxa"/>
          </w:tcPr>
          <w:p w:rsidR="001A5BF4" w:rsidRPr="00AC7283" w:rsidRDefault="00211452" w:rsidP="00DB020F">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O</w:t>
            </w:r>
            <w:r w:rsidR="001A5BF4" w:rsidRPr="00AC7283">
              <w:rPr>
                <w:rFonts w:asciiTheme="minorHAnsi" w:eastAsia="Times New Roman" w:hAnsiTheme="minorHAnsi" w:cstheme="minorHAnsi"/>
                <w:color w:val="000000"/>
                <w:kern w:val="0"/>
                <w:szCs w:val="23"/>
              </w:rPr>
              <w:t xml:space="preserve">gni computer collegato al server e in grado di scambiare dati con esso. </w:t>
            </w:r>
          </w:p>
        </w:tc>
      </w:tr>
      <w:tr w:rsidR="001A5BF4" w:rsidRPr="001A5BF4" w:rsidTr="005A3D12">
        <w:trPr>
          <w:cnfStyle w:val="000000100000" w:firstRow="0" w:lastRow="0" w:firstColumn="0" w:lastColumn="0" w:oddVBand="0" w:evenVBand="0" w:oddHBand="1" w:evenHBand="0" w:firstRowFirstColumn="0" w:firstRowLastColumn="0" w:lastRowFirstColumn="0" w:lastRowLastColumn="0"/>
          <w:trHeight w:val="495"/>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Server</w:t>
            </w:r>
          </w:p>
        </w:tc>
        <w:tc>
          <w:tcPr>
            <w:tcW w:w="4819" w:type="dxa"/>
          </w:tcPr>
          <w:p w:rsidR="001A5BF4" w:rsidRPr="00AC7283" w:rsidRDefault="00211452" w:rsidP="00211452">
            <w:pPr>
              <w:widowControl/>
              <w:suppressAutoHyphens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C</w:t>
            </w:r>
            <w:r w:rsidR="001A5BF4" w:rsidRPr="00AC7283">
              <w:rPr>
                <w:rFonts w:asciiTheme="minorHAnsi" w:eastAsia="Times New Roman" w:hAnsiTheme="minorHAnsi" w:cstheme="minorHAnsi"/>
                <w:color w:val="000000"/>
                <w:kern w:val="0"/>
                <w:szCs w:val="23"/>
              </w:rPr>
              <w:t xml:space="preserve">omputer di elevate prestazioni che in una rete fornisce un servizio agli altri elaboratori collegati, detti client. </w:t>
            </w:r>
          </w:p>
        </w:tc>
      </w:tr>
      <w:tr w:rsidR="001A5BF4" w:rsidRPr="001A5BF4" w:rsidTr="005A3D12">
        <w:trPr>
          <w:trHeight w:val="376"/>
        </w:trPr>
        <w:tc>
          <w:tcPr>
            <w:cnfStyle w:val="000010000000" w:firstRow="0" w:lastRow="0" w:firstColumn="0" w:lastColumn="0" w:oddVBand="1" w:evenVBand="0" w:oddHBand="0" w:evenHBand="0" w:firstRowFirstColumn="0" w:firstRowLastColumn="0" w:lastRowFirstColumn="0" w:lastRowLastColumn="0"/>
            <w:tcW w:w="4815" w:type="dxa"/>
          </w:tcPr>
          <w:p w:rsidR="001A5BF4" w:rsidRPr="00AC7283" w:rsidRDefault="001A5BF4" w:rsidP="00BF7106">
            <w:pPr>
              <w:widowControl/>
              <w:suppressAutoHyphens w:val="0"/>
              <w:autoSpaceDE w:val="0"/>
              <w:autoSpaceDN w:val="0"/>
              <w:adjustRightInd w:val="0"/>
              <w:jc w:val="center"/>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Web-</w:t>
            </w:r>
            <w:proofErr w:type="spellStart"/>
            <w:r w:rsidRPr="00AC7283">
              <w:rPr>
                <w:rFonts w:asciiTheme="minorHAnsi" w:eastAsia="Times New Roman" w:hAnsiTheme="minorHAnsi" w:cstheme="minorHAnsi"/>
                <w:color w:val="000000"/>
                <w:kern w:val="0"/>
                <w:szCs w:val="23"/>
              </w:rPr>
              <w:t>based</w:t>
            </w:r>
            <w:proofErr w:type="spellEnd"/>
          </w:p>
        </w:tc>
        <w:tc>
          <w:tcPr>
            <w:tcW w:w="4819" w:type="dxa"/>
          </w:tcPr>
          <w:p w:rsidR="001A5BF4" w:rsidRPr="00AC7283" w:rsidRDefault="001A5BF4" w:rsidP="00211452">
            <w:pPr>
              <w:widowControl/>
              <w:suppressAutoHyphens w:val="0"/>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kern w:val="0"/>
                <w:szCs w:val="23"/>
              </w:rPr>
            </w:pPr>
            <w:r w:rsidRPr="00AC7283">
              <w:rPr>
                <w:rFonts w:asciiTheme="minorHAnsi" w:eastAsia="Times New Roman" w:hAnsiTheme="minorHAnsi" w:cstheme="minorHAnsi"/>
                <w:color w:val="000000"/>
                <w:kern w:val="0"/>
                <w:szCs w:val="23"/>
              </w:rPr>
              <w:t xml:space="preserve">Termine utilizzato per indicare un’applicazione accessibile/fruibile via web. </w:t>
            </w:r>
          </w:p>
        </w:tc>
      </w:tr>
    </w:tbl>
    <w:p w:rsidR="005A3D12" w:rsidRDefault="005A3D12" w:rsidP="005A3D12">
      <w:pPr>
        <w:tabs>
          <w:tab w:val="left" w:pos="3218"/>
        </w:tabs>
        <w:rPr>
          <w:rFonts w:ascii="Calibri" w:hAnsi="Calibri" w:cs="Calibri"/>
          <w:b/>
          <w:i/>
          <w:sz w:val="40"/>
          <w:szCs w:val="40"/>
        </w:rPr>
      </w:pPr>
    </w:p>
    <w:sectPr w:rsidR="005A3D12" w:rsidSect="00B51734">
      <w:footnotePr>
        <w:pos w:val="beneathText"/>
      </w:footnotePr>
      <w:pgSz w:w="11905" w:h="16837"/>
      <w:pgMar w:top="1560" w:right="1134" w:bottom="1798" w:left="1134" w:header="1134" w:footer="1134" w:gutter="0"/>
      <w:cols w:space="720"/>
      <w:formProt w:val="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F5A" w:rsidRDefault="00224F5A">
      <w:r>
        <w:separator/>
      </w:r>
    </w:p>
  </w:endnote>
  <w:endnote w:type="continuationSeparator" w:id="0">
    <w:p w:rsidR="00224F5A" w:rsidRDefault="00224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AC7283">
      <w:trPr>
        <w:trHeight w:val="276"/>
      </w:trPr>
      <w:tc>
        <w:tcPr>
          <w:tcW w:w="3212" w:type="dxa"/>
          <w:vMerge w:val="restart"/>
          <w:tcBorders>
            <w:top w:val="single" w:sz="1" w:space="0" w:color="000000"/>
            <w:left w:val="single" w:sz="1" w:space="0" w:color="000000"/>
            <w:bottom w:val="single" w:sz="1" w:space="0" w:color="000000"/>
          </w:tcBorders>
        </w:tcPr>
        <w:p w:rsidR="00065D5C" w:rsidRPr="00065D5C" w:rsidRDefault="00065D5C">
          <w:pPr>
            <w:pStyle w:val="Contenutotabella"/>
            <w:rPr>
              <w:sz w:val="18"/>
            </w:rPr>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12" w:type="dxa"/>
          <w:vMerge w:val="restart"/>
          <w:tcBorders>
            <w:top w:val="single" w:sz="1" w:space="0" w:color="000000"/>
            <w:left w:val="single" w:sz="1" w:space="0" w:color="000000"/>
            <w:bottom w:val="single" w:sz="1" w:space="0" w:color="000000"/>
          </w:tcBorders>
        </w:tcPr>
        <w:p w:rsidR="00AC7283" w:rsidRDefault="00AC7283">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AC7283" w:rsidRDefault="00AC7283">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DF08C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DF08C8">
            <w:rPr>
              <w:noProof/>
              <w:sz w:val="20"/>
            </w:rPr>
            <w:t>18</w:t>
          </w:r>
          <w:r>
            <w:rPr>
              <w:sz w:val="20"/>
            </w:rPr>
            <w:fldChar w:fldCharType="end"/>
          </w:r>
        </w:p>
      </w:tc>
    </w:tr>
  </w:tbl>
  <w:p w:rsidR="00AC7283" w:rsidRDefault="00AC7283">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92" w:type="dxa"/>
      <w:tblInd w:w="55" w:type="dxa"/>
      <w:tblLayout w:type="fixed"/>
      <w:tblCellMar>
        <w:top w:w="55" w:type="dxa"/>
        <w:left w:w="55" w:type="dxa"/>
        <w:bottom w:w="55" w:type="dxa"/>
        <w:right w:w="55" w:type="dxa"/>
      </w:tblCellMar>
      <w:tblLook w:val="0000" w:firstRow="0" w:lastRow="0" w:firstColumn="0" w:lastColumn="0" w:noHBand="0" w:noVBand="0"/>
    </w:tblPr>
    <w:tblGrid>
      <w:gridCol w:w="3297"/>
      <w:gridCol w:w="3297"/>
      <w:gridCol w:w="3298"/>
    </w:tblGrid>
    <w:tr w:rsidR="00AC7283" w:rsidTr="003C6747">
      <w:trPr>
        <w:trHeight w:val="386"/>
      </w:trPr>
      <w:tc>
        <w:tcPr>
          <w:tcW w:w="3297" w:type="dxa"/>
          <w:tcBorders>
            <w:top w:val="single" w:sz="1" w:space="0" w:color="000000"/>
            <w:left w:val="single" w:sz="1" w:space="0" w:color="000000"/>
            <w:bottom w:val="single" w:sz="1" w:space="0" w:color="000000"/>
          </w:tcBorders>
        </w:tcPr>
        <w:p w:rsidR="00AC7283" w:rsidRDefault="00AC7283" w:rsidP="00E66061">
          <w:pPr>
            <w:pStyle w:val="Contenutotabella"/>
          </w:pPr>
          <w:r>
            <w:rPr>
              <w:sz w:val="18"/>
            </w:rPr>
            <w:t>SDD</w:t>
          </w:r>
          <w:r w:rsidRPr="00381B12">
            <w:rPr>
              <w:sz w:val="18"/>
            </w:rPr>
            <w:t xml:space="preserve">– </w:t>
          </w:r>
          <w:r>
            <w:rPr>
              <w:sz w:val="18"/>
            </w:rPr>
            <w:t xml:space="preserve">System Design </w:t>
          </w:r>
          <w:proofErr w:type="spellStart"/>
          <w:r>
            <w:rPr>
              <w:sz w:val="18"/>
            </w:rPr>
            <w:t>Document</w:t>
          </w:r>
          <w:proofErr w:type="spellEnd"/>
        </w:p>
      </w:tc>
      <w:tc>
        <w:tcPr>
          <w:tcW w:w="3297" w:type="dxa"/>
          <w:tcBorders>
            <w:top w:val="single" w:sz="1" w:space="0" w:color="000000"/>
            <w:left w:val="single" w:sz="1" w:space="0" w:color="000000"/>
            <w:bottom w:val="single" w:sz="1" w:space="0" w:color="000000"/>
          </w:tcBorders>
        </w:tcPr>
        <w:p w:rsidR="00AC7283" w:rsidRDefault="00AC7283" w:rsidP="005D1284">
          <w:pPr>
            <w:pStyle w:val="Contenutotabella"/>
            <w:jc w:val="center"/>
            <w:rPr>
              <w:sz w:val="20"/>
            </w:rPr>
          </w:pPr>
          <w:r>
            <w:rPr>
              <w:sz w:val="20"/>
            </w:rPr>
            <w:t>Ingegneria del Software</w:t>
          </w:r>
        </w:p>
      </w:tc>
      <w:tc>
        <w:tcPr>
          <w:tcW w:w="3298" w:type="dxa"/>
          <w:tcBorders>
            <w:top w:val="single" w:sz="1" w:space="0" w:color="000000"/>
            <w:left w:val="single" w:sz="1" w:space="0" w:color="000000"/>
            <w:bottom w:val="single" w:sz="1" w:space="0" w:color="000000"/>
            <w:right w:val="single" w:sz="1" w:space="0" w:color="000000"/>
          </w:tcBorders>
        </w:tcPr>
        <w:p w:rsidR="00AC7283" w:rsidRDefault="00AC7283" w:rsidP="005D1284">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DF08C8">
            <w:rPr>
              <w:noProof/>
              <w:sz w:val="20"/>
            </w:rPr>
            <w:t>18</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DF08C8">
            <w:rPr>
              <w:noProof/>
              <w:sz w:val="20"/>
            </w:rPr>
            <w:t>18</w:t>
          </w:r>
          <w:r>
            <w:rPr>
              <w:sz w:val="20"/>
            </w:rPr>
            <w:fldChar w:fldCharType="end"/>
          </w:r>
        </w:p>
      </w:tc>
    </w:tr>
  </w:tbl>
  <w:p w:rsidR="00AC7283" w:rsidRDefault="00AC728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F5A" w:rsidRDefault="00224F5A">
      <w:r>
        <w:separator/>
      </w:r>
    </w:p>
  </w:footnote>
  <w:footnote w:type="continuationSeparator" w:id="0">
    <w:p w:rsidR="00224F5A" w:rsidRDefault="00224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AC7283">
      <w:trPr>
        <w:trHeight w:val="230"/>
      </w:trPr>
      <w:tc>
        <w:tcPr>
          <w:tcW w:w="6745" w:type="dxa"/>
          <w:vMerge w:val="restart"/>
          <w:tcBorders>
            <w:top w:val="single" w:sz="1" w:space="0" w:color="000000"/>
            <w:left w:val="single" w:sz="1" w:space="0" w:color="000000"/>
            <w:bottom w:val="single" w:sz="1" w:space="0" w:color="000000"/>
          </w:tcBorders>
        </w:tcPr>
        <w:p w:rsidR="00AC7283" w:rsidRDefault="00AC7283" w:rsidP="00B02891">
          <w:pPr>
            <w:pStyle w:val="Intestazionetabella"/>
            <w:jc w:val="left"/>
            <w:rPr>
              <w:b w:val="0"/>
              <w:sz w:val="20"/>
            </w:rPr>
          </w:pPr>
          <w:r>
            <w:rPr>
              <w:b w:val="0"/>
              <w:sz w:val="20"/>
            </w:rPr>
            <w:t xml:space="preserve">Progetto: </w:t>
          </w:r>
          <w:proofErr w:type="spellStart"/>
          <w:r>
            <w:rPr>
              <w:b w:val="0"/>
              <w:sz w:val="20"/>
            </w:rPr>
            <w:t>urNotes</w:t>
          </w:r>
          <w:proofErr w:type="spellEnd"/>
        </w:p>
      </w:tc>
      <w:tc>
        <w:tcPr>
          <w:tcW w:w="2892" w:type="dxa"/>
          <w:vMerge w:val="restart"/>
          <w:tcBorders>
            <w:top w:val="single" w:sz="1" w:space="0" w:color="000000"/>
            <w:left w:val="single" w:sz="1" w:space="0" w:color="000000"/>
            <w:bottom w:val="single" w:sz="1" w:space="0" w:color="000000"/>
            <w:right w:val="single" w:sz="1" w:space="0" w:color="000000"/>
          </w:tcBorders>
        </w:tcPr>
        <w:p w:rsidR="00AC7283" w:rsidRPr="00DD6B7F" w:rsidRDefault="00AC7283">
          <w:pPr>
            <w:pStyle w:val="Intestazionetabella"/>
            <w:jc w:val="left"/>
            <w:rPr>
              <w:b w:val="0"/>
              <w:sz w:val="20"/>
              <w:u w:val="single"/>
            </w:rPr>
          </w:pPr>
          <w:r>
            <w:rPr>
              <w:b w:val="0"/>
              <w:sz w:val="20"/>
            </w:rPr>
            <w:t>Versione: 0.5</w:t>
          </w:r>
        </w:p>
      </w:tc>
    </w:tr>
    <w:tr w:rsidR="00AC7283">
      <w:trPr>
        <w:trHeight w:val="230"/>
      </w:trPr>
      <w:tc>
        <w:tcPr>
          <w:tcW w:w="6745" w:type="dxa"/>
          <w:vMerge w:val="restart"/>
          <w:tcBorders>
            <w:left w:val="single" w:sz="1" w:space="0" w:color="000000"/>
            <w:bottom w:val="single" w:sz="1" w:space="0" w:color="000000"/>
          </w:tcBorders>
        </w:tcPr>
        <w:p w:rsidR="00AC7283" w:rsidRPr="00065D5C" w:rsidRDefault="00AC7283" w:rsidP="005D1284">
          <w:pPr>
            <w:pStyle w:val="Contenutotabella"/>
            <w:rPr>
              <w:sz w:val="20"/>
            </w:rPr>
          </w:pPr>
          <w:r w:rsidRPr="00065D5C">
            <w:rPr>
              <w:sz w:val="20"/>
            </w:rPr>
            <w:t xml:space="preserve">Documento: </w:t>
          </w:r>
          <w:r w:rsidR="00065D5C">
            <w:rPr>
              <w:sz w:val="18"/>
            </w:rPr>
            <w:t>SDD</w:t>
          </w:r>
          <w:r w:rsidR="00065D5C" w:rsidRPr="00381B12">
            <w:rPr>
              <w:sz w:val="18"/>
            </w:rPr>
            <w:t xml:space="preserve">– </w:t>
          </w:r>
          <w:r w:rsidR="00065D5C">
            <w:rPr>
              <w:sz w:val="18"/>
            </w:rPr>
            <w:t xml:space="preserve">System Design </w:t>
          </w:r>
          <w:proofErr w:type="spellStart"/>
          <w:r w:rsidR="00065D5C">
            <w:rPr>
              <w:sz w:val="18"/>
            </w:rPr>
            <w:t>Document</w:t>
          </w:r>
          <w:proofErr w:type="spellEnd"/>
        </w:p>
      </w:tc>
      <w:tc>
        <w:tcPr>
          <w:tcW w:w="2892" w:type="dxa"/>
          <w:vMerge w:val="restart"/>
          <w:tcBorders>
            <w:left w:val="single" w:sz="1" w:space="0" w:color="000000"/>
            <w:bottom w:val="single" w:sz="1" w:space="0" w:color="000000"/>
            <w:right w:val="single" w:sz="1" w:space="0" w:color="000000"/>
          </w:tcBorders>
        </w:tcPr>
        <w:p w:rsidR="00AC7283" w:rsidRDefault="00AC7283" w:rsidP="00A8657F">
          <w:pPr>
            <w:pStyle w:val="Contenutotabella"/>
            <w:rPr>
              <w:sz w:val="20"/>
            </w:rPr>
          </w:pPr>
          <w:r>
            <w:rPr>
              <w:sz w:val="20"/>
            </w:rPr>
            <w:t>Data: 26/10/2018</w:t>
          </w:r>
        </w:p>
      </w:tc>
    </w:tr>
  </w:tbl>
  <w:p w:rsidR="00AC7283" w:rsidRDefault="00AC7283">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Pr="008F19C3" w:rsidRDefault="00AC7283" w:rsidP="008F19C3">
    <w:pPr>
      <w:pStyle w:val="Intestazion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283" w:rsidRDefault="00AC728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F5E799"/>
    <w:multiLevelType w:val="hybridMultilevel"/>
    <w:tmpl w:val="0D1456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4"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5" w15:restartNumberingAfterBreak="0">
    <w:nsid w:val="05B946C0"/>
    <w:multiLevelType w:val="multilevel"/>
    <w:tmpl w:val="F7B8F41C"/>
    <w:lvl w:ilvl="0">
      <w:start w:val="1"/>
      <w:numFmt w:val="decimal"/>
      <w:lvlText w:val="%1."/>
      <w:lvlJc w:val="left"/>
      <w:pPr>
        <w:ind w:left="765" w:hanging="405"/>
      </w:pPr>
      <w:rPr>
        <w:rFonts w:hint="default"/>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9594B3E"/>
    <w:multiLevelType w:val="hybridMultilevel"/>
    <w:tmpl w:val="4DD2CA14"/>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C900092"/>
    <w:multiLevelType w:val="hybridMultilevel"/>
    <w:tmpl w:val="D8F6FF0C"/>
    <w:lvl w:ilvl="0" w:tplc="BEE85C00">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4065DB"/>
    <w:multiLevelType w:val="hybridMultilevel"/>
    <w:tmpl w:val="9796C17A"/>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81B1FC9"/>
    <w:multiLevelType w:val="hybridMultilevel"/>
    <w:tmpl w:val="7942D4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9CD0B4E"/>
    <w:multiLevelType w:val="hybridMultilevel"/>
    <w:tmpl w:val="24FA06AE"/>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6994130C"/>
    <w:multiLevelType w:val="hybridMultilevel"/>
    <w:tmpl w:val="0D1A21C8"/>
    <w:lvl w:ilvl="0" w:tplc="04100003">
      <w:start w:val="1"/>
      <w:numFmt w:val="bullet"/>
      <w:lvlText w:val="o"/>
      <w:lvlJc w:val="left"/>
      <w:pPr>
        <w:ind w:left="502" w:hanging="360"/>
      </w:pPr>
      <w:rPr>
        <w:rFonts w:ascii="Courier New" w:hAnsi="Courier New" w:cs="Courier New"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start w:val="1"/>
      <w:numFmt w:val="bullet"/>
      <w:lvlText w:val=""/>
      <w:lvlJc w:val="left"/>
      <w:pPr>
        <w:ind w:left="2662" w:hanging="360"/>
      </w:pPr>
      <w:rPr>
        <w:rFonts w:ascii="Symbol" w:hAnsi="Symbol" w:hint="default"/>
      </w:rPr>
    </w:lvl>
    <w:lvl w:ilvl="4" w:tplc="04100003">
      <w:start w:val="1"/>
      <w:numFmt w:val="bullet"/>
      <w:lvlText w:val="o"/>
      <w:lvlJc w:val="left"/>
      <w:pPr>
        <w:ind w:left="360"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3" w15:restartNumberingAfterBreak="0">
    <w:nsid w:val="7113417A"/>
    <w:multiLevelType w:val="hybridMultilevel"/>
    <w:tmpl w:val="5E8A61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3"/>
  </w:num>
  <w:num w:numId="4">
    <w:abstractNumId w:val="0"/>
  </w:num>
  <w:num w:numId="5">
    <w:abstractNumId w:val="12"/>
  </w:num>
  <w:num w:numId="6">
    <w:abstractNumId w:val="11"/>
  </w:num>
  <w:num w:numId="7">
    <w:abstractNumId w:val="7"/>
  </w:num>
  <w:num w:numId="8">
    <w:abstractNumId w:val="10"/>
  </w:num>
  <w:num w:numId="9">
    <w:abstractNumId w:val="9"/>
  </w:num>
  <w:num w:numId="10">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hideSpellingErrors/>
  <w:hideGrammaticalErrors/>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5AE"/>
    <w:rsid w:val="00003752"/>
    <w:rsid w:val="000113C2"/>
    <w:rsid w:val="0001410A"/>
    <w:rsid w:val="0002076A"/>
    <w:rsid w:val="00022F61"/>
    <w:rsid w:val="00024966"/>
    <w:rsid w:val="00037E35"/>
    <w:rsid w:val="00042373"/>
    <w:rsid w:val="00052401"/>
    <w:rsid w:val="000546A5"/>
    <w:rsid w:val="00065D5C"/>
    <w:rsid w:val="00065E3F"/>
    <w:rsid w:val="00073F77"/>
    <w:rsid w:val="000835DB"/>
    <w:rsid w:val="00083E09"/>
    <w:rsid w:val="000857EC"/>
    <w:rsid w:val="000877D9"/>
    <w:rsid w:val="0009358E"/>
    <w:rsid w:val="00093D9B"/>
    <w:rsid w:val="00094CDA"/>
    <w:rsid w:val="00095738"/>
    <w:rsid w:val="000A31C2"/>
    <w:rsid w:val="000A5632"/>
    <w:rsid w:val="000A5D52"/>
    <w:rsid w:val="000A76DE"/>
    <w:rsid w:val="000B218D"/>
    <w:rsid w:val="000B2F73"/>
    <w:rsid w:val="000C2EB0"/>
    <w:rsid w:val="000C3F58"/>
    <w:rsid w:val="000D1538"/>
    <w:rsid w:val="000D2800"/>
    <w:rsid w:val="000D2F24"/>
    <w:rsid w:val="000D3830"/>
    <w:rsid w:val="000D63BA"/>
    <w:rsid w:val="000E29C9"/>
    <w:rsid w:val="000E5FC5"/>
    <w:rsid w:val="000F19F4"/>
    <w:rsid w:val="000F2D0D"/>
    <w:rsid w:val="000F5A85"/>
    <w:rsid w:val="000F7C1C"/>
    <w:rsid w:val="00102180"/>
    <w:rsid w:val="00112678"/>
    <w:rsid w:val="00117865"/>
    <w:rsid w:val="00124208"/>
    <w:rsid w:val="00125A61"/>
    <w:rsid w:val="00131CE3"/>
    <w:rsid w:val="00133782"/>
    <w:rsid w:val="00143088"/>
    <w:rsid w:val="00143B8C"/>
    <w:rsid w:val="00143E04"/>
    <w:rsid w:val="00144770"/>
    <w:rsid w:val="001547C2"/>
    <w:rsid w:val="00154CA2"/>
    <w:rsid w:val="001572EC"/>
    <w:rsid w:val="001616D0"/>
    <w:rsid w:val="001645B2"/>
    <w:rsid w:val="00165944"/>
    <w:rsid w:val="0017530C"/>
    <w:rsid w:val="00175F72"/>
    <w:rsid w:val="001765AE"/>
    <w:rsid w:val="00176632"/>
    <w:rsid w:val="001837C7"/>
    <w:rsid w:val="00186447"/>
    <w:rsid w:val="00187593"/>
    <w:rsid w:val="00196D87"/>
    <w:rsid w:val="001A2C73"/>
    <w:rsid w:val="001A5BF4"/>
    <w:rsid w:val="001A5D2B"/>
    <w:rsid w:val="001A69EB"/>
    <w:rsid w:val="001B17AD"/>
    <w:rsid w:val="001B500F"/>
    <w:rsid w:val="001B53C3"/>
    <w:rsid w:val="001B620A"/>
    <w:rsid w:val="001B6CE4"/>
    <w:rsid w:val="001C02D0"/>
    <w:rsid w:val="001C532D"/>
    <w:rsid w:val="001C60C8"/>
    <w:rsid w:val="001C6705"/>
    <w:rsid w:val="001D7A38"/>
    <w:rsid w:val="001E1878"/>
    <w:rsid w:val="001E2EFC"/>
    <w:rsid w:val="001E4D36"/>
    <w:rsid w:val="00201C7A"/>
    <w:rsid w:val="002049C6"/>
    <w:rsid w:val="00204C87"/>
    <w:rsid w:val="00206B3D"/>
    <w:rsid w:val="002111E2"/>
    <w:rsid w:val="00211452"/>
    <w:rsid w:val="0021310B"/>
    <w:rsid w:val="002161AA"/>
    <w:rsid w:val="002175B2"/>
    <w:rsid w:val="00224F5A"/>
    <w:rsid w:val="0023298C"/>
    <w:rsid w:val="00233125"/>
    <w:rsid w:val="0023429D"/>
    <w:rsid w:val="00242F3B"/>
    <w:rsid w:val="0024325E"/>
    <w:rsid w:val="00252F03"/>
    <w:rsid w:val="002549A8"/>
    <w:rsid w:val="00255701"/>
    <w:rsid w:val="00257139"/>
    <w:rsid w:val="0025739A"/>
    <w:rsid w:val="002713D8"/>
    <w:rsid w:val="002723E1"/>
    <w:rsid w:val="0027262C"/>
    <w:rsid w:val="0028218B"/>
    <w:rsid w:val="002825CF"/>
    <w:rsid w:val="002936CA"/>
    <w:rsid w:val="00296A6E"/>
    <w:rsid w:val="002A492C"/>
    <w:rsid w:val="002A4BB1"/>
    <w:rsid w:val="002A6389"/>
    <w:rsid w:val="002A66AC"/>
    <w:rsid w:val="002A71AB"/>
    <w:rsid w:val="002B5EDD"/>
    <w:rsid w:val="002B76D8"/>
    <w:rsid w:val="002C20BE"/>
    <w:rsid w:val="002C67B8"/>
    <w:rsid w:val="002C7A82"/>
    <w:rsid w:val="002E4289"/>
    <w:rsid w:val="002E6685"/>
    <w:rsid w:val="002F17AE"/>
    <w:rsid w:val="002F1B46"/>
    <w:rsid w:val="002F460B"/>
    <w:rsid w:val="002F4FA3"/>
    <w:rsid w:val="003026A2"/>
    <w:rsid w:val="003051FB"/>
    <w:rsid w:val="00305239"/>
    <w:rsid w:val="00310904"/>
    <w:rsid w:val="00312442"/>
    <w:rsid w:val="00315A60"/>
    <w:rsid w:val="003227DA"/>
    <w:rsid w:val="003259F1"/>
    <w:rsid w:val="00332BFA"/>
    <w:rsid w:val="00342AC8"/>
    <w:rsid w:val="0035200B"/>
    <w:rsid w:val="003578CA"/>
    <w:rsid w:val="00357BD0"/>
    <w:rsid w:val="00363266"/>
    <w:rsid w:val="00365E61"/>
    <w:rsid w:val="00367044"/>
    <w:rsid w:val="00375D95"/>
    <w:rsid w:val="00380911"/>
    <w:rsid w:val="00381B12"/>
    <w:rsid w:val="00397BA4"/>
    <w:rsid w:val="003A4696"/>
    <w:rsid w:val="003A596D"/>
    <w:rsid w:val="003A749A"/>
    <w:rsid w:val="003B2B51"/>
    <w:rsid w:val="003B2B70"/>
    <w:rsid w:val="003B5EBA"/>
    <w:rsid w:val="003C0DB9"/>
    <w:rsid w:val="003C34A6"/>
    <w:rsid w:val="003C6747"/>
    <w:rsid w:val="003E00FB"/>
    <w:rsid w:val="003E0B87"/>
    <w:rsid w:val="003E14E2"/>
    <w:rsid w:val="003E601C"/>
    <w:rsid w:val="003E67DC"/>
    <w:rsid w:val="003E6C70"/>
    <w:rsid w:val="003E74D6"/>
    <w:rsid w:val="00404EEF"/>
    <w:rsid w:val="0040529B"/>
    <w:rsid w:val="00406DA0"/>
    <w:rsid w:val="00411BBB"/>
    <w:rsid w:val="00413CF0"/>
    <w:rsid w:val="004149FD"/>
    <w:rsid w:val="004174E8"/>
    <w:rsid w:val="004176F1"/>
    <w:rsid w:val="00420ECC"/>
    <w:rsid w:val="00421C2B"/>
    <w:rsid w:val="0042664B"/>
    <w:rsid w:val="004278F6"/>
    <w:rsid w:val="004306F3"/>
    <w:rsid w:val="0043311C"/>
    <w:rsid w:val="00435B12"/>
    <w:rsid w:val="00441230"/>
    <w:rsid w:val="00447BCE"/>
    <w:rsid w:val="00447CA6"/>
    <w:rsid w:val="00451259"/>
    <w:rsid w:val="0045407C"/>
    <w:rsid w:val="0045503E"/>
    <w:rsid w:val="0045585E"/>
    <w:rsid w:val="00457835"/>
    <w:rsid w:val="004646F8"/>
    <w:rsid w:val="0046698C"/>
    <w:rsid w:val="004671A3"/>
    <w:rsid w:val="004735F0"/>
    <w:rsid w:val="004818CF"/>
    <w:rsid w:val="00483896"/>
    <w:rsid w:val="004875BD"/>
    <w:rsid w:val="00491ED3"/>
    <w:rsid w:val="00491EE3"/>
    <w:rsid w:val="00492174"/>
    <w:rsid w:val="0049573F"/>
    <w:rsid w:val="0049759F"/>
    <w:rsid w:val="004A1851"/>
    <w:rsid w:val="004A3378"/>
    <w:rsid w:val="004A48B8"/>
    <w:rsid w:val="004A4C29"/>
    <w:rsid w:val="004A6BB8"/>
    <w:rsid w:val="004B28BC"/>
    <w:rsid w:val="004B4CC4"/>
    <w:rsid w:val="004C0902"/>
    <w:rsid w:val="004C4074"/>
    <w:rsid w:val="004C563C"/>
    <w:rsid w:val="004D0E6A"/>
    <w:rsid w:val="004D1EA6"/>
    <w:rsid w:val="004E0223"/>
    <w:rsid w:val="004F204C"/>
    <w:rsid w:val="004F34BF"/>
    <w:rsid w:val="004F51BF"/>
    <w:rsid w:val="004F79B5"/>
    <w:rsid w:val="005014B7"/>
    <w:rsid w:val="00504915"/>
    <w:rsid w:val="00506C09"/>
    <w:rsid w:val="00507D0D"/>
    <w:rsid w:val="00511ED9"/>
    <w:rsid w:val="0052304B"/>
    <w:rsid w:val="005238C0"/>
    <w:rsid w:val="0052497C"/>
    <w:rsid w:val="00532F00"/>
    <w:rsid w:val="005344F8"/>
    <w:rsid w:val="005407F0"/>
    <w:rsid w:val="005432F5"/>
    <w:rsid w:val="00563578"/>
    <w:rsid w:val="0056363C"/>
    <w:rsid w:val="00563BC9"/>
    <w:rsid w:val="00564A6E"/>
    <w:rsid w:val="00575C6C"/>
    <w:rsid w:val="005848F3"/>
    <w:rsid w:val="00597B81"/>
    <w:rsid w:val="005A3D12"/>
    <w:rsid w:val="005A4849"/>
    <w:rsid w:val="005A509C"/>
    <w:rsid w:val="005B1342"/>
    <w:rsid w:val="005B186C"/>
    <w:rsid w:val="005B2E10"/>
    <w:rsid w:val="005B4E04"/>
    <w:rsid w:val="005B7DD3"/>
    <w:rsid w:val="005C5C8E"/>
    <w:rsid w:val="005C74B3"/>
    <w:rsid w:val="005D01F1"/>
    <w:rsid w:val="005D1284"/>
    <w:rsid w:val="005D2E5A"/>
    <w:rsid w:val="005D40A4"/>
    <w:rsid w:val="005E0378"/>
    <w:rsid w:val="005E34E8"/>
    <w:rsid w:val="005F0BBE"/>
    <w:rsid w:val="005F1C15"/>
    <w:rsid w:val="005F3154"/>
    <w:rsid w:val="005F4FB1"/>
    <w:rsid w:val="006100D2"/>
    <w:rsid w:val="00611927"/>
    <w:rsid w:val="00612515"/>
    <w:rsid w:val="00624115"/>
    <w:rsid w:val="006353D2"/>
    <w:rsid w:val="00637FC3"/>
    <w:rsid w:val="006411D1"/>
    <w:rsid w:val="00641299"/>
    <w:rsid w:val="006418CA"/>
    <w:rsid w:val="0064359D"/>
    <w:rsid w:val="00661F3F"/>
    <w:rsid w:val="00662505"/>
    <w:rsid w:val="006656F7"/>
    <w:rsid w:val="00666E44"/>
    <w:rsid w:val="006733E2"/>
    <w:rsid w:val="00677BEF"/>
    <w:rsid w:val="00684BEA"/>
    <w:rsid w:val="006929D8"/>
    <w:rsid w:val="00693355"/>
    <w:rsid w:val="00696553"/>
    <w:rsid w:val="006A0165"/>
    <w:rsid w:val="006A6155"/>
    <w:rsid w:val="006A6C90"/>
    <w:rsid w:val="006B36F9"/>
    <w:rsid w:val="006B4A31"/>
    <w:rsid w:val="006B5E44"/>
    <w:rsid w:val="006B62C0"/>
    <w:rsid w:val="006C303E"/>
    <w:rsid w:val="006C500B"/>
    <w:rsid w:val="006C5282"/>
    <w:rsid w:val="006C6DE6"/>
    <w:rsid w:val="006D2FF7"/>
    <w:rsid w:val="006D70BF"/>
    <w:rsid w:val="00701338"/>
    <w:rsid w:val="007039AD"/>
    <w:rsid w:val="00704426"/>
    <w:rsid w:val="00711EA6"/>
    <w:rsid w:val="007127A1"/>
    <w:rsid w:val="00717DE2"/>
    <w:rsid w:val="0072052E"/>
    <w:rsid w:val="00726632"/>
    <w:rsid w:val="00726868"/>
    <w:rsid w:val="00726FC3"/>
    <w:rsid w:val="007304AE"/>
    <w:rsid w:val="00735112"/>
    <w:rsid w:val="00737482"/>
    <w:rsid w:val="00737D32"/>
    <w:rsid w:val="0074184B"/>
    <w:rsid w:val="0074527B"/>
    <w:rsid w:val="007462D1"/>
    <w:rsid w:val="0075083B"/>
    <w:rsid w:val="00750FAC"/>
    <w:rsid w:val="00753D8D"/>
    <w:rsid w:val="0076136C"/>
    <w:rsid w:val="007663D3"/>
    <w:rsid w:val="00767E3A"/>
    <w:rsid w:val="00772D65"/>
    <w:rsid w:val="0077372E"/>
    <w:rsid w:val="007739DC"/>
    <w:rsid w:val="00775A9B"/>
    <w:rsid w:val="00784896"/>
    <w:rsid w:val="00785201"/>
    <w:rsid w:val="00791C89"/>
    <w:rsid w:val="007954B6"/>
    <w:rsid w:val="00797133"/>
    <w:rsid w:val="007A3206"/>
    <w:rsid w:val="007A3538"/>
    <w:rsid w:val="007B113C"/>
    <w:rsid w:val="007B16CA"/>
    <w:rsid w:val="007B16E0"/>
    <w:rsid w:val="007B551C"/>
    <w:rsid w:val="007C44D0"/>
    <w:rsid w:val="007D17A5"/>
    <w:rsid w:val="007D1F87"/>
    <w:rsid w:val="007E10FB"/>
    <w:rsid w:val="007E3293"/>
    <w:rsid w:val="007E39B9"/>
    <w:rsid w:val="007F2C21"/>
    <w:rsid w:val="007F5FBB"/>
    <w:rsid w:val="00804A1F"/>
    <w:rsid w:val="00805404"/>
    <w:rsid w:val="0081096D"/>
    <w:rsid w:val="008176D1"/>
    <w:rsid w:val="0082154B"/>
    <w:rsid w:val="00822164"/>
    <w:rsid w:val="008275BE"/>
    <w:rsid w:val="00831B78"/>
    <w:rsid w:val="00834B4F"/>
    <w:rsid w:val="008358CB"/>
    <w:rsid w:val="00843FC9"/>
    <w:rsid w:val="008463F6"/>
    <w:rsid w:val="0085459B"/>
    <w:rsid w:val="00861252"/>
    <w:rsid w:val="00864CEF"/>
    <w:rsid w:val="00870AA3"/>
    <w:rsid w:val="00871A34"/>
    <w:rsid w:val="00874E57"/>
    <w:rsid w:val="008757E4"/>
    <w:rsid w:val="008777FF"/>
    <w:rsid w:val="00877933"/>
    <w:rsid w:val="00881FD6"/>
    <w:rsid w:val="00883DA3"/>
    <w:rsid w:val="00886FCA"/>
    <w:rsid w:val="0089027A"/>
    <w:rsid w:val="00892027"/>
    <w:rsid w:val="008943BC"/>
    <w:rsid w:val="00894DAE"/>
    <w:rsid w:val="008A0579"/>
    <w:rsid w:val="008A15CF"/>
    <w:rsid w:val="008A1CF1"/>
    <w:rsid w:val="008A2BAE"/>
    <w:rsid w:val="008A6BAE"/>
    <w:rsid w:val="008A74C1"/>
    <w:rsid w:val="008B2768"/>
    <w:rsid w:val="008B36D5"/>
    <w:rsid w:val="008B6A5B"/>
    <w:rsid w:val="008C021C"/>
    <w:rsid w:val="008C1483"/>
    <w:rsid w:val="008C7CB0"/>
    <w:rsid w:val="008D084D"/>
    <w:rsid w:val="008D76F1"/>
    <w:rsid w:val="008E1A99"/>
    <w:rsid w:val="008E6DC2"/>
    <w:rsid w:val="008E70C1"/>
    <w:rsid w:val="008F19C3"/>
    <w:rsid w:val="008F6930"/>
    <w:rsid w:val="00901E9F"/>
    <w:rsid w:val="009040EA"/>
    <w:rsid w:val="009160D1"/>
    <w:rsid w:val="009167DA"/>
    <w:rsid w:val="009222ED"/>
    <w:rsid w:val="00922F55"/>
    <w:rsid w:val="0092790B"/>
    <w:rsid w:val="0093071C"/>
    <w:rsid w:val="0093155A"/>
    <w:rsid w:val="00932906"/>
    <w:rsid w:val="00932DE9"/>
    <w:rsid w:val="00934FC0"/>
    <w:rsid w:val="00944247"/>
    <w:rsid w:val="009601EE"/>
    <w:rsid w:val="0096109F"/>
    <w:rsid w:val="00964742"/>
    <w:rsid w:val="00966E15"/>
    <w:rsid w:val="00970FA9"/>
    <w:rsid w:val="009750C3"/>
    <w:rsid w:val="00977DC7"/>
    <w:rsid w:val="0098589E"/>
    <w:rsid w:val="00986D39"/>
    <w:rsid w:val="009943CA"/>
    <w:rsid w:val="009A2191"/>
    <w:rsid w:val="009B18A0"/>
    <w:rsid w:val="009B3BBF"/>
    <w:rsid w:val="009B5212"/>
    <w:rsid w:val="009B554F"/>
    <w:rsid w:val="009C09D5"/>
    <w:rsid w:val="009C1A1B"/>
    <w:rsid w:val="009C1D02"/>
    <w:rsid w:val="009C42BE"/>
    <w:rsid w:val="009C48C2"/>
    <w:rsid w:val="009C59DE"/>
    <w:rsid w:val="009D03AF"/>
    <w:rsid w:val="009D298A"/>
    <w:rsid w:val="009D6B0C"/>
    <w:rsid w:val="009D6B6F"/>
    <w:rsid w:val="009D74C5"/>
    <w:rsid w:val="009E040B"/>
    <w:rsid w:val="009E5A36"/>
    <w:rsid w:val="009F01A4"/>
    <w:rsid w:val="009F3C35"/>
    <w:rsid w:val="009F6770"/>
    <w:rsid w:val="009F796A"/>
    <w:rsid w:val="00A0132F"/>
    <w:rsid w:val="00A048D8"/>
    <w:rsid w:val="00A10B0F"/>
    <w:rsid w:val="00A22CBC"/>
    <w:rsid w:val="00A24BB4"/>
    <w:rsid w:val="00A30C89"/>
    <w:rsid w:val="00A3296E"/>
    <w:rsid w:val="00A36829"/>
    <w:rsid w:val="00A41E47"/>
    <w:rsid w:val="00A50209"/>
    <w:rsid w:val="00A6102D"/>
    <w:rsid w:val="00A61A9D"/>
    <w:rsid w:val="00A61D01"/>
    <w:rsid w:val="00A62384"/>
    <w:rsid w:val="00A6615E"/>
    <w:rsid w:val="00A66D47"/>
    <w:rsid w:val="00A708BD"/>
    <w:rsid w:val="00A71D02"/>
    <w:rsid w:val="00A75656"/>
    <w:rsid w:val="00A758CF"/>
    <w:rsid w:val="00A8657F"/>
    <w:rsid w:val="00A878DB"/>
    <w:rsid w:val="00A91E11"/>
    <w:rsid w:val="00A93A87"/>
    <w:rsid w:val="00AA11AE"/>
    <w:rsid w:val="00AA2037"/>
    <w:rsid w:val="00AA3BB8"/>
    <w:rsid w:val="00AA6E8F"/>
    <w:rsid w:val="00AB1002"/>
    <w:rsid w:val="00AB22F0"/>
    <w:rsid w:val="00AB2DB5"/>
    <w:rsid w:val="00AC64AC"/>
    <w:rsid w:val="00AC71EB"/>
    <w:rsid w:val="00AC7283"/>
    <w:rsid w:val="00AC72DA"/>
    <w:rsid w:val="00AC7D30"/>
    <w:rsid w:val="00AE06FF"/>
    <w:rsid w:val="00AE3F79"/>
    <w:rsid w:val="00AE4852"/>
    <w:rsid w:val="00AE4B6E"/>
    <w:rsid w:val="00AE5AC0"/>
    <w:rsid w:val="00AE71B6"/>
    <w:rsid w:val="00AF4363"/>
    <w:rsid w:val="00AF7CA2"/>
    <w:rsid w:val="00B006F3"/>
    <w:rsid w:val="00B02891"/>
    <w:rsid w:val="00B10B7D"/>
    <w:rsid w:val="00B159F4"/>
    <w:rsid w:val="00B1623C"/>
    <w:rsid w:val="00B17D77"/>
    <w:rsid w:val="00B26DCC"/>
    <w:rsid w:val="00B359FF"/>
    <w:rsid w:val="00B35B86"/>
    <w:rsid w:val="00B41836"/>
    <w:rsid w:val="00B4784B"/>
    <w:rsid w:val="00B51734"/>
    <w:rsid w:val="00B53624"/>
    <w:rsid w:val="00B56C0D"/>
    <w:rsid w:val="00B5751D"/>
    <w:rsid w:val="00B73A57"/>
    <w:rsid w:val="00B77FAD"/>
    <w:rsid w:val="00B805A5"/>
    <w:rsid w:val="00B81825"/>
    <w:rsid w:val="00B856E2"/>
    <w:rsid w:val="00B863AA"/>
    <w:rsid w:val="00B87C5C"/>
    <w:rsid w:val="00B90EC1"/>
    <w:rsid w:val="00B917E5"/>
    <w:rsid w:val="00BB317F"/>
    <w:rsid w:val="00BB6532"/>
    <w:rsid w:val="00BC05DF"/>
    <w:rsid w:val="00BC09E1"/>
    <w:rsid w:val="00BC0AB1"/>
    <w:rsid w:val="00BC4609"/>
    <w:rsid w:val="00BC4CEF"/>
    <w:rsid w:val="00BD12FD"/>
    <w:rsid w:val="00BD1399"/>
    <w:rsid w:val="00BD22BC"/>
    <w:rsid w:val="00BE30CD"/>
    <w:rsid w:val="00BE6F79"/>
    <w:rsid w:val="00BF07E7"/>
    <w:rsid w:val="00BF2009"/>
    <w:rsid w:val="00BF4BD9"/>
    <w:rsid w:val="00BF63EF"/>
    <w:rsid w:val="00BF667C"/>
    <w:rsid w:val="00BF7106"/>
    <w:rsid w:val="00BF718A"/>
    <w:rsid w:val="00BF79D1"/>
    <w:rsid w:val="00C00543"/>
    <w:rsid w:val="00C02420"/>
    <w:rsid w:val="00C02E38"/>
    <w:rsid w:val="00C06A30"/>
    <w:rsid w:val="00C10441"/>
    <w:rsid w:val="00C105E9"/>
    <w:rsid w:val="00C1142F"/>
    <w:rsid w:val="00C137D3"/>
    <w:rsid w:val="00C155EB"/>
    <w:rsid w:val="00C15921"/>
    <w:rsid w:val="00C16640"/>
    <w:rsid w:val="00C174E7"/>
    <w:rsid w:val="00C256FA"/>
    <w:rsid w:val="00C3116A"/>
    <w:rsid w:val="00C32D2B"/>
    <w:rsid w:val="00C43B80"/>
    <w:rsid w:val="00C5578A"/>
    <w:rsid w:val="00C6368D"/>
    <w:rsid w:val="00C76EC3"/>
    <w:rsid w:val="00C81DBE"/>
    <w:rsid w:val="00C86316"/>
    <w:rsid w:val="00C87057"/>
    <w:rsid w:val="00C8753B"/>
    <w:rsid w:val="00C934B9"/>
    <w:rsid w:val="00C966D5"/>
    <w:rsid w:val="00C96CA9"/>
    <w:rsid w:val="00CA22B1"/>
    <w:rsid w:val="00CA2AC5"/>
    <w:rsid w:val="00CA4B06"/>
    <w:rsid w:val="00CA4F7C"/>
    <w:rsid w:val="00CA57B7"/>
    <w:rsid w:val="00CB0252"/>
    <w:rsid w:val="00CB07B4"/>
    <w:rsid w:val="00CB1BBD"/>
    <w:rsid w:val="00CB2FC1"/>
    <w:rsid w:val="00CB57FC"/>
    <w:rsid w:val="00CB6931"/>
    <w:rsid w:val="00CC09DF"/>
    <w:rsid w:val="00CC197C"/>
    <w:rsid w:val="00CD7469"/>
    <w:rsid w:val="00CE4F84"/>
    <w:rsid w:val="00CE7880"/>
    <w:rsid w:val="00CE7947"/>
    <w:rsid w:val="00CF4818"/>
    <w:rsid w:val="00CF4C79"/>
    <w:rsid w:val="00D02DDD"/>
    <w:rsid w:val="00D038C4"/>
    <w:rsid w:val="00D03D63"/>
    <w:rsid w:val="00D04605"/>
    <w:rsid w:val="00D05735"/>
    <w:rsid w:val="00D05B0D"/>
    <w:rsid w:val="00D10467"/>
    <w:rsid w:val="00D10BA9"/>
    <w:rsid w:val="00D1464E"/>
    <w:rsid w:val="00D15F88"/>
    <w:rsid w:val="00D24507"/>
    <w:rsid w:val="00D248DA"/>
    <w:rsid w:val="00D31BBB"/>
    <w:rsid w:val="00D326EB"/>
    <w:rsid w:val="00D33939"/>
    <w:rsid w:val="00D44DCF"/>
    <w:rsid w:val="00D45F77"/>
    <w:rsid w:val="00D4622D"/>
    <w:rsid w:val="00D51F24"/>
    <w:rsid w:val="00D53C73"/>
    <w:rsid w:val="00D5457D"/>
    <w:rsid w:val="00D64562"/>
    <w:rsid w:val="00D66368"/>
    <w:rsid w:val="00D673E9"/>
    <w:rsid w:val="00D861E9"/>
    <w:rsid w:val="00D90321"/>
    <w:rsid w:val="00D9520B"/>
    <w:rsid w:val="00DA2832"/>
    <w:rsid w:val="00DB020F"/>
    <w:rsid w:val="00DB20FD"/>
    <w:rsid w:val="00DB59EE"/>
    <w:rsid w:val="00DB7A63"/>
    <w:rsid w:val="00DC5039"/>
    <w:rsid w:val="00DC6C8B"/>
    <w:rsid w:val="00DD5DAC"/>
    <w:rsid w:val="00DD6B7F"/>
    <w:rsid w:val="00DE08ED"/>
    <w:rsid w:val="00DE3DFD"/>
    <w:rsid w:val="00DF08C8"/>
    <w:rsid w:val="00DF5B5E"/>
    <w:rsid w:val="00DF6035"/>
    <w:rsid w:val="00DF68D2"/>
    <w:rsid w:val="00E02CA0"/>
    <w:rsid w:val="00E03933"/>
    <w:rsid w:val="00E044BE"/>
    <w:rsid w:val="00E0515A"/>
    <w:rsid w:val="00E06349"/>
    <w:rsid w:val="00E069E1"/>
    <w:rsid w:val="00E11577"/>
    <w:rsid w:val="00E13D98"/>
    <w:rsid w:val="00E16AF6"/>
    <w:rsid w:val="00E23711"/>
    <w:rsid w:val="00E3076C"/>
    <w:rsid w:val="00E30D0C"/>
    <w:rsid w:val="00E34A94"/>
    <w:rsid w:val="00E40686"/>
    <w:rsid w:val="00E41892"/>
    <w:rsid w:val="00E46769"/>
    <w:rsid w:val="00E50791"/>
    <w:rsid w:val="00E60C32"/>
    <w:rsid w:val="00E65AF1"/>
    <w:rsid w:val="00E65B8E"/>
    <w:rsid w:val="00E66061"/>
    <w:rsid w:val="00E67980"/>
    <w:rsid w:val="00E70860"/>
    <w:rsid w:val="00E739AC"/>
    <w:rsid w:val="00E74943"/>
    <w:rsid w:val="00E84A76"/>
    <w:rsid w:val="00E90CD5"/>
    <w:rsid w:val="00E958B4"/>
    <w:rsid w:val="00EA1EB1"/>
    <w:rsid w:val="00EA2019"/>
    <w:rsid w:val="00EA52AE"/>
    <w:rsid w:val="00EB634C"/>
    <w:rsid w:val="00EB6DA4"/>
    <w:rsid w:val="00EB758D"/>
    <w:rsid w:val="00EC2601"/>
    <w:rsid w:val="00EC6E10"/>
    <w:rsid w:val="00ED0A42"/>
    <w:rsid w:val="00ED137C"/>
    <w:rsid w:val="00ED4561"/>
    <w:rsid w:val="00ED4A26"/>
    <w:rsid w:val="00ED69C3"/>
    <w:rsid w:val="00ED781B"/>
    <w:rsid w:val="00EE0A53"/>
    <w:rsid w:val="00EE3288"/>
    <w:rsid w:val="00EF39D8"/>
    <w:rsid w:val="00EF55FB"/>
    <w:rsid w:val="00F0039D"/>
    <w:rsid w:val="00F00941"/>
    <w:rsid w:val="00F02AF1"/>
    <w:rsid w:val="00F04790"/>
    <w:rsid w:val="00F06166"/>
    <w:rsid w:val="00F0676D"/>
    <w:rsid w:val="00F11414"/>
    <w:rsid w:val="00F14438"/>
    <w:rsid w:val="00F20236"/>
    <w:rsid w:val="00F23CCD"/>
    <w:rsid w:val="00F25B4B"/>
    <w:rsid w:val="00F34797"/>
    <w:rsid w:val="00F35BA2"/>
    <w:rsid w:val="00F401E1"/>
    <w:rsid w:val="00F40ECF"/>
    <w:rsid w:val="00F422EB"/>
    <w:rsid w:val="00F44BE1"/>
    <w:rsid w:val="00F531BA"/>
    <w:rsid w:val="00F63CDF"/>
    <w:rsid w:val="00F65A89"/>
    <w:rsid w:val="00F70231"/>
    <w:rsid w:val="00F710C6"/>
    <w:rsid w:val="00F713C0"/>
    <w:rsid w:val="00F722F4"/>
    <w:rsid w:val="00F824C7"/>
    <w:rsid w:val="00F84ECA"/>
    <w:rsid w:val="00F9190B"/>
    <w:rsid w:val="00F91BFE"/>
    <w:rsid w:val="00F959BD"/>
    <w:rsid w:val="00F96BB2"/>
    <w:rsid w:val="00FA2A6D"/>
    <w:rsid w:val="00FA3689"/>
    <w:rsid w:val="00FB2FA6"/>
    <w:rsid w:val="00FB5019"/>
    <w:rsid w:val="00FC0B57"/>
    <w:rsid w:val="00FD0754"/>
    <w:rsid w:val="00FD3B44"/>
    <w:rsid w:val="00FD3CA7"/>
    <w:rsid w:val="00FD4354"/>
    <w:rsid w:val="00FD6EB9"/>
    <w:rsid w:val="00FE0B02"/>
    <w:rsid w:val="00FE0B74"/>
    <w:rsid w:val="00FF09BD"/>
    <w:rsid w:val="00FF41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A723685A-D8FC-4874-97D7-1E1D23CF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1"/>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1"/>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Paragrafoelenco">
    <w:name w:val="List Paragraph"/>
    <w:basedOn w:val="Normale"/>
    <w:uiPriority w:val="34"/>
    <w:qFormat/>
    <w:rsid w:val="0072052E"/>
    <w:pPr>
      <w:widowControl/>
      <w:suppressAutoHyphens w:val="0"/>
      <w:spacing w:after="160" w:line="259" w:lineRule="auto"/>
      <w:ind w:left="720"/>
      <w:contextualSpacing/>
    </w:pPr>
    <w:rPr>
      <w:rFonts w:ascii="Calibri" w:eastAsia="Calibri" w:hAnsi="Calibri"/>
      <w:kern w:val="0"/>
      <w:sz w:val="22"/>
      <w:szCs w:val="22"/>
      <w:lang w:eastAsia="en-US"/>
    </w:rPr>
  </w:style>
  <w:style w:type="table" w:styleId="Grigliatabella">
    <w:name w:val="Table Grid"/>
    <w:basedOn w:val="Tabellanormale"/>
    <w:uiPriority w:val="39"/>
    <w:rsid w:val="00C8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72"/>
    <w:rsid w:val="00C8631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Enfasigrassetto">
    <w:name w:val="Strong"/>
    <w:uiPriority w:val="22"/>
    <w:qFormat/>
    <w:rsid w:val="00EA1EB1"/>
    <w:rPr>
      <w:b/>
      <w:bCs/>
    </w:rPr>
  </w:style>
  <w:style w:type="paragraph" w:styleId="PreformattatoHTML">
    <w:name w:val="HTML Preformatted"/>
    <w:basedOn w:val="Normale"/>
    <w:link w:val="PreformattatoHTMLCarattere"/>
    <w:uiPriority w:val="99"/>
    <w:unhideWhenUsed/>
    <w:rsid w:val="00F02A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rPr>
  </w:style>
  <w:style w:type="character" w:customStyle="1" w:styleId="PreformattatoHTMLCarattere">
    <w:name w:val="Preformattato HTML Carattere"/>
    <w:link w:val="PreformattatoHTML"/>
    <w:uiPriority w:val="99"/>
    <w:rsid w:val="00F02AF1"/>
    <w:rPr>
      <w:rFonts w:ascii="Courier New" w:hAnsi="Courier New" w:cs="Courier New"/>
    </w:rPr>
  </w:style>
  <w:style w:type="paragraph" w:customStyle="1" w:styleId="Default">
    <w:name w:val="Default"/>
    <w:rsid w:val="008C021C"/>
    <w:pPr>
      <w:autoSpaceDE w:val="0"/>
      <w:autoSpaceDN w:val="0"/>
      <w:adjustRightInd w:val="0"/>
    </w:pPr>
    <w:rPr>
      <w:rFonts w:ascii="Garamond" w:hAnsi="Garamond" w:cs="Garamond"/>
      <w:color w:val="000000"/>
      <w:sz w:val="24"/>
      <w:szCs w:val="24"/>
    </w:rPr>
  </w:style>
  <w:style w:type="character" w:styleId="Collegamentoipertestuale">
    <w:name w:val="Hyperlink"/>
    <w:uiPriority w:val="99"/>
    <w:unhideWhenUsed/>
    <w:rsid w:val="00804A1F"/>
    <w:rPr>
      <w:color w:val="0563C1"/>
      <w:u w:val="single"/>
    </w:rPr>
  </w:style>
  <w:style w:type="character" w:styleId="Collegamentovisitato">
    <w:name w:val="FollowedHyperlink"/>
    <w:uiPriority w:val="99"/>
    <w:semiHidden/>
    <w:unhideWhenUsed/>
    <w:rsid w:val="00804A1F"/>
    <w:rPr>
      <w:color w:val="954F72"/>
      <w:u w:val="single"/>
    </w:rPr>
  </w:style>
  <w:style w:type="table" w:styleId="Tabellagriglia4-colore1">
    <w:name w:val="Grid Table 4 Accent 1"/>
    <w:basedOn w:val="Tabellanormale"/>
    <w:uiPriority w:val="49"/>
    <w:rsid w:val="00A24BB4"/>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gliaacolori-Colore6">
    <w:name w:val="Colorful Grid Accent 6"/>
    <w:basedOn w:val="Tabellanormale"/>
    <w:uiPriority w:val="64"/>
    <w:rsid w:val="00A24BB4"/>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Grigliamedia1-Colore1">
    <w:name w:val="Medium Grid 1 Accent 1"/>
    <w:basedOn w:val="Tabellanormale"/>
    <w:uiPriority w:val="62"/>
    <w:rsid w:val="00A24BB4"/>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Tabellagriglia5scura-colore1">
    <w:name w:val="Grid Table 5 Dark Accent 1"/>
    <w:basedOn w:val="Tabellanormale"/>
    <w:uiPriority w:val="50"/>
    <w:rsid w:val="00A24BB4"/>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4-colore5">
    <w:name w:val="Grid Table 4 Accent 5"/>
    <w:basedOn w:val="Tabellanormale"/>
    <w:uiPriority w:val="49"/>
    <w:rsid w:val="00A24BB4"/>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ellagriglia3-colore5">
    <w:name w:val="Grid Table 3 Accent 5"/>
    <w:basedOn w:val="Tabellanormale"/>
    <w:uiPriority w:val="48"/>
    <w:rsid w:val="007739DC"/>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Tabellagriglia2-colore1">
    <w:name w:val="Grid Table 2 Accent 1"/>
    <w:basedOn w:val="Tabellanormale"/>
    <w:uiPriority w:val="47"/>
    <w:rsid w:val="001A5BF4"/>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5scura-colore5">
    <w:name w:val="Grid Table 5 Dark Accent 5"/>
    <w:basedOn w:val="Tabellanormale"/>
    <w:uiPriority w:val="50"/>
    <w:rsid w:val="00637FC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griglia4-colore6">
    <w:name w:val="Grid Table 4 Accent 6"/>
    <w:basedOn w:val="Tabellanormale"/>
    <w:uiPriority w:val="49"/>
    <w:rsid w:val="00977DC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andard">
    <w:name w:val="Standard"/>
    <w:rsid w:val="00B73A57"/>
    <w:pPr>
      <w:widowControl w:val="0"/>
      <w:suppressAutoHyphens/>
      <w:autoSpaceDN w:val="0"/>
      <w:textAlignment w:val="baseline"/>
    </w:pPr>
    <w:rPr>
      <w:rFonts w:eastAsia="SimSun, 方正书宋_GBK"/>
      <w:kern w:val="3"/>
      <w:sz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0264">
      <w:bodyDiv w:val="1"/>
      <w:marLeft w:val="0"/>
      <w:marRight w:val="0"/>
      <w:marTop w:val="0"/>
      <w:marBottom w:val="0"/>
      <w:divBdr>
        <w:top w:val="none" w:sz="0" w:space="0" w:color="auto"/>
        <w:left w:val="none" w:sz="0" w:space="0" w:color="auto"/>
        <w:bottom w:val="none" w:sz="0" w:space="0" w:color="auto"/>
        <w:right w:val="none" w:sz="0" w:space="0" w:color="auto"/>
      </w:divBdr>
    </w:div>
    <w:div w:id="175849000">
      <w:bodyDiv w:val="1"/>
      <w:marLeft w:val="0"/>
      <w:marRight w:val="0"/>
      <w:marTop w:val="0"/>
      <w:marBottom w:val="0"/>
      <w:divBdr>
        <w:top w:val="none" w:sz="0" w:space="0" w:color="auto"/>
        <w:left w:val="none" w:sz="0" w:space="0" w:color="auto"/>
        <w:bottom w:val="none" w:sz="0" w:space="0" w:color="auto"/>
        <w:right w:val="none" w:sz="0" w:space="0" w:color="auto"/>
      </w:divBdr>
    </w:div>
    <w:div w:id="260727996">
      <w:bodyDiv w:val="1"/>
      <w:marLeft w:val="0"/>
      <w:marRight w:val="0"/>
      <w:marTop w:val="0"/>
      <w:marBottom w:val="0"/>
      <w:divBdr>
        <w:top w:val="none" w:sz="0" w:space="0" w:color="auto"/>
        <w:left w:val="none" w:sz="0" w:space="0" w:color="auto"/>
        <w:bottom w:val="none" w:sz="0" w:space="0" w:color="auto"/>
        <w:right w:val="none" w:sz="0" w:space="0" w:color="auto"/>
      </w:divBdr>
    </w:div>
    <w:div w:id="261498712">
      <w:bodyDiv w:val="1"/>
      <w:marLeft w:val="0"/>
      <w:marRight w:val="0"/>
      <w:marTop w:val="0"/>
      <w:marBottom w:val="0"/>
      <w:divBdr>
        <w:top w:val="none" w:sz="0" w:space="0" w:color="auto"/>
        <w:left w:val="none" w:sz="0" w:space="0" w:color="auto"/>
        <w:bottom w:val="none" w:sz="0" w:space="0" w:color="auto"/>
        <w:right w:val="none" w:sz="0" w:space="0" w:color="auto"/>
      </w:divBdr>
    </w:div>
    <w:div w:id="333921616">
      <w:bodyDiv w:val="1"/>
      <w:marLeft w:val="0"/>
      <w:marRight w:val="0"/>
      <w:marTop w:val="0"/>
      <w:marBottom w:val="0"/>
      <w:divBdr>
        <w:top w:val="none" w:sz="0" w:space="0" w:color="auto"/>
        <w:left w:val="none" w:sz="0" w:space="0" w:color="auto"/>
        <w:bottom w:val="none" w:sz="0" w:space="0" w:color="auto"/>
        <w:right w:val="none" w:sz="0" w:space="0" w:color="auto"/>
      </w:divBdr>
    </w:div>
    <w:div w:id="355041084">
      <w:bodyDiv w:val="1"/>
      <w:marLeft w:val="0"/>
      <w:marRight w:val="0"/>
      <w:marTop w:val="0"/>
      <w:marBottom w:val="0"/>
      <w:divBdr>
        <w:top w:val="none" w:sz="0" w:space="0" w:color="auto"/>
        <w:left w:val="none" w:sz="0" w:space="0" w:color="auto"/>
        <w:bottom w:val="none" w:sz="0" w:space="0" w:color="auto"/>
        <w:right w:val="none" w:sz="0" w:space="0" w:color="auto"/>
      </w:divBdr>
    </w:div>
    <w:div w:id="616523064">
      <w:bodyDiv w:val="1"/>
      <w:marLeft w:val="0"/>
      <w:marRight w:val="0"/>
      <w:marTop w:val="0"/>
      <w:marBottom w:val="0"/>
      <w:divBdr>
        <w:top w:val="none" w:sz="0" w:space="0" w:color="auto"/>
        <w:left w:val="none" w:sz="0" w:space="0" w:color="auto"/>
        <w:bottom w:val="none" w:sz="0" w:space="0" w:color="auto"/>
        <w:right w:val="none" w:sz="0" w:space="0" w:color="auto"/>
      </w:divBdr>
    </w:div>
    <w:div w:id="633758820">
      <w:bodyDiv w:val="1"/>
      <w:marLeft w:val="0"/>
      <w:marRight w:val="0"/>
      <w:marTop w:val="0"/>
      <w:marBottom w:val="0"/>
      <w:divBdr>
        <w:top w:val="none" w:sz="0" w:space="0" w:color="auto"/>
        <w:left w:val="none" w:sz="0" w:space="0" w:color="auto"/>
        <w:bottom w:val="none" w:sz="0" w:space="0" w:color="auto"/>
        <w:right w:val="none" w:sz="0" w:space="0" w:color="auto"/>
      </w:divBdr>
    </w:div>
    <w:div w:id="910189686">
      <w:bodyDiv w:val="1"/>
      <w:marLeft w:val="0"/>
      <w:marRight w:val="0"/>
      <w:marTop w:val="0"/>
      <w:marBottom w:val="0"/>
      <w:divBdr>
        <w:top w:val="none" w:sz="0" w:space="0" w:color="auto"/>
        <w:left w:val="none" w:sz="0" w:space="0" w:color="auto"/>
        <w:bottom w:val="none" w:sz="0" w:space="0" w:color="auto"/>
        <w:right w:val="none" w:sz="0" w:space="0" w:color="auto"/>
      </w:divBdr>
    </w:div>
    <w:div w:id="1020736128">
      <w:bodyDiv w:val="1"/>
      <w:marLeft w:val="0"/>
      <w:marRight w:val="0"/>
      <w:marTop w:val="0"/>
      <w:marBottom w:val="0"/>
      <w:divBdr>
        <w:top w:val="none" w:sz="0" w:space="0" w:color="auto"/>
        <w:left w:val="none" w:sz="0" w:space="0" w:color="auto"/>
        <w:bottom w:val="none" w:sz="0" w:space="0" w:color="auto"/>
        <w:right w:val="none" w:sz="0" w:space="0" w:color="auto"/>
      </w:divBdr>
    </w:div>
    <w:div w:id="1162506803">
      <w:bodyDiv w:val="1"/>
      <w:marLeft w:val="0"/>
      <w:marRight w:val="0"/>
      <w:marTop w:val="0"/>
      <w:marBottom w:val="0"/>
      <w:divBdr>
        <w:top w:val="none" w:sz="0" w:space="0" w:color="auto"/>
        <w:left w:val="none" w:sz="0" w:space="0" w:color="auto"/>
        <w:bottom w:val="none" w:sz="0" w:space="0" w:color="auto"/>
        <w:right w:val="none" w:sz="0" w:space="0" w:color="auto"/>
      </w:divBdr>
    </w:div>
    <w:div w:id="1307592918">
      <w:bodyDiv w:val="1"/>
      <w:marLeft w:val="0"/>
      <w:marRight w:val="0"/>
      <w:marTop w:val="0"/>
      <w:marBottom w:val="0"/>
      <w:divBdr>
        <w:top w:val="none" w:sz="0" w:space="0" w:color="auto"/>
        <w:left w:val="none" w:sz="0" w:space="0" w:color="auto"/>
        <w:bottom w:val="none" w:sz="0" w:space="0" w:color="auto"/>
        <w:right w:val="none" w:sz="0" w:space="0" w:color="auto"/>
      </w:divBdr>
    </w:div>
    <w:div w:id="1346249874">
      <w:bodyDiv w:val="1"/>
      <w:marLeft w:val="0"/>
      <w:marRight w:val="0"/>
      <w:marTop w:val="0"/>
      <w:marBottom w:val="0"/>
      <w:divBdr>
        <w:top w:val="none" w:sz="0" w:space="0" w:color="auto"/>
        <w:left w:val="none" w:sz="0" w:space="0" w:color="auto"/>
        <w:bottom w:val="none" w:sz="0" w:space="0" w:color="auto"/>
        <w:right w:val="none" w:sz="0" w:space="0" w:color="auto"/>
      </w:divBdr>
    </w:div>
    <w:div w:id="1399742105">
      <w:bodyDiv w:val="1"/>
      <w:marLeft w:val="0"/>
      <w:marRight w:val="0"/>
      <w:marTop w:val="0"/>
      <w:marBottom w:val="0"/>
      <w:divBdr>
        <w:top w:val="none" w:sz="0" w:space="0" w:color="auto"/>
        <w:left w:val="none" w:sz="0" w:space="0" w:color="auto"/>
        <w:bottom w:val="none" w:sz="0" w:space="0" w:color="auto"/>
        <w:right w:val="none" w:sz="0" w:space="0" w:color="auto"/>
      </w:divBdr>
    </w:div>
    <w:div w:id="1663849767">
      <w:bodyDiv w:val="1"/>
      <w:marLeft w:val="0"/>
      <w:marRight w:val="0"/>
      <w:marTop w:val="0"/>
      <w:marBottom w:val="0"/>
      <w:divBdr>
        <w:top w:val="none" w:sz="0" w:space="0" w:color="auto"/>
        <w:left w:val="none" w:sz="0" w:space="0" w:color="auto"/>
        <w:bottom w:val="none" w:sz="0" w:space="0" w:color="auto"/>
        <w:right w:val="none" w:sz="0" w:space="0" w:color="auto"/>
      </w:divBdr>
    </w:div>
    <w:div w:id="1872913300">
      <w:bodyDiv w:val="1"/>
      <w:marLeft w:val="0"/>
      <w:marRight w:val="0"/>
      <w:marTop w:val="0"/>
      <w:marBottom w:val="0"/>
      <w:divBdr>
        <w:top w:val="none" w:sz="0" w:space="0" w:color="auto"/>
        <w:left w:val="none" w:sz="0" w:space="0" w:color="auto"/>
        <w:bottom w:val="none" w:sz="0" w:space="0" w:color="auto"/>
        <w:right w:val="none" w:sz="0" w:space="0" w:color="auto"/>
      </w:divBdr>
    </w:div>
    <w:div w:id="193443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studocu.com/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88AE7-021B-4884-81A7-63A0022C1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812</TotalTime>
  <Pages>18</Pages>
  <Words>3325</Words>
  <Characters>18956</Characters>
  <Application>Microsoft Office Word</Application>
  <DocSecurity>0</DocSecurity>
  <Lines>157</Lines>
  <Paragraphs>44</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22237</CharactersWithSpaces>
  <SharedDoc>false</SharedDoc>
  <HLinks>
    <vt:vector size="6" baseType="variant">
      <vt:variant>
        <vt:i4>2162747</vt:i4>
      </vt:variant>
      <vt:variant>
        <vt:i4>21</vt:i4>
      </vt:variant>
      <vt:variant>
        <vt:i4>0</vt:i4>
      </vt:variant>
      <vt:variant>
        <vt:i4>5</vt:i4>
      </vt:variant>
      <vt:variant>
        <vt:lpwstr>https://www.studocu.com/it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Francesco Parisi</dc:creator>
  <cp:keywords/>
  <cp:lastModifiedBy>Francesco Parisi</cp:lastModifiedBy>
  <cp:revision>23</cp:revision>
  <cp:lastPrinted>1899-12-31T23:00:00Z</cp:lastPrinted>
  <dcterms:created xsi:type="dcterms:W3CDTF">2018-12-16T09:50:00Z</dcterms:created>
  <dcterms:modified xsi:type="dcterms:W3CDTF">2018-12-26T11:42:00Z</dcterms:modified>
</cp:coreProperties>
</file>