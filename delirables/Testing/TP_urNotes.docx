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D5" w:rsidRDefault="00492174">
      <w:r>
        <w:tab/>
      </w:r>
    </w:p>
    <w:p w:rsidR="00886FCA" w:rsidRDefault="00886FCA" w:rsidP="00886FC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117865" w:rsidRDefault="00117865" w:rsidP="00886FCA">
      <w:pPr>
        <w:jc w:val="center"/>
        <w:rPr>
          <w:rFonts w:ascii="Arial" w:hAnsi="Arial"/>
          <w:b/>
        </w:rPr>
      </w:pPr>
    </w:p>
    <w:p w:rsidR="008B36D5" w:rsidRDefault="008B36D5" w:rsidP="00886FCA">
      <w:pPr>
        <w:jc w:val="center"/>
      </w:pPr>
    </w:p>
    <w:p w:rsidR="008B36D5" w:rsidRDefault="001C60C8" w:rsidP="00886FCA">
      <w:pPr>
        <w:jc w:val="center"/>
      </w:pPr>
      <w:r>
        <w:rPr>
          <w:rFonts w:ascii="Arial" w:hAnsi="Arial"/>
          <w:b/>
          <w:noProof/>
          <w:sz w:val="40"/>
        </w:rPr>
        <w:drawing>
          <wp:inline distT="0" distB="0" distL="0" distR="0">
            <wp:extent cx="1657978" cy="1657978"/>
            <wp:effectExtent l="0" t="0" r="0" b="0"/>
            <wp:docPr id="1" name="Immagine 1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73" cy="166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6D5" w:rsidRDefault="008B36D5"/>
    <w:p w:rsidR="008B36D5" w:rsidRDefault="008B36D5"/>
    <w:p w:rsidR="005C71E1" w:rsidRDefault="005C71E1"/>
    <w:p w:rsidR="005C71E1" w:rsidRDefault="005C71E1"/>
    <w:p w:rsidR="005D1284" w:rsidRPr="00DD4D4F" w:rsidRDefault="00886FCA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color w:val="44546A" w:themeColor="text2"/>
          <w:sz w:val="36"/>
          <w:lang w:val="en-US"/>
        </w:rPr>
      </w:pPr>
      <w:proofErr w:type="spellStart"/>
      <w:proofErr w:type="gramStart"/>
      <w:r w:rsidRPr="00DD4D4F">
        <w:rPr>
          <w:rFonts w:ascii="Arial" w:hAnsi="Arial"/>
          <w:b/>
          <w:color w:val="44546A" w:themeColor="text2"/>
          <w:sz w:val="36"/>
          <w:lang w:val="en-US"/>
        </w:rPr>
        <w:t>urNotes</w:t>
      </w:r>
      <w:proofErr w:type="spellEnd"/>
      <w:proofErr w:type="gramEnd"/>
      <w:r w:rsidR="008B36D5" w:rsidRPr="00DD4D4F">
        <w:rPr>
          <w:rFonts w:ascii="Arial" w:hAnsi="Arial"/>
          <w:b/>
          <w:color w:val="44546A" w:themeColor="text2"/>
          <w:sz w:val="36"/>
          <w:lang w:val="en-US"/>
        </w:rPr>
        <w:br/>
      </w:r>
      <w:r w:rsidR="00E32108" w:rsidRPr="00DD4D4F">
        <w:rPr>
          <w:rFonts w:ascii="Arial" w:hAnsi="Arial"/>
          <w:b/>
          <w:color w:val="44546A" w:themeColor="text2"/>
          <w:sz w:val="36"/>
          <w:lang w:val="en-US"/>
        </w:rPr>
        <w:t>TP</w:t>
      </w:r>
    </w:p>
    <w:p w:rsidR="001765AE" w:rsidRPr="00AA5A2D" w:rsidRDefault="00E32108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  <w:r w:rsidRPr="00DD4D4F">
        <w:rPr>
          <w:rFonts w:ascii="Arial" w:hAnsi="Arial"/>
          <w:b/>
          <w:color w:val="44546A" w:themeColor="text2"/>
          <w:sz w:val="36"/>
          <w:lang w:val="en-US"/>
        </w:rPr>
        <w:t>Test Plan</w:t>
      </w:r>
    </w:p>
    <w:p w:rsidR="004F34BF" w:rsidRPr="00AA5A2D" w:rsidRDefault="004F34BF" w:rsidP="005D1284">
      <w:pPr>
        <w:tabs>
          <w:tab w:val="left" w:pos="3015"/>
          <w:tab w:val="left" w:pos="3195"/>
          <w:tab w:val="center" w:pos="4998"/>
          <w:tab w:val="center" w:pos="5359"/>
        </w:tabs>
        <w:ind w:left="709"/>
        <w:jc w:val="right"/>
        <w:rPr>
          <w:rFonts w:ascii="Arial" w:hAnsi="Arial"/>
          <w:b/>
          <w:sz w:val="36"/>
          <w:lang w:val="en-US"/>
        </w:rPr>
      </w:pPr>
    </w:p>
    <w:p w:rsidR="00D15F88" w:rsidRPr="00AA5A2D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AA5A2D">
        <w:rPr>
          <w:rFonts w:ascii="Arial" w:hAnsi="Arial"/>
          <w:b/>
          <w:sz w:val="36"/>
          <w:lang w:val="en-US"/>
        </w:rPr>
        <w:br/>
      </w:r>
    </w:p>
    <w:p w:rsidR="001B500F" w:rsidRPr="00AA5A2D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1765AE" w:rsidRPr="00AA5A2D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FD3CA7">
      <w:pPr>
        <w:rPr>
          <w:b/>
          <w:color w:val="FF0000"/>
          <w:sz w:val="28"/>
          <w:szCs w:val="28"/>
          <w:lang w:val="en-US"/>
        </w:rPr>
      </w:pPr>
    </w:p>
    <w:p w:rsidR="001765AE" w:rsidRPr="00AA5A2D" w:rsidRDefault="001765AE" w:rsidP="001765AE">
      <w:pPr>
        <w:rPr>
          <w:b/>
          <w:color w:val="FF0000"/>
          <w:sz w:val="28"/>
          <w:szCs w:val="28"/>
          <w:lang w:val="en-US"/>
        </w:rPr>
      </w:pPr>
    </w:p>
    <w:p w:rsidR="001765AE" w:rsidRDefault="001C60C8" w:rsidP="0072052E">
      <w:pPr>
        <w:jc w:val="center"/>
        <w:rPr>
          <w:b/>
          <w:color w:val="FF0000"/>
          <w:sz w:val="36"/>
          <w:szCs w:val="36"/>
        </w:rPr>
      </w:pPr>
      <w:r w:rsidRPr="005B4E04"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3609975" cy="1352550"/>
            <wp:effectExtent l="0" t="0" r="9525" b="0"/>
            <wp:docPr id="2" name="Immagine 2" descr="download-pr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-pro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:rsidR="001765AE" w:rsidRDefault="001765AE" w:rsidP="001765AE"/>
    <w:p w:rsidR="008B36D5" w:rsidRDefault="008B36D5" w:rsidP="00117865"/>
    <w:p w:rsidR="008B36D5" w:rsidRPr="00B90EC1" w:rsidRDefault="008B36D5">
      <w:pPr>
        <w:jc w:val="center"/>
        <w:rPr>
          <w:rFonts w:ascii="Calibri" w:hAnsi="Calibri" w:cs="Calibri"/>
        </w:rPr>
      </w:pPr>
    </w:p>
    <w:p w:rsidR="008B36D5" w:rsidRPr="00DD4D4F" w:rsidRDefault="008B36D5" w:rsidP="001B500F">
      <w:pPr>
        <w:jc w:val="center"/>
        <w:rPr>
          <w:rFonts w:ascii="Calibri" w:hAnsi="Calibri" w:cs="Calibri"/>
          <w:i/>
          <w:sz w:val="32"/>
        </w:rPr>
      </w:pPr>
      <w:r w:rsidRPr="00DD4D4F">
        <w:rPr>
          <w:rFonts w:ascii="Calibri" w:hAnsi="Calibri" w:cs="Calibri"/>
          <w:i/>
          <w:sz w:val="32"/>
        </w:rPr>
        <w:t xml:space="preserve">Data: </w:t>
      </w:r>
      <w:r w:rsidR="00D344DB" w:rsidRPr="00DD4D4F">
        <w:rPr>
          <w:rFonts w:ascii="Calibri" w:hAnsi="Calibri" w:cs="Calibri"/>
          <w:i/>
          <w:sz w:val="32"/>
        </w:rPr>
        <w:t>7</w:t>
      </w:r>
      <w:r w:rsidRPr="00DD4D4F">
        <w:rPr>
          <w:rFonts w:ascii="Calibri" w:hAnsi="Calibri" w:cs="Calibri"/>
          <w:i/>
          <w:sz w:val="32"/>
        </w:rPr>
        <w:t>/</w:t>
      </w:r>
      <w:r w:rsidR="00D344DB" w:rsidRPr="00DD4D4F">
        <w:rPr>
          <w:rFonts w:ascii="Calibri" w:hAnsi="Calibri" w:cs="Calibri"/>
          <w:i/>
          <w:sz w:val="32"/>
        </w:rPr>
        <w:t>01</w:t>
      </w:r>
      <w:r w:rsidRPr="00DD4D4F">
        <w:rPr>
          <w:rFonts w:ascii="Calibri" w:hAnsi="Calibri" w:cs="Calibri"/>
          <w:i/>
          <w:sz w:val="32"/>
        </w:rPr>
        <w:t>/</w:t>
      </w:r>
      <w:r w:rsidR="00D344DB" w:rsidRPr="00DD4D4F">
        <w:rPr>
          <w:rFonts w:ascii="Calibri" w:hAnsi="Calibri" w:cs="Calibri"/>
          <w:i/>
          <w:sz w:val="32"/>
        </w:rPr>
        <w:t>2019</w:t>
      </w:r>
    </w:p>
    <w:p w:rsidR="00B51734" w:rsidRPr="00B90EC1" w:rsidRDefault="00B51734" w:rsidP="001B500F">
      <w:pPr>
        <w:jc w:val="center"/>
        <w:rPr>
          <w:rFonts w:ascii="Calibri" w:hAnsi="Calibri" w:cs="Calibri"/>
          <w:sz w:val="32"/>
        </w:rPr>
      </w:pPr>
    </w:p>
    <w:p w:rsidR="00B51734" w:rsidRPr="00B90EC1" w:rsidRDefault="00B51734" w:rsidP="00457835">
      <w:pPr>
        <w:rPr>
          <w:rFonts w:ascii="Calibri" w:hAnsi="Calibri" w:cs="Calibri"/>
          <w:sz w:val="32"/>
        </w:rPr>
      </w:pPr>
    </w:p>
    <w:p w:rsidR="00B51734" w:rsidRPr="00B90EC1" w:rsidRDefault="00B51734" w:rsidP="00B51734">
      <w:pPr>
        <w:jc w:val="center"/>
        <w:rPr>
          <w:rFonts w:ascii="Calibri" w:hAnsi="Calibri" w:cs="Calibri"/>
          <w:sz w:val="32"/>
        </w:rPr>
        <w:sectPr w:rsidR="00B51734" w:rsidRPr="00B90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Default="008B36D5">
      <w:pPr>
        <w:rPr>
          <w:rFonts w:ascii="Calibri" w:hAnsi="Calibri" w:cs="Calibri"/>
        </w:rPr>
      </w:pPr>
    </w:p>
    <w:p w:rsidR="00E32108" w:rsidRPr="00B90EC1" w:rsidRDefault="00E32108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</w:rPr>
      </w:pPr>
    </w:p>
    <w:p w:rsidR="008B36D5" w:rsidRPr="00B90EC1" w:rsidRDefault="008B36D5">
      <w:pPr>
        <w:rPr>
          <w:rFonts w:ascii="Calibri" w:hAnsi="Calibri" w:cs="Calibri"/>
          <w:b/>
        </w:rPr>
      </w:pPr>
      <w:r w:rsidRPr="00B90EC1">
        <w:rPr>
          <w:rFonts w:ascii="Calibri" w:hAnsi="Calibri" w:cs="Calibri"/>
          <w:b/>
        </w:rPr>
        <w:t>Coordinatore del progetto:</w:t>
      </w:r>
    </w:p>
    <w:tbl>
      <w:tblPr>
        <w:tblW w:w="96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F50145" w:rsidRPr="00964742" w:rsidTr="00F50145">
        <w:trPr>
          <w:trHeight w:val="244"/>
        </w:trPr>
        <w:tc>
          <w:tcPr>
            <w:tcW w:w="9634" w:type="dxa"/>
            <w:shd w:val="clear" w:color="auto" w:fill="BDD6EE"/>
          </w:tcPr>
          <w:p w:rsidR="00F50145" w:rsidRPr="00964742" w:rsidRDefault="00F5014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</w:tr>
      <w:tr w:rsidR="00F50145" w:rsidRPr="00964742" w:rsidTr="00F50145">
        <w:trPr>
          <w:trHeight w:val="230"/>
        </w:trPr>
        <w:tc>
          <w:tcPr>
            <w:tcW w:w="9634" w:type="dxa"/>
            <w:shd w:val="clear" w:color="auto" w:fill="BDD6EE"/>
          </w:tcPr>
          <w:p w:rsidR="00F50145" w:rsidRPr="00964742" w:rsidRDefault="00F50145" w:rsidP="008B36D5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Prof. Andrea De Lucia</w:t>
            </w:r>
            <w:bookmarkStart w:id="0" w:name="_GoBack"/>
            <w:bookmarkEnd w:id="0"/>
          </w:p>
        </w:tc>
      </w:tr>
    </w:tbl>
    <w:p w:rsidR="008B36D5" w:rsidRPr="00B90EC1" w:rsidRDefault="008B36D5">
      <w:pPr>
        <w:rPr>
          <w:rFonts w:ascii="Calibri" w:hAnsi="Calibri" w:cs="Calibri"/>
          <w:b/>
        </w:rPr>
      </w:pPr>
    </w:p>
    <w:p w:rsidR="008B36D5" w:rsidRPr="00B90EC1" w:rsidRDefault="008B36D5">
      <w:pPr>
        <w:rPr>
          <w:rFonts w:ascii="Calibri" w:hAnsi="Calibri" w:cs="Calibri"/>
          <w:b/>
          <w:sz w:val="20"/>
        </w:rPr>
      </w:pPr>
      <w:r w:rsidRPr="00B90EC1">
        <w:rPr>
          <w:rFonts w:ascii="Calibri" w:hAnsi="Calibri" w:cs="Calibri"/>
          <w:b/>
          <w:sz w:val="20"/>
        </w:rPr>
        <w:t>Partecipanti: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964742" w:rsidTr="00964742">
        <w:trPr>
          <w:trHeight w:val="244"/>
        </w:trPr>
        <w:tc>
          <w:tcPr>
            <w:tcW w:w="6745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shd w:val="clear" w:color="auto" w:fill="BDD6EE"/>
          </w:tcPr>
          <w:p w:rsidR="008B36D5" w:rsidRPr="00964742" w:rsidRDefault="008B36D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F50145" w:rsidRPr="00964742" w:rsidTr="00964742">
        <w:trPr>
          <w:trHeight w:val="244"/>
        </w:trPr>
        <w:tc>
          <w:tcPr>
            <w:tcW w:w="6745" w:type="dxa"/>
            <w:shd w:val="clear" w:color="auto" w:fill="BDD6EE"/>
          </w:tcPr>
          <w:p w:rsidR="00F50145" w:rsidRPr="00F50145" w:rsidRDefault="00F50145" w:rsidP="00964742">
            <w:pPr>
              <w:pStyle w:val="Intestazionetabella"/>
              <w:jc w:val="left"/>
              <w:rPr>
                <w:rFonts w:ascii="Calibri" w:hAnsi="Calibri" w:cs="Calibri"/>
                <w:b w:val="0"/>
                <w:sz w:val="20"/>
              </w:rPr>
            </w:pPr>
            <w:r>
              <w:rPr>
                <w:rFonts w:ascii="Calibri" w:hAnsi="Calibri" w:cs="Calibri"/>
                <w:b w:val="0"/>
                <w:sz w:val="20"/>
              </w:rPr>
              <w:t>Francesco Parisi</w:t>
            </w:r>
          </w:p>
        </w:tc>
        <w:tc>
          <w:tcPr>
            <w:tcW w:w="2892" w:type="dxa"/>
            <w:shd w:val="clear" w:color="auto" w:fill="BDD6EE"/>
          </w:tcPr>
          <w:p w:rsidR="00F50145" w:rsidRPr="00964742" w:rsidRDefault="00F50145" w:rsidP="00964742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0512103582</w:t>
            </w:r>
          </w:p>
        </w:tc>
      </w:tr>
      <w:tr w:rsidR="00D1464E" w:rsidRPr="00964742" w:rsidTr="00964742">
        <w:trPr>
          <w:trHeight w:val="230"/>
        </w:trPr>
        <w:tc>
          <w:tcPr>
            <w:tcW w:w="6745" w:type="dxa"/>
            <w:shd w:val="clear" w:color="auto" w:fill="BDD6EE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 xml:space="preserve">Marco La </w:t>
            </w:r>
            <w:proofErr w:type="spellStart"/>
            <w:r w:rsidRPr="00964742">
              <w:rPr>
                <w:rFonts w:ascii="Calibri" w:hAnsi="Calibri" w:cs="Calibri"/>
                <w:sz w:val="20"/>
              </w:rPr>
              <w:t>Cortiglia</w:t>
            </w:r>
            <w:proofErr w:type="spellEnd"/>
          </w:p>
        </w:tc>
        <w:tc>
          <w:tcPr>
            <w:tcW w:w="2892" w:type="dxa"/>
            <w:shd w:val="clear" w:color="auto" w:fill="DEEAF6"/>
          </w:tcPr>
          <w:p w:rsidR="00D1464E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0512103630</w:t>
            </w:r>
          </w:p>
        </w:tc>
      </w:tr>
      <w:tr w:rsidR="002713D8" w:rsidRPr="00964742" w:rsidTr="00964742">
        <w:trPr>
          <w:trHeight w:val="230"/>
        </w:trPr>
        <w:tc>
          <w:tcPr>
            <w:tcW w:w="6745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Matteo Maiorano</w:t>
            </w:r>
          </w:p>
        </w:tc>
        <w:tc>
          <w:tcPr>
            <w:tcW w:w="2892" w:type="dxa"/>
            <w:shd w:val="clear" w:color="auto" w:fill="BDD6EE"/>
          </w:tcPr>
          <w:p w:rsidR="002713D8" w:rsidRPr="00964742" w:rsidRDefault="00B02891" w:rsidP="000A5632">
            <w:pPr>
              <w:pStyle w:val="Contenutotabella"/>
              <w:rPr>
                <w:rFonts w:ascii="Calibri" w:hAnsi="Calibri" w:cs="Calibri"/>
                <w:sz w:val="20"/>
              </w:rPr>
            </w:pPr>
            <w:r w:rsidRPr="00964742">
              <w:rPr>
                <w:rFonts w:ascii="Calibri" w:hAnsi="Calibri" w:cs="Calibri"/>
                <w:sz w:val="20"/>
              </w:rPr>
              <w:t>05121045</w:t>
            </w:r>
            <w:r w:rsidR="0072052E" w:rsidRPr="00964742">
              <w:rPr>
                <w:rFonts w:ascii="Calibri" w:hAnsi="Calibri" w:cs="Calibri"/>
                <w:sz w:val="20"/>
              </w:rPr>
              <w:t>78</w:t>
            </w:r>
          </w:p>
        </w:tc>
      </w:tr>
    </w:tbl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rPr>
          <w:b/>
          <w:sz w:val="20"/>
        </w:rPr>
      </w:pPr>
    </w:p>
    <w:p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FD3CA7" w:rsidRDefault="00FD3CA7" w:rsidP="00FD3CA7">
      <w:pPr>
        <w:rPr>
          <w:rFonts w:ascii="Arial" w:hAnsi="Arial"/>
          <w:b/>
          <w:sz w:val="32"/>
        </w:rPr>
      </w:pPr>
    </w:p>
    <w:tbl>
      <w:tblPr>
        <w:tblW w:w="963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64742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Data</w:t>
            </w:r>
          </w:p>
        </w:tc>
        <w:tc>
          <w:tcPr>
            <w:tcW w:w="964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Versione</w:t>
            </w:r>
          </w:p>
        </w:tc>
        <w:tc>
          <w:tcPr>
            <w:tcW w:w="4336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Descrizione</w:t>
            </w:r>
          </w:p>
        </w:tc>
        <w:tc>
          <w:tcPr>
            <w:tcW w:w="2410" w:type="dxa"/>
            <w:shd w:val="clear" w:color="auto" w:fill="BDD6EE"/>
          </w:tcPr>
          <w:p w:rsidR="008B36D5" w:rsidRPr="00964742" w:rsidRDefault="008B36D5">
            <w:pPr>
              <w:pStyle w:val="Intestazionetabella"/>
              <w:rPr>
                <w:sz w:val="20"/>
              </w:rPr>
            </w:pPr>
            <w:r w:rsidRPr="00964742">
              <w:rPr>
                <w:sz w:val="20"/>
              </w:rPr>
              <w:t>Autore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7/01/2019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Aggiunta Test Case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Tutti</w:t>
            </w:r>
          </w:p>
        </w:tc>
      </w:tr>
      <w:tr w:rsidR="00D344DB" w:rsidRPr="00964742" w:rsidTr="005A3D12">
        <w:trPr>
          <w:trHeight w:val="230"/>
        </w:trPr>
        <w:tc>
          <w:tcPr>
            <w:tcW w:w="1927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9/01/2019</w:t>
            </w:r>
          </w:p>
        </w:tc>
        <w:tc>
          <w:tcPr>
            <w:tcW w:w="964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336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e completamento documento</w:t>
            </w:r>
          </w:p>
        </w:tc>
        <w:tc>
          <w:tcPr>
            <w:tcW w:w="2410" w:type="dxa"/>
            <w:shd w:val="clear" w:color="auto" w:fill="BDD6EE"/>
          </w:tcPr>
          <w:p w:rsidR="00D344DB" w:rsidRPr="00964742" w:rsidRDefault="00D344D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Francesco Parisi</w:t>
            </w:r>
          </w:p>
        </w:tc>
      </w:tr>
    </w:tbl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</w:pPr>
    </w:p>
    <w:p w:rsidR="00B51734" w:rsidRDefault="00B51734" w:rsidP="00B51734">
      <w:pPr>
        <w:pStyle w:val="Intestazioneindice"/>
        <w:sectPr w:rsidR="00B51734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8B36D5" w:rsidRPr="00BF30E6" w:rsidRDefault="008B36D5" w:rsidP="0072052E">
      <w:pPr>
        <w:pStyle w:val="Intestazioneindice"/>
        <w:jc w:val="center"/>
        <w:rPr>
          <w:rFonts w:asciiTheme="minorHAnsi" w:hAnsiTheme="minorHAnsi" w:cstheme="minorHAnsi"/>
          <w:color w:val="44546A" w:themeColor="text2"/>
        </w:rPr>
      </w:pPr>
      <w:r w:rsidRPr="00BF30E6">
        <w:rPr>
          <w:rFonts w:asciiTheme="minorHAnsi" w:hAnsiTheme="minorHAnsi" w:cstheme="minorHAnsi"/>
          <w:color w:val="44546A" w:themeColor="text2"/>
        </w:rPr>
        <w:lastRenderedPageBreak/>
        <w:t>Indice</w:t>
      </w:r>
    </w:p>
    <w:p w:rsidR="00AA3BB8" w:rsidRPr="00506C0A" w:rsidRDefault="00AA3BB8" w:rsidP="0072052E">
      <w:pPr>
        <w:pStyle w:val="Intestazioneindice"/>
        <w:jc w:val="center"/>
        <w:rPr>
          <w:rFonts w:asciiTheme="minorHAnsi" w:hAnsiTheme="minorHAnsi" w:cstheme="minorHAnsi"/>
          <w:sz w:val="28"/>
        </w:rPr>
      </w:pPr>
    </w:p>
    <w:p w:rsidR="00492174" w:rsidRPr="004B166E" w:rsidRDefault="00492174" w:rsidP="00492174">
      <w:pPr>
        <w:pStyle w:val="Sommario1"/>
        <w:tabs>
          <w:tab w:val="left" w:pos="420"/>
        </w:tabs>
        <w:rPr>
          <w:rFonts w:asciiTheme="minorHAnsi" w:eastAsia="MS Mincho" w:hAnsiTheme="minorHAnsi" w:cstheme="minorHAnsi"/>
          <w:noProof/>
          <w:kern w:val="0"/>
          <w:sz w:val="22"/>
          <w:lang w:eastAsia="ja-JP"/>
        </w:rPr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4B166E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="009D74C5" w:rsidRPr="004B166E">
        <w:rPr>
          <w:rFonts w:asciiTheme="minorHAnsi" w:hAnsiTheme="minorHAnsi" w:cstheme="minorHAnsi"/>
          <w:noProof/>
          <w:sz w:val="22"/>
        </w:rPr>
        <w:t>1</w:t>
      </w:r>
      <w:r w:rsidRPr="004B166E">
        <w:rPr>
          <w:rFonts w:asciiTheme="minorHAnsi" w:hAnsiTheme="minorHAnsi" w:cstheme="minorHAnsi"/>
          <w:noProof/>
          <w:sz w:val="22"/>
        </w:rPr>
        <w:t>.</w:t>
      </w:r>
      <w:r w:rsidR="009D74C5" w:rsidRPr="004B166E">
        <w:rPr>
          <w:rFonts w:asciiTheme="minorHAnsi" w:hAnsiTheme="minorHAnsi" w:cstheme="minorHAnsi"/>
          <w:noProof/>
          <w:sz w:val="22"/>
        </w:rPr>
        <w:t xml:space="preserve"> Introduzione</w:t>
      </w:r>
      <w:r w:rsidRPr="004B166E">
        <w:rPr>
          <w:rFonts w:asciiTheme="minorHAnsi" w:hAnsiTheme="minorHAnsi" w:cstheme="minorHAnsi"/>
          <w:noProof/>
          <w:sz w:val="22"/>
        </w:rPr>
        <w:t xml:space="preserve"> </w:t>
      </w:r>
      <w:r w:rsidR="008514C3" w:rsidRP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……………....................................................................................................................................................................</w:t>
      </w:r>
      <w:r w:rsidR="00461C40" w:rsidRPr="004B166E">
        <w:rPr>
          <w:rFonts w:asciiTheme="minorHAnsi" w:hAnsiTheme="minorHAnsi" w:cstheme="minorHAnsi"/>
          <w:noProof/>
          <w:sz w:val="22"/>
        </w:rPr>
        <w:t>4</w:t>
      </w:r>
    </w:p>
    <w:p w:rsidR="00551B43" w:rsidRPr="00551B43" w:rsidRDefault="00492174" w:rsidP="00551B43">
      <w:pPr>
        <w:pStyle w:val="Default"/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="00551B43" w:rsidRPr="00506C0A">
        <w:rPr>
          <w:rFonts w:asciiTheme="minorHAnsi" w:hAnsiTheme="minorHAnsi" w:cstheme="minorHAnsi"/>
          <w:sz w:val="22"/>
        </w:rPr>
        <w:fldChar w:fldCharType="begin"/>
      </w:r>
      <w:r w:rsidR="00551B43" w:rsidRPr="00506C0A">
        <w:rPr>
          <w:rFonts w:asciiTheme="minorHAnsi" w:hAnsiTheme="minorHAnsi" w:cstheme="minorHAnsi"/>
          <w:sz w:val="22"/>
        </w:rPr>
        <w:instrText xml:space="preserve"> TOC \o "1-3" </w:instrText>
      </w:r>
      <w:r w:rsidR="00551B43" w:rsidRPr="00506C0A">
        <w:rPr>
          <w:rFonts w:asciiTheme="minorHAnsi" w:hAnsiTheme="minorHAnsi" w:cstheme="minorHAnsi"/>
          <w:sz w:val="22"/>
        </w:rPr>
        <w:fldChar w:fldCharType="separate"/>
      </w:r>
      <w:r w:rsidR="00551B43" w:rsidRPr="00506C0A">
        <w:rPr>
          <w:rFonts w:asciiTheme="minorHAnsi" w:hAnsiTheme="minorHAnsi" w:cstheme="minorHAnsi"/>
          <w:noProof/>
          <w:sz w:val="22"/>
        </w:rPr>
        <w:t xml:space="preserve">2. </w:t>
      </w:r>
      <w:r w:rsidR="00551B43">
        <w:t>Relazioni con altri documenti</w:t>
      </w:r>
      <w:r w:rsidR="00551B43">
        <w:rPr>
          <w:rFonts w:asciiTheme="minorHAnsi" w:hAnsiTheme="minorHAnsi" w:cstheme="minorHAnsi"/>
          <w:color w:val="111111"/>
          <w:sz w:val="18"/>
          <w:szCs w:val="18"/>
        </w:rPr>
        <w:t>........</w:t>
      </w:r>
      <w:r w:rsidR="00551B43"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</w:t>
      </w:r>
      <w:r w:rsidR="00551B43"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................................................................................</w:t>
      </w:r>
      <w:r w:rsidR="00461C40">
        <w:rPr>
          <w:rFonts w:asciiTheme="minorHAnsi" w:hAnsiTheme="minorHAnsi" w:cstheme="minorHAnsi"/>
          <w:noProof/>
          <w:sz w:val="22"/>
        </w:rPr>
        <w:t>4</w:t>
      </w:r>
    </w:p>
    <w:p w:rsidR="00551B43" w:rsidRPr="00551B43" w:rsidRDefault="00551B43" w:rsidP="00551B43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Pr="00506C0A">
        <w:rPr>
          <w:rFonts w:asciiTheme="minorHAnsi" w:hAnsiTheme="minorHAnsi" w:cstheme="minorHAnsi"/>
          <w:noProof/>
        </w:rPr>
        <w:t xml:space="preserve">3. </w:t>
      </w:r>
      <w:r>
        <w:rPr>
          <w:rFonts w:asciiTheme="minorHAnsi" w:hAnsiTheme="minorHAnsi" w:cstheme="minorHAnsi"/>
          <w:color w:val="212121"/>
        </w:rPr>
        <w:t>Panoramica del sistema</w:t>
      </w:r>
      <w:proofErr w:type="gramStart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proofErr w:type="gramEnd"/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…………….……………………………………………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……………………………………….…...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………………………….……</w:t>
      </w:r>
      <w:r w:rsidR="00461C4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E32108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5</w:t>
      </w:r>
    </w:p>
    <w:p w:rsidR="00E32108" w:rsidRPr="00551B43" w:rsidRDefault="00E32108" w:rsidP="00E32108">
      <w:pPr>
        <w:pStyle w:val="Default"/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506C0A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4</w:t>
      </w:r>
      <w:r w:rsidRPr="00506C0A">
        <w:rPr>
          <w:rFonts w:asciiTheme="minorHAnsi" w:hAnsiTheme="minorHAnsi" w:cstheme="minorHAnsi"/>
          <w:noProof/>
          <w:sz w:val="22"/>
        </w:rPr>
        <w:t xml:space="preserve">. </w:t>
      </w:r>
      <w:r>
        <w:t>Funzionalità da Testare/ Non Testare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................................................................................</w:t>
      </w:r>
      <w:r w:rsidR="00461C40">
        <w:rPr>
          <w:rFonts w:asciiTheme="minorHAnsi" w:hAnsiTheme="minorHAnsi" w:cstheme="minorHAnsi"/>
          <w:noProof/>
          <w:sz w:val="22"/>
        </w:rPr>
        <w:t>5</w:t>
      </w:r>
    </w:p>
    <w:p w:rsidR="00E32108" w:rsidRPr="00551B43" w:rsidRDefault="00E32108" w:rsidP="00E32108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noProof/>
        </w:rPr>
        <w:t>5</w:t>
      </w:r>
      <w:r w:rsidRPr="00506C0A">
        <w:rPr>
          <w:rFonts w:asciiTheme="minorHAnsi" w:hAnsiTheme="minorHAnsi" w:cstheme="minorHAnsi"/>
          <w:noProof/>
        </w:rPr>
        <w:t xml:space="preserve">. </w:t>
      </w:r>
      <w:r>
        <w:rPr>
          <w:rFonts w:asciiTheme="minorHAnsi" w:hAnsiTheme="minorHAnsi" w:cstheme="minorHAnsi"/>
          <w:color w:val="212121"/>
        </w:rPr>
        <w:t>Criteri Pass/Failed</w:t>
      </w:r>
      <w:proofErr w:type="gramStart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proofErr w:type="gramEnd"/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…………….…………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……………………………………….…...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………………………….…</w:t>
      </w:r>
      <w:r w:rsidR="00461C40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6</w:t>
      </w:r>
    </w:p>
    <w:p w:rsidR="00E32108" w:rsidRPr="00551B43" w:rsidRDefault="00E32108" w:rsidP="00E32108">
      <w:pPr>
        <w:pStyle w:val="Default"/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506C0A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6</w:t>
      </w:r>
      <w:r w:rsidRPr="00506C0A">
        <w:rPr>
          <w:rFonts w:asciiTheme="minorHAnsi" w:hAnsiTheme="minorHAnsi" w:cstheme="minorHAnsi"/>
          <w:noProof/>
          <w:sz w:val="22"/>
        </w:rPr>
        <w:t xml:space="preserve">. </w:t>
      </w:r>
      <w:r>
        <w:t>Approccio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................................................................................</w:t>
      </w:r>
      <w:r w:rsidR="004B166E">
        <w:rPr>
          <w:rFonts w:asciiTheme="minorHAnsi" w:hAnsiTheme="minorHAnsi" w:cstheme="minorHAnsi"/>
          <w:noProof/>
          <w:sz w:val="22"/>
        </w:rPr>
        <w:t>6</w:t>
      </w:r>
    </w:p>
    <w:p w:rsidR="00E32108" w:rsidRPr="00551B43" w:rsidRDefault="00E32108" w:rsidP="00E32108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noProof/>
        </w:rPr>
        <w:t>7</w:t>
      </w:r>
      <w:r w:rsidRPr="00506C0A">
        <w:rPr>
          <w:rFonts w:asciiTheme="minorHAnsi" w:hAnsiTheme="minorHAnsi" w:cstheme="minorHAnsi"/>
          <w:noProof/>
        </w:rPr>
        <w:t xml:space="preserve">. </w:t>
      </w:r>
      <w:r>
        <w:rPr>
          <w:rFonts w:asciiTheme="minorHAnsi" w:hAnsiTheme="minorHAnsi" w:cstheme="minorHAnsi"/>
          <w:color w:val="212121"/>
        </w:rPr>
        <w:t>Sospensione e Ripresa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proofErr w:type="gramStart"/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…….</w:t>
      </w:r>
      <w:proofErr w:type="gramEnd"/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……………………………………….…...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…..……………………….…</w:t>
      </w:r>
      <w:r w:rsid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="004B166E" w:rsidRP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8</w:t>
      </w:r>
    </w:p>
    <w:p w:rsidR="00E32108" w:rsidRPr="00551B43" w:rsidRDefault="00E32108" w:rsidP="00E32108">
      <w:pPr>
        <w:pStyle w:val="Default"/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506C0A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>
        <w:rPr>
          <w:rFonts w:asciiTheme="minorHAnsi" w:hAnsiTheme="minorHAnsi" w:cstheme="minorHAnsi"/>
          <w:noProof/>
          <w:sz w:val="22"/>
        </w:rPr>
        <w:t>8</w:t>
      </w:r>
      <w:r w:rsidRPr="00506C0A">
        <w:rPr>
          <w:rFonts w:asciiTheme="minorHAnsi" w:hAnsiTheme="minorHAnsi" w:cstheme="minorHAnsi"/>
          <w:noProof/>
          <w:sz w:val="22"/>
        </w:rPr>
        <w:t xml:space="preserve">. </w:t>
      </w:r>
      <w:r>
        <w:t>Materiale per il Testing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................................................................................</w:t>
      </w:r>
      <w:r w:rsidR="004B166E">
        <w:rPr>
          <w:rFonts w:asciiTheme="minorHAnsi" w:hAnsiTheme="minorHAnsi" w:cstheme="minorHAnsi"/>
          <w:noProof/>
          <w:sz w:val="22"/>
        </w:rPr>
        <w:t>9</w:t>
      </w:r>
    </w:p>
    <w:p w:rsidR="00085C09" w:rsidRPr="004B166E" w:rsidRDefault="00E32108" w:rsidP="00085C09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 w:rsidR="00085C09" w:rsidRPr="004B166E">
        <w:rPr>
          <w:rFonts w:asciiTheme="minorHAnsi" w:hAnsiTheme="minorHAnsi" w:cstheme="minorHAnsi"/>
          <w:noProof/>
          <w:lang w:val="en-US"/>
        </w:rPr>
        <w:t xml:space="preserve">9. </w:t>
      </w:r>
      <w:r w:rsidR="00085C09" w:rsidRPr="004B166E">
        <w:rPr>
          <w:rFonts w:asciiTheme="minorHAnsi" w:hAnsiTheme="minorHAnsi" w:cstheme="minorHAnsi"/>
          <w:color w:val="212121"/>
          <w:lang w:val="en-US"/>
        </w:rPr>
        <w:t>Test Case</w:t>
      </w:r>
      <w:r w:rsidR="00085C09" w:rsidRP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…….…………………..………….……………………..………………………………………………………………………….…...………………………….……….</w:t>
      </w:r>
      <w:r w:rsidR="004B166E" w:rsidRP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  <w:t>9</w:t>
      </w:r>
    </w:p>
    <w:p w:rsidR="00085C09" w:rsidRPr="004B166E" w:rsidRDefault="00001B55" w:rsidP="00085C09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</w:pPr>
      <w:r w:rsidRPr="004B166E">
        <w:rPr>
          <w:rFonts w:asciiTheme="minorHAnsi" w:hAnsiTheme="minorHAnsi" w:cstheme="minorHAnsi"/>
          <w:noProof/>
          <w:lang w:val="en-US"/>
        </w:rPr>
        <w:t xml:space="preserve">    9</w:t>
      </w:r>
      <w:r w:rsidR="00085C09" w:rsidRPr="004B166E">
        <w:rPr>
          <w:rFonts w:asciiTheme="minorHAnsi" w:hAnsiTheme="minorHAnsi" w:cstheme="minorHAnsi"/>
          <w:noProof/>
          <w:lang w:val="en-US"/>
        </w:rPr>
        <w:t xml:space="preserve">.1 </w:t>
      </w:r>
      <w:proofErr w:type="spellStart"/>
      <w:r w:rsidR="00085C09" w:rsidRPr="004B166E">
        <w:rPr>
          <w:rFonts w:asciiTheme="minorHAnsi" w:hAnsiTheme="minorHAnsi" w:cstheme="minorHAnsi"/>
          <w:color w:val="212121"/>
          <w:lang w:val="en-US"/>
        </w:rPr>
        <w:t>Gestione</w:t>
      </w:r>
      <w:proofErr w:type="spellEnd"/>
      <w:r w:rsidR="00085C09" w:rsidRPr="004B166E">
        <w:rPr>
          <w:rFonts w:asciiTheme="minorHAnsi" w:hAnsiTheme="minorHAnsi" w:cstheme="minorHAnsi"/>
          <w:color w:val="212121"/>
          <w:lang w:val="en-US"/>
        </w:rPr>
        <w:t xml:space="preserve"> Account</w:t>
      </w:r>
      <w:r w:rsidR="00085C09" w:rsidRP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………..……………………..………………………………………………………………………….…...………………………</w:t>
      </w:r>
      <w:r w:rsidRP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….</w:t>
      </w:r>
      <w:r w:rsidR="00085C09" w:rsidRP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….……….</w:t>
      </w:r>
      <w:r w:rsidR="004B166E" w:rsidRP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  <w:t>9</w:t>
      </w:r>
    </w:p>
    <w:p w:rsidR="00085C09" w:rsidRPr="004B166E" w:rsidRDefault="00001B55" w:rsidP="00085C09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</w:pPr>
      <w:r w:rsidRPr="004B166E">
        <w:rPr>
          <w:rFonts w:asciiTheme="minorHAnsi" w:hAnsiTheme="minorHAnsi" w:cstheme="minorHAnsi"/>
          <w:noProof/>
          <w:lang w:val="en-US"/>
        </w:rPr>
        <w:t xml:space="preserve">    9</w:t>
      </w:r>
      <w:r w:rsidR="00085C09" w:rsidRPr="004B166E">
        <w:rPr>
          <w:rFonts w:asciiTheme="minorHAnsi" w:hAnsiTheme="minorHAnsi" w:cstheme="minorHAnsi"/>
          <w:noProof/>
          <w:lang w:val="en-US"/>
        </w:rPr>
        <w:t xml:space="preserve">.2 </w:t>
      </w:r>
      <w:proofErr w:type="spellStart"/>
      <w:r w:rsidR="00085C09" w:rsidRPr="004B166E">
        <w:rPr>
          <w:rFonts w:asciiTheme="minorHAnsi" w:hAnsiTheme="minorHAnsi" w:cstheme="minorHAnsi"/>
          <w:color w:val="212121"/>
          <w:lang w:val="en-US"/>
        </w:rPr>
        <w:t>Gestione</w:t>
      </w:r>
      <w:proofErr w:type="spellEnd"/>
      <w:r w:rsidR="00085C09" w:rsidRPr="004B166E">
        <w:rPr>
          <w:rFonts w:asciiTheme="minorHAnsi" w:hAnsiTheme="minorHAnsi" w:cstheme="minorHAnsi"/>
          <w:color w:val="212121"/>
          <w:lang w:val="en-US"/>
        </w:rPr>
        <w:t xml:space="preserve"> </w:t>
      </w:r>
      <w:proofErr w:type="spellStart"/>
      <w:r w:rsidR="00085C09" w:rsidRPr="004B166E">
        <w:rPr>
          <w:rFonts w:asciiTheme="minorHAnsi" w:hAnsiTheme="minorHAnsi" w:cstheme="minorHAnsi"/>
          <w:color w:val="212121"/>
          <w:lang w:val="en-US"/>
        </w:rPr>
        <w:t>Documenti</w:t>
      </w:r>
      <w:proofErr w:type="spellEnd"/>
      <w:r w:rsidR="00085C09" w:rsidRP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 xml:space="preserve"> ……….……………………..………………………………………..………………………….…...…………………</w:t>
      </w:r>
      <w:r w:rsidRP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….</w:t>
      </w:r>
      <w:r w:rsidR="00085C09" w:rsidRPr="004B166E">
        <w:rPr>
          <w:rFonts w:asciiTheme="minorHAnsi" w:eastAsia="Times New Roman" w:hAnsiTheme="minorHAnsi" w:cstheme="minorHAnsi"/>
          <w:color w:val="111111"/>
          <w:kern w:val="0"/>
          <w:sz w:val="18"/>
          <w:szCs w:val="18"/>
          <w:lang w:val="en-US"/>
        </w:rPr>
        <w:t>………..……</w:t>
      </w:r>
      <w:r w:rsidR="004B166E" w:rsidRP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  <w:lang w:val="en-US"/>
        </w:rPr>
        <w:t>13</w:t>
      </w:r>
    </w:p>
    <w:p w:rsidR="00085C09" w:rsidRPr="00085C09" w:rsidRDefault="00085C09" w:rsidP="00085C09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4B166E">
        <w:rPr>
          <w:rFonts w:asciiTheme="minorHAnsi" w:hAnsiTheme="minorHAnsi" w:cstheme="minorHAnsi"/>
          <w:noProof/>
          <w:lang w:val="en-US"/>
        </w:rPr>
        <w:t xml:space="preserve">    </w:t>
      </w:r>
      <w:r w:rsidR="00001B55">
        <w:rPr>
          <w:rFonts w:asciiTheme="minorHAnsi" w:hAnsiTheme="minorHAnsi" w:cstheme="minorHAnsi"/>
          <w:noProof/>
        </w:rPr>
        <w:t>9</w:t>
      </w:r>
      <w:r w:rsidRPr="00085C09">
        <w:rPr>
          <w:rFonts w:asciiTheme="minorHAnsi" w:hAnsiTheme="minorHAnsi" w:cstheme="minorHAnsi"/>
          <w:noProof/>
        </w:rPr>
        <w:t xml:space="preserve">.3 </w:t>
      </w:r>
      <w:r w:rsidRPr="00085C09">
        <w:rPr>
          <w:rFonts w:asciiTheme="minorHAnsi" w:hAnsiTheme="minorHAnsi" w:cstheme="minorHAnsi"/>
          <w:color w:val="212121"/>
        </w:rPr>
        <w:t xml:space="preserve">Gestione </w:t>
      </w:r>
      <w:r>
        <w:rPr>
          <w:rFonts w:asciiTheme="minorHAnsi" w:hAnsiTheme="minorHAnsi" w:cstheme="minorHAnsi"/>
          <w:color w:val="212121"/>
        </w:rPr>
        <w:t>Ordini</w:t>
      </w:r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proofErr w:type="gramStart"/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…….</w:t>
      </w:r>
      <w:proofErr w:type="gramEnd"/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…..</w:t>
      </w:r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..………………………………………………………………………</w:t>
      </w:r>
      <w:r w:rsidR="00001B55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…..</w:t>
      </w:r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….…...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……………………….</w:t>
      </w:r>
      <w:r w:rsidRP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20</w:t>
      </w:r>
    </w:p>
    <w:p w:rsidR="00E32108" w:rsidRPr="00551B43" w:rsidRDefault="00E32108" w:rsidP="00085C09">
      <w:pPr>
        <w:pStyle w:val="Sommario5"/>
        <w:ind w:left="0"/>
      </w:pPr>
      <w:r w:rsidRPr="00506C0A">
        <w:rPr>
          <w:rFonts w:asciiTheme="minorHAnsi" w:hAnsiTheme="minorHAnsi" w:cstheme="minorHAnsi"/>
          <w:sz w:val="22"/>
        </w:rPr>
        <w:fldChar w:fldCharType="begin"/>
      </w:r>
      <w:r w:rsidRPr="00085C09">
        <w:rPr>
          <w:rFonts w:asciiTheme="minorHAnsi" w:hAnsiTheme="minorHAnsi" w:cstheme="minorHAnsi"/>
          <w:sz w:val="22"/>
        </w:rPr>
        <w:instrText xml:space="preserve"> TOC \o "1-3" </w:instrText>
      </w:r>
      <w:r w:rsidRPr="00506C0A">
        <w:rPr>
          <w:rFonts w:asciiTheme="minorHAnsi" w:hAnsiTheme="minorHAnsi" w:cstheme="minorHAnsi"/>
          <w:sz w:val="22"/>
        </w:rPr>
        <w:fldChar w:fldCharType="separate"/>
      </w:r>
      <w:r w:rsidRPr="00085C09">
        <w:rPr>
          <w:rFonts w:asciiTheme="minorHAnsi" w:hAnsiTheme="minorHAnsi" w:cstheme="minorHAnsi"/>
          <w:noProof/>
          <w:sz w:val="22"/>
        </w:rPr>
        <w:t xml:space="preserve">10. </w:t>
      </w:r>
      <w:r w:rsidR="004B166E">
        <w:t>Pianificazione de</w:t>
      </w:r>
      <w:r w:rsidRPr="00085C09">
        <w:t>l Te</w:t>
      </w:r>
      <w:r>
        <w:t>sting</w:t>
      </w:r>
      <w:r w:rsidR="004B166E">
        <w:rPr>
          <w:rFonts w:asciiTheme="minorHAnsi" w:hAnsiTheme="minorHAnsi" w:cstheme="minorHAnsi"/>
          <w:color w:val="111111"/>
          <w:sz w:val="18"/>
          <w:szCs w:val="18"/>
        </w:rPr>
        <w:t>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</w:t>
      </w:r>
      <w:r w:rsidRPr="00506C0A">
        <w:rPr>
          <w:rFonts w:asciiTheme="minorHAnsi" w:hAnsiTheme="minorHAnsi" w:cstheme="minorHAnsi"/>
          <w:color w:val="111111"/>
          <w:sz w:val="18"/>
          <w:szCs w:val="18"/>
        </w:rPr>
        <w:t>.....................................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...............................................</w:t>
      </w:r>
      <w:r w:rsidR="00085C09">
        <w:rPr>
          <w:rFonts w:asciiTheme="minorHAnsi" w:hAnsiTheme="minorHAnsi" w:cstheme="minorHAnsi"/>
          <w:color w:val="111111"/>
          <w:sz w:val="18"/>
          <w:szCs w:val="18"/>
        </w:rPr>
        <w:t>..............................</w:t>
      </w:r>
      <w:r>
        <w:rPr>
          <w:rFonts w:asciiTheme="minorHAnsi" w:hAnsiTheme="minorHAnsi" w:cstheme="minorHAnsi"/>
          <w:color w:val="111111"/>
          <w:sz w:val="18"/>
          <w:szCs w:val="18"/>
        </w:rPr>
        <w:t>.</w:t>
      </w:r>
      <w:r w:rsidR="004B166E">
        <w:rPr>
          <w:rFonts w:asciiTheme="minorHAnsi" w:hAnsiTheme="minorHAnsi" w:cstheme="minorHAnsi"/>
          <w:noProof/>
          <w:sz w:val="22"/>
        </w:rPr>
        <w:t>22</w:t>
      </w:r>
    </w:p>
    <w:p w:rsidR="00E32108" w:rsidRPr="00551B43" w:rsidRDefault="00E32108" w:rsidP="00E32108">
      <w:pPr>
        <w:pStyle w:val="Sommario5"/>
        <w:ind w:left="0"/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</w:pPr>
      <w:r w:rsidRPr="00506C0A">
        <w:rPr>
          <w:rFonts w:asciiTheme="minorHAnsi" w:hAnsiTheme="minorHAnsi" w:cstheme="minorHAnsi"/>
          <w:sz w:val="22"/>
        </w:rPr>
        <w:fldChar w:fldCharType="end"/>
      </w:r>
      <w:r>
        <w:rPr>
          <w:rFonts w:asciiTheme="minorHAnsi" w:hAnsiTheme="minorHAnsi" w:cstheme="minorHAnsi"/>
          <w:noProof/>
        </w:rPr>
        <w:t>11</w:t>
      </w:r>
      <w:r w:rsidRPr="00506C0A">
        <w:rPr>
          <w:rFonts w:asciiTheme="minorHAnsi" w:hAnsiTheme="minorHAnsi" w:cstheme="minorHAnsi"/>
          <w:noProof/>
        </w:rPr>
        <w:t xml:space="preserve">. </w:t>
      </w:r>
      <w:r>
        <w:rPr>
          <w:rFonts w:asciiTheme="minorHAnsi" w:hAnsiTheme="minorHAnsi" w:cstheme="minorHAnsi"/>
          <w:color w:val="212121"/>
        </w:rPr>
        <w:t>Glossario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</w:t>
      </w:r>
      <w:proofErr w:type="gramStart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…….</w:t>
      </w:r>
      <w:proofErr w:type="gramEnd"/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………….…………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</w:t>
      </w:r>
      <w:r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……………………………………….…...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…………………</w:t>
      </w:r>
      <w:r w:rsidR="00085C09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.</w:t>
      </w:r>
      <w:r w:rsidRPr="00506C0A">
        <w:rPr>
          <w:rFonts w:asciiTheme="minorHAnsi" w:eastAsia="Times New Roman" w:hAnsiTheme="minorHAnsi" w:cstheme="minorHAnsi"/>
          <w:color w:val="111111"/>
          <w:kern w:val="0"/>
          <w:sz w:val="18"/>
          <w:szCs w:val="18"/>
        </w:rPr>
        <w:t>……….…….</w:t>
      </w:r>
      <w:r w:rsidR="004B166E">
        <w:rPr>
          <w:rFonts w:asciiTheme="minorHAnsi" w:eastAsia="Times New Roman" w:hAnsiTheme="minorHAnsi" w:cstheme="minorHAnsi"/>
          <w:color w:val="111111"/>
          <w:kern w:val="0"/>
          <w:sz w:val="22"/>
          <w:szCs w:val="18"/>
        </w:rPr>
        <w:t>23</w:t>
      </w:r>
    </w:p>
    <w:p w:rsidR="00551B43" w:rsidRDefault="00551B43" w:rsidP="00551B43">
      <w:pPr>
        <w:pStyle w:val="Default"/>
      </w:pPr>
    </w:p>
    <w:p w:rsidR="00551B43" w:rsidRDefault="00551B43" w:rsidP="00551B43">
      <w:pPr>
        <w:pStyle w:val="Sommario5"/>
        <w:ind w:left="0"/>
      </w:pPr>
    </w:p>
    <w:p w:rsidR="00083E09" w:rsidRDefault="00083E09" w:rsidP="00083E09">
      <w:pPr>
        <w:pStyle w:val="Sommario5"/>
        <w:ind w:left="0"/>
        <w:sectPr w:rsidR="00083E09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D73C68" w:rsidRPr="007D747C" w:rsidRDefault="0064359D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lastRenderedPageBreak/>
        <w:t>Introduzione</w:t>
      </w:r>
    </w:p>
    <w:p w:rsidR="00EC2E3F" w:rsidRPr="00EC2E3F" w:rsidRDefault="00EC2E3F" w:rsidP="00EC2E3F">
      <w:pPr>
        <w:rPr>
          <w:rFonts w:ascii="Calibri" w:hAnsi="Calibri" w:cs="Calibri"/>
          <w:b/>
          <w:i/>
          <w:sz w:val="40"/>
          <w:szCs w:val="40"/>
        </w:rPr>
      </w:pPr>
    </w:p>
    <w:p w:rsidR="00D344DB" w:rsidRDefault="00EC2E3F" w:rsidP="00C5578A">
      <w:pPr>
        <w:tabs>
          <w:tab w:val="left" w:pos="3631"/>
        </w:tabs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Lo scopo del seguente documento è quello di analizzare, gestire lo sviluppo e le attività di </w:t>
      </w:r>
      <w:proofErr w:type="spellStart"/>
      <w:r w:rsidRPr="00EC2E3F">
        <w:rPr>
          <w:rFonts w:asciiTheme="minorHAnsi" w:hAnsiTheme="minorHAnsi" w:cstheme="minorHAnsi"/>
          <w:szCs w:val="23"/>
        </w:rPr>
        <w:t>testing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riguardando il prodotto software </w:t>
      </w:r>
      <w:proofErr w:type="spellStart"/>
      <w:r w:rsidRPr="00EC2E3F">
        <w:rPr>
          <w:rFonts w:asciiTheme="minorHAnsi" w:hAnsiTheme="minorHAnsi" w:cstheme="minorHAnsi"/>
          <w:szCs w:val="23"/>
        </w:rPr>
        <w:t>urNotes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, in modo da verificarne il corretto funzionamento. </w:t>
      </w:r>
    </w:p>
    <w:p w:rsidR="00D73C68" w:rsidRPr="00EC2E3F" w:rsidRDefault="00EC2E3F" w:rsidP="00C5578A">
      <w:pPr>
        <w:tabs>
          <w:tab w:val="left" w:pos="3631"/>
        </w:tabs>
        <w:rPr>
          <w:rFonts w:asciiTheme="minorHAnsi" w:hAnsiTheme="minorHAnsi" w:cstheme="minorHAnsi"/>
          <w:b/>
          <w:i/>
          <w:sz w:val="44"/>
          <w:szCs w:val="40"/>
        </w:rPr>
      </w:pPr>
      <w:r w:rsidRPr="00EC2E3F">
        <w:rPr>
          <w:rFonts w:asciiTheme="minorHAnsi" w:hAnsiTheme="minorHAnsi" w:cstheme="minorHAnsi"/>
          <w:szCs w:val="23"/>
        </w:rPr>
        <w:t>In queste attività, vengono testate le funzionalità e le caratteristiche del sistema per verificare se esistono differenze tra il comportamento atteso e il comportamento osservato. I risultati dei test avranno lo scopo di individuare eventuali errori, in modo tale da correggerli ed evitare che si presentino nel momento in cui l’utente finale interagirà con il sistema.</w:t>
      </w:r>
    </w:p>
    <w:p w:rsidR="002F047E" w:rsidRDefault="002F04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047E" w:rsidRDefault="002F047E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2F047E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 xml:space="preserve">Relazione con altri documenti </w:t>
      </w:r>
    </w:p>
    <w:p w:rsidR="00EC2E3F" w:rsidRPr="00EC2E3F" w:rsidRDefault="00EC2E3F" w:rsidP="00EC2E3F">
      <w:pPr>
        <w:rPr>
          <w:rFonts w:cs="Calibri"/>
          <w:b/>
          <w:i/>
          <w:szCs w:val="40"/>
        </w:rPr>
      </w:pPr>
    </w:p>
    <w:p w:rsidR="00D344DB" w:rsidRDefault="00EC2E3F" w:rsidP="00D344DB">
      <w:pPr>
        <w:pStyle w:val="Default"/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Il Test </w:t>
      </w:r>
      <w:proofErr w:type="spellStart"/>
      <w:r w:rsidRPr="00EC2E3F">
        <w:rPr>
          <w:rFonts w:asciiTheme="minorHAnsi" w:hAnsiTheme="minorHAnsi" w:cstheme="minorHAnsi"/>
          <w:szCs w:val="23"/>
        </w:rPr>
        <w:t>plan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ha una stretta relazione con i documenti precedenti, in quanto in quest’ultimi viene descritto e analizzato il comportamento che deve essere osservato dal sistema</w:t>
      </w:r>
      <w:r w:rsidRPr="00D344DB">
        <w:rPr>
          <w:rFonts w:asciiTheme="minorHAnsi" w:hAnsiTheme="minorHAnsi" w:cstheme="minorHAnsi"/>
          <w:szCs w:val="23"/>
        </w:rPr>
        <w:t xml:space="preserve">. </w:t>
      </w:r>
      <w:r w:rsidR="00D344DB" w:rsidRPr="00D344DB">
        <w:rPr>
          <w:rFonts w:asciiTheme="minorHAnsi" w:hAnsiTheme="minorHAnsi" w:cstheme="minorHAnsi"/>
        </w:rPr>
        <w:t xml:space="preserve">Vediamo, quindi, che la fase di </w:t>
      </w:r>
      <w:proofErr w:type="spellStart"/>
      <w:r w:rsidR="00D344DB" w:rsidRPr="00D344DB">
        <w:rPr>
          <w:rFonts w:asciiTheme="minorHAnsi" w:hAnsiTheme="minorHAnsi" w:cstheme="minorHAnsi"/>
        </w:rPr>
        <w:t>testing</w:t>
      </w:r>
      <w:proofErr w:type="spellEnd"/>
      <w:r w:rsidR="00D344DB" w:rsidRPr="00D344DB">
        <w:rPr>
          <w:rFonts w:asciiTheme="minorHAnsi" w:hAnsiTheme="minorHAnsi" w:cstheme="minorHAnsi"/>
        </w:rPr>
        <w:t xml:space="preserve"> prevede di verificare se ci siano differenze tra il funzionamento del sistema che si è progettato e il reale funzionamento del implementato</w:t>
      </w:r>
      <w:r w:rsidR="00D344DB">
        <w:rPr>
          <w:rFonts w:asciiTheme="majorHAnsi" w:hAnsiTheme="majorHAnsi"/>
        </w:rPr>
        <w:t>.</w:t>
      </w:r>
      <w:r w:rsidR="00D344DB" w:rsidRPr="00D344DB">
        <w:rPr>
          <w:rFonts w:asciiTheme="minorHAnsi" w:hAnsiTheme="minorHAnsi" w:cstheme="minorHAnsi"/>
          <w:szCs w:val="23"/>
        </w:rPr>
        <w:t xml:space="preserve"> </w:t>
      </w:r>
      <w:r w:rsidR="00D344DB" w:rsidRPr="00EC2E3F">
        <w:rPr>
          <w:rFonts w:asciiTheme="minorHAnsi" w:hAnsiTheme="minorHAnsi" w:cstheme="minorHAnsi"/>
          <w:szCs w:val="23"/>
        </w:rPr>
        <w:t xml:space="preserve">I documenti a cui facciamo riferimento sono: </w:t>
      </w:r>
    </w:p>
    <w:p w:rsidR="00095E36" w:rsidRDefault="00095E36" w:rsidP="00095E36">
      <w:pPr>
        <w:spacing w:before="120"/>
        <w:rPr>
          <w:b/>
        </w:rPr>
      </w:pPr>
    </w:p>
    <w:p w:rsidR="00095E36" w:rsidRPr="00001B55" w:rsidRDefault="00095E36" w:rsidP="00095E36">
      <w:pPr>
        <w:spacing w:before="120"/>
        <w:rPr>
          <w:rFonts w:asciiTheme="minorHAnsi" w:hAnsiTheme="minorHAnsi" w:cstheme="minorHAnsi"/>
          <w:b/>
          <w:color w:val="44546A" w:themeColor="text2"/>
          <w:sz w:val="28"/>
        </w:rPr>
      </w:pPr>
      <w:r w:rsidRPr="00001B55">
        <w:rPr>
          <w:rFonts w:asciiTheme="minorHAnsi" w:hAnsiTheme="minorHAnsi" w:cstheme="minorHAnsi"/>
          <w:b/>
          <w:color w:val="44546A" w:themeColor="text2"/>
          <w:sz w:val="28"/>
        </w:rPr>
        <w:t>Relazione con SDD</w:t>
      </w:r>
    </w:p>
    <w:p w:rsidR="00EC2E3F" w:rsidRDefault="00095E36" w:rsidP="00095E36">
      <w:pPr>
        <w:rPr>
          <w:rFonts w:asciiTheme="minorHAnsi" w:hAnsiTheme="minorHAnsi" w:cstheme="minorHAnsi"/>
          <w:szCs w:val="23"/>
        </w:rPr>
      </w:pPr>
      <w:r w:rsidRPr="00844834">
        <w:t xml:space="preserve">La relazione tra test </w:t>
      </w:r>
      <w:proofErr w:type="spellStart"/>
      <w:r w:rsidRPr="00844834">
        <w:t>plan</w:t>
      </w:r>
      <w:proofErr w:type="spellEnd"/>
      <w:r w:rsidRPr="00844834">
        <w:t xml:space="preserve"> e RAD riguarda in part</w:t>
      </w:r>
      <w:r>
        <w:t>icolare i requisiti funzionali,</w:t>
      </w:r>
      <w:r w:rsidRPr="00844834">
        <w:t xml:space="preserve"> non funzionali</w:t>
      </w:r>
      <w:r>
        <w:t xml:space="preserve"> e lo </w:t>
      </w:r>
      <w:proofErr w:type="gramStart"/>
      <w:r>
        <w:t xml:space="preserve">scopo </w:t>
      </w:r>
      <w:r w:rsidRPr="00844834">
        <w:t xml:space="preserve"> del</w:t>
      </w:r>
      <w:proofErr w:type="gramEnd"/>
      <w:r w:rsidRPr="00844834">
        <w:t xml:space="preserve"> sistema poiché i test che saranno eseguiti su ogni funzionalità terranno conto delle specifiche espresse nel RAD.</w:t>
      </w:r>
      <w:r w:rsidR="00EC2E3F" w:rsidRPr="00EC2E3F">
        <w:rPr>
          <w:rFonts w:asciiTheme="minorHAnsi" w:hAnsiTheme="minorHAnsi" w:cstheme="minorHAnsi"/>
          <w:szCs w:val="23"/>
        </w:rPr>
        <w:t xml:space="preserve"> </w:t>
      </w:r>
    </w:p>
    <w:p w:rsidR="00001B55" w:rsidRPr="00095E36" w:rsidRDefault="00001B55" w:rsidP="00095E36"/>
    <w:p w:rsidR="00223CCA" w:rsidRPr="00001B55" w:rsidRDefault="00223CCA" w:rsidP="00223CCA">
      <w:pPr>
        <w:spacing w:before="120"/>
        <w:rPr>
          <w:rFonts w:asciiTheme="minorHAnsi" w:hAnsiTheme="minorHAnsi" w:cstheme="minorHAnsi"/>
          <w:b/>
          <w:color w:val="44546A" w:themeColor="text2"/>
          <w:sz w:val="28"/>
        </w:rPr>
      </w:pPr>
      <w:r w:rsidRPr="00001B55">
        <w:rPr>
          <w:rFonts w:asciiTheme="minorHAnsi" w:hAnsiTheme="minorHAnsi" w:cstheme="minorHAnsi"/>
          <w:b/>
          <w:color w:val="44546A" w:themeColor="text2"/>
          <w:sz w:val="28"/>
        </w:rPr>
        <w:t>Relazione con SDD</w:t>
      </w:r>
    </w:p>
    <w:p w:rsidR="00EC2E3F" w:rsidRDefault="00223CCA" w:rsidP="00EC2E3F">
      <w:pPr>
        <w:pStyle w:val="Default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szCs w:val="23"/>
        </w:rPr>
        <w:t>I</w:t>
      </w:r>
      <w:r w:rsidR="00EC2E3F" w:rsidRPr="00EC2E3F">
        <w:rPr>
          <w:rFonts w:asciiTheme="minorHAnsi" w:hAnsiTheme="minorHAnsi" w:cstheme="minorHAnsi"/>
          <w:szCs w:val="23"/>
        </w:rPr>
        <w:t xml:space="preserve">l System Design </w:t>
      </w:r>
      <w:proofErr w:type="spellStart"/>
      <w:r w:rsidR="00EC2E3F" w:rsidRPr="00EC2E3F">
        <w:rPr>
          <w:rFonts w:asciiTheme="minorHAnsi" w:hAnsiTheme="minorHAnsi" w:cstheme="minorHAnsi"/>
          <w:szCs w:val="23"/>
        </w:rPr>
        <w:t>Document</w:t>
      </w:r>
      <w:proofErr w:type="spellEnd"/>
      <w:r w:rsidR="00EC2E3F" w:rsidRPr="00EC2E3F">
        <w:rPr>
          <w:rFonts w:asciiTheme="minorHAnsi" w:hAnsiTheme="minorHAnsi" w:cstheme="minorHAnsi"/>
          <w:szCs w:val="23"/>
        </w:rPr>
        <w:t xml:space="preserve"> descrive come viene suddiviso il sistema. Il test deve tenere conto di queste suddivisioni. </w:t>
      </w:r>
    </w:p>
    <w:p w:rsidR="00001B55" w:rsidRPr="00EC2E3F" w:rsidRDefault="00001B55" w:rsidP="00EC2E3F">
      <w:pPr>
        <w:pStyle w:val="Default"/>
        <w:rPr>
          <w:rFonts w:asciiTheme="minorHAnsi" w:hAnsiTheme="minorHAnsi" w:cstheme="minorHAnsi"/>
          <w:szCs w:val="23"/>
        </w:rPr>
      </w:pPr>
    </w:p>
    <w:p w:rsidR="00223CCA" w:rsidRPr="00001B55" w:rsidRDefault="00223CCA" w:rsidP="00223CCA">
      <w:pPr>
        <w:spacing w:before="120"/>
        <w:rPr>
          <w:rFonts w:asciiTheme="minorHAnsi" w:hAnsiTheme="minorHAnsi" w:cstheme="minorHAnsi"/>
          <w:b/>
          <w:color w:val="44546A" w:themeColor="text2"/>
          <w:sz w:val="28"/>
        </w:rPr>
      </w:pPr>
      <w:r w:rsidRPr="00001B55">
        <w:rPr>
          <w:rFonts w:asciiTheme="minorHAnsi" w:hAnsiTheme="minorHAnsi" w:cstheme="minorHAnsi"/>
          <w:b/>
          <w:color w:val="44546A" w:themeColor="text2"/>
          <w:sz w:val="28"/>
        </w:rPr>
        <w:t>Relazione con ODD</w:t>
      </w:r>
    </w:p>
    <w:p w:rsidR="00223CCA" w:rsidRDefault="00223CCA" w:rsidP="00223CCA">
      <w:pPr>
        <w:spacing w:after="240"/>
      </w:pPr>
      <w:r>
        <w:rPr>
          <w:rFonts w:asciiTheme="minorHAnsi" w:hAnsiTheme="minorHAnsi" w:cstheme="minorHAnsi"/>
          <w:szCs w:val="23"/>
        </w:rPr>
        <w:t>L’Object</w:t>
      </w:r>
      <w:r w:rsidRPr="00EC2E3F">
        <w:rPr>
          <w:rFonts w:asciiTheme="minorHAnsi" w:hAnsiTheme="minorHAnsi" w:cstheme="minorHAnsi"/>
          <w:szCs w:val="23"/>
        </w:rPr>
        <w:t xml:space="preserve"> Design </w:t>
      </w:r>
      <w:proofErr w:type="spellStart"/>
      <w:r w:rsidRPr="00EC2E3F">
        <w:rPr>
          <w:rFonts w:asciiTheme="minorHAnsi" w:hAnsiTheme="minorHAnsi" w:cstheme="minorHAnsi"/>
          <w:szCs w:val="23"/>
        </w:rPr>
        <w:t>Document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</w:t>
      </w:r>
      <w:r>
        <w:rPr>
          <w:rFonts w:asciiTheme="minorHAnsi" w:hAnsiTheme="minorHAnsi" w:cstheme="minorHAnsi"/>
          <w:szCs w:val="23"/>
        </w:rPr>
        <w:t xml:space="preserve">descrive quelle che sono le interfacce delle classi e </w:t>
      </w:r>
      <w:r w:rsidRPr="00844834">
        <w:t>i package</w:t>
      </w:r>
      <w:r>
        <w:t xml:space="preserve"> del sistema. Il test di integrazione farà </w:t>
      </w:r>
      <w:r w:rsidR="00095E36">
        <w:t xml:space="preserve">molto </w:t>
      </w:r>
      <w:r>
        <w:t>riferimento a tale</w:t>
      </w:r>
      <w:r w:rsidR="00095E36">
        <w:t xml:space="preserve"> documento</w:t>
      </w:r>
      <w:r>
        <w:t xml:space="preserve">  </w:t>
      </w:r>
    </w:p>
    <w:p w:rsidR="002F047E" w:rsidRDefault="002F047E" w:rsidP="00161117">
      <w:pPr>
        <w:tabs>
          <w:tab w:val="left" w:pos="3631"/>
        </w:tabs>
        <w:rPr>
          <w:rFonts w:asciiTheme="minorHAnsi" w:hAnsiTheme="minorHAnsi" w:cstheme="minorHAnsi"/>
          <w:b/>
          <w:i/>
          <w:sz w:val="36"/>
          <w:szCs w:val="40"/>
        </w:rPr>
      </w:pPr>
    </w:p>
    <w:p w:rsidR="002F047E" w:rsidRPr="006E005E" w:rsidRDefault="002F047E" w:rsidP="00161117">
      <w:pPr>
        <w:tabs>
          <w:tab w:val="left" w:pos="3631"/>
        </w:tabs>
        <w:rPr>
          <w:rFonts w:ascii="Calibri" w:hAnsi="Calibri" w:cs="Calibri"/>
          <w:b/>
          <w:i/>
          <w:sz w:val="22"/>
          <w:szCs w:val="40"/>
        </w:rPr>
      </w:pPr>
    </w:p>
    <w:p w:rsidR="00EC2E3F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lastRenderedPageBreak/>
        <w:t>Panoramica del sistema</w:t>
      </w:r>
    </w:p>
    <w:p w:rsidR="00EC2E3F" w:rsidRPr="00EC2E3F" w:rsidRDefault="00EC2E3F" w:rsidP="00EC2E3F">
      <w:pPr>
        <w:rPr>
          <w:rFonts w:cs="Calibri"/>
          <w:b/>
          <w:i/>
          <w:sz w:val="12"/>
          <w:szCs w:val="40"/>
        </w:rPr>
      </w:pPr>
    </w:p>
    <w:p w:rsidR="00AF6A32" w:rsidRDefault="00EC2E3F" w:rsidP="00EC2E3F">
      <w:pPr>
        <w:pStyle w:val="Default"/>
        <w:rPr>
          <w:rFonts w:asciiTheme="minorHAnsi" w:hAnsiTheme="minorHAnsi" w:cstheme="minorHAnsi"/>
          <w:szCs w:val="23"/>
        </w:rPr>
      </w:pPr>
      <w:proofErr w:type="spellStart"/>
      <w:proofErr w:type="gramStart"/>
      <w:r>
        <w:rPr>
          <w:rFonts w:asciiTheme="minorHAnsi" w:hAnsiTheme="minorHAnsi" w:cstheme="minorHAnsi"/>
          <w:szCs w:val="23"/>
        </w:rPr>
        <w:t>urNotes</w:t>
      </w:r>
      <w:proofErr w:type="spellEnd"/>
      <w:proofErr w:type="gramEnd"/>
      <w:r>
        <w:rPr>
          <w:rFonts w:asciiTheme="minorHAnsi" w:hAnsiTheme="minorHAnsi" w:cstheme="minorHAnsi"/>
          <w:szCs w:val="23"/>
        </w:rPr>
        <w:t xml:space="preserve"> si presenta come</w:t>
      </w:r>
      <w:r w:rsidRPr="00EC2E3F">
        <w:rPr>
          <w:rFonts w:asciiTheme="minorHAnsi" w:hAnsiTheme="minorHAnsi" w:cstheme="minorHAnsi"/>
          <w:szCs w:val="23"/>
        </w:rPr>
        <w:t xml:space="preserve"> una piattaforma con interfaccia </w:t>
      </w:r>
      <w:proofErr w:type="spellStart"/>
      <w:r w:rsidRPr="00EC2E3F">
        <w:rPr>
          <w:rFonts w:asciiTheme="minorHAnsi" w:hAnsiTheme="minorHAnsi" w:cstheme="minorHAnsi"/>
          <w:szCs w:val="23"/>
        </w:rPr>
        <w:t>user-friendly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e di facile utilizzo che permetta agli utenti di gestire in modo semplice ed efficiente la richiesta di tirocinio e la relativa risposta, senza i vari disagi causati dalla raccolta delle varie firme necessarie per il completamento della procedura e dal dover consegnare personalmente i documenti all’Ufficio Stage e Tirocini. Come descritto nel System Design </w:t>
      </w:r>
      <w:proofErr w:type="spellStart"/>
      <w:r w:rsidRPr="00EC2E3F">
        <w:rPr>
          <w:rFonts w:asciiTheme="minorHAnsi" w:hAnsiTheme="minorHAnsi" w:cstheme="minorHAnsi"/>
          <w:szCs w:val="23"/>
        </w:rPr>
        <w:t>Document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, il sistema è suddiviso in tre livelli: Presentation </w:t>
      </w:r>
      <w:proofErr w:type="spellStart"/>
      <w:r w:rsidRPr="00EC2E3F">
        <w:rPr>
          <w:rFonts w:asciiTheme="minorHAnsi" w:hAnsiTheme="minorHAnsi" w:cstheme="minorHAnsi"/>
          <w:szCs w:val="23"/>
        </w:rPr>
        <w:t>Layer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, Application </w:t>
      </w:r>
      <w:proofErr w:type="spellStart"/>
      <w:r w:rsidRPr="00EC2E3F">
        <w:rPr>
          <w:rFonts w:asciiTheme="minorHAnsi" w:hAnsiTheme="minorHAnsi" w:cstheme="minorHAnsi"/>
          <w:szCs w:val="23"/>
        </w:rPr>
        <w:t>Logic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</w:t>
      </w:r>
      <w:proofErr w:type="spellStart"/>
      <w:r w:rsidRPr="00EC2E3F">
        <w:rPr>
          <w:rFonts w:asciiTheme="minorHAnsi" w:hAnsiTheme="minorHAnsi" w:cstheme="minorHAnsi"/>
          <w:szCs w:val="23"/>
        </w:rPr>
        <w:t>Layer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, Storage </w:t>
      </w:r>
      <w:proofErr w:type="spellStart"/>
      <w:r w:rsidRPr="00EC2E3F">
        <w:rPr>
          <w:rFonts w:asciiTheme="minorHAnsi" w:hAnsiTheme="minorHAnsi" w:cstheme="minorHAnsi"/>
          <w:szCs w:val="23"/>
        </w:rPr>
        <w:t>Layer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. Il livello più alto interagisce con il livello applicativo che a sua volta si occuperà di eseguire le </w:t>
      </w:r>
      <w:r w:rsidR="00AF6A32">
        <w:rPr>
          <w:rFonts w:asciiTheme="minorHAnsi" w:hAnsiTheme="minorHAnsi" w:cstheme="minorHAnsi"/>
          <w:szCs w:val="23"/>
        </w:rPr>
        <w:t xml:space="preserve">operazioni nel database di </w:t>
      </w:r>
      <w:proofErr w:type="spellStart"/>
      <w:r w:rsidR="00AF6A32">
        <w:rPr>
          <w:rFonts w:asciiTheme="minorHAnsi" w:hAnsiTheme="minorHAnsi" w:cstheme="minorHAnsi"/>
          <w:szCs w:val="23"/>
        </w:rPr>
        <w:t>urNote</w:t>
      </w:r>
      <w:r w:rsidR="00095E36">
        <w:rPr>
          <w:rFonts w:asciiTheme="minorHAnsi" w:hAnsiTheme="minorHAnsi" w:cstheme="minorHAnsi"/>
          <w:szCs w:val="23"/>
        </w:rPr>
        <w:t>s</w:t>
      </w:r>
      <w:proofErr w:type="spellEnd"/>
      <w:r w:rsidR="00095E36">
        <w:rPr>
          <w:rFonts w:asciiTheme="minorHAnsi" w:hAnsiTheme="minorHAnsi" w:cstheme="minorHAnsi"/>
          <w:szCs w:val="23"/>
        </w:rPr>
        <w:t>.</w:t>
      </w:r>
    </w:p>
    <w:p w:rsidR="00EC2E3F" w:rsidRDefault="00EC2E3F" w:rsidP="00EC2E3F">
      <w:pPr>
        <w:pStyle w:val="Default"/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 Il sistema è stato suddiviso in sottosistemi più piccoli, suddivisi per gestioni: </w:t>
      </w:r>
    </w:p>
    <w:p w:rsidR="00EC2E3F" w:rsidRPr="00EC2E3F" w:rsidRDefault="00EC2E3F" w:rsidP="00EC2E3F">
      <w:pPr>
        <w:pStyle w:val="Default"/>
        <w:rPr>
          <w:rFonts w:asciiTheme="minorHAnsi" w:hAnsiTheme="minorHAnsi" w:cstheme="minorHAnsi"/>
          <w:szCs w:val="23"/>
        </w:rPr>
      </w:pPr>
    </w:p>
    <w:p w:rsidR="00EC2E3F" w:rsidRPr="00EC2E3F" w:rsidRDefault="00EC2E3F" w:rsidP="001B78C6">
      <w:pPr>
        <w:pStyle w:val="Default"/>
        <w:numPr>
          <w:ilvl w:val="0"/>
          <w:numId w:val="3"/>
        </w:numPr>
        <w:spacing w:after="21"/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Gestione Account </w:t>
      </w:r>
    </w:p>
    <w:p w:rsidR="00EC2E3F" w:rsidRPr="00EC2E3F" w:rsidRDefault="00EC2E3F" w:rsidP="001B78C6">
      <w:pPr>
        <w:pStyle w:val="Default"/>
        <w:numPr>
          <w:ilvl w:val="0"/>
          <w:numId w:val="3"/>
        </w:numPr>
        <w:spacing w:after="21"/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Gestione </w:t>
      </w:r>
      <w:r w:rsidR="00E3505B">
        <w:rPr>
          <w:rFonts w:asciiTheme="minorHAnsi" w:hAnsiTheme="minorHAnsi" w:cstheme="minorHAnsi"/>
          <w:szCs w:val="23"/>
        </w:rPr>
        <w:t>Documenti</w:t>
      </w:r>
    </w:p>
    <w:p w:rsidR="00EC2E3F" w:rsidRDefault="00EC2E3F" w:rsidP="001B78C6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Gestione </w:t>
      </w:r>
      <w:r w:rsidR="00E3505B">
        <w:rPr>
          <w:rFonts w:asciiTheme="minorHAnsi" w:hAnsiTheme="minorHAnsi" w:cstheme="minorHAnsi"/>
          <w:szCs w:val="23"/>
        </w:rPr>
        <w:t>Ordini</w:t>
      </w:r>
      <w:r w:rsidRPr="00EC2E3F">
        <w:rPr>
          <w:rFonts w:asciiTheme="minorHAnsi" w:hAnsiTheme="minorHAnsi" w:cstheme="minorHAnsi"/>
          <w:szCs w:val="23"/>
        </w:rPr>
        <w:t xml:space="preserve"> </w:t>
      </w:r>
    </w:p>
    <w:p w:rsidR="00EC2E3F" w:rsidRPr="00EC2E3F" w:rsidRDefault="00EC2E3F" w:rsidP="00EC2E3F">
      <w:pPr>
        <w:pStyle w:val="Default"/>
        <w:ind w:left="720"/>
        <w:rPr>
          <w:rFonts w:asciiTheme="minorHAnsi" w:hAnsiTheme="minorHAnsi" w:cstheme="minorHAnsi"/>
          <w:szCs w:val="23"/>
        </w:rPr>
      </w:pPr>
    </w:p>
    <w:p w:rsidR="002F047E" w:rsidRDefault="00EC2E3F" w:rsidP="00EC2E3F">
      <w:pPr>
        <w:tabs>
          <w:tab w:val="left" w:pos="3631"/>
        </w:tabs>
        <w:rPr>
          <w:rFonts w:asciiTheme="minorHAnsi" w:hAnsiTheme="minorHAnsi" w:cstheme="minorHAnsi"/>
          <w:szCs w:val="23"/>
        </w:rPr>
      </w:pPr>
      <w:r w:rsidRPr="00EC2E3F">
        <w:rPr>
          <w:rFonts w:asciiTheme="minorHAnsi" w:hAnsiTheme="minorHAnsi" w:cstheme="minorHAnsi"/>
          <w:szCs w:val="23"/>
        </w:rPr>
        <w:t xml:space="preserve">Ognuna di queste gestioni contiene delle operazioni che verranno testate nel corso della fase di </w:t>
      </w:r>
      <w:proofErr w:type="spellStart"/>
      <w:r w:rsidRPr="00EC2E3F">
        <w:rPr>
          <w:rFonts w:asciiTheme="minorHAnsi" w:hAnsiTheme="minorHAnsi" w:cstheme="minorHAnsi"/>
          <w:szCs w:val="23"/>
        </w:rPr>
        <w:t>testing</w:t>
      </w:r>
      <w:proofErr w:type="spellEnd"/>
      <w:r w:rsidRPr="00EC2E3F">
        <w:rPr>
          <w:rFonts w:asciiTheme="minorHAnsi" w:hAnsiTheme="minorHAnsi" w:cstheme="minorHAnsi"/>
          <w:szCs w:val="23"/>
        </w:rPr>
        <w:t xml:space="preserve"> del sistema.</w:t>
      </w:r>
    </w:p>
    <w:p w:rsidR="006E005E" w:rsidRDefault="006E005E" w:rsidP="00EC2E3F">
      <w:pPr>
        <w:tabs>
          <w:tab w:val="left" w:pos="3631"/>
        </w:tabs>
        <w:rPr>
          <w:rFonts w:asciiTheme="minorHAnsi" w:hAnsiTheme="minorHAnsi" w:cstheme="minorHAnsi"/>
          <w:b/>
          <w:i/>
          <w:sz w:val="36"/>
          <w:szCs w:val="40"/>
        </w:rPr>
      </w:pPr>
    </w:p>
    <w:p w:rsidR="007D747C" w:rsidRPr="00EC2E3F" w:rsidRDefault="007D747C" w:rsidP="00EC2E3F">
      <w:pPr>
        <w:tabs>
          <w:tab w:val="left" w:pos="3631"/>
        </w:tabs>
        <w:rPr>
          <w:rFonts w:asciiTheme="minorHAnsi" w:hAnsiTheme="minorHAnsi" w:cstheme="minorHAnsi"/>
          <w:b/>
          <w:i/>
          <w:sz w:val="36"/>
          <w:szCs w:val="40"/>
        </w:rPr>
      </w:pPr>
    </w:p>
    <w:p w:rsidR="00EC2E3F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>Funzionalità da Testare</w:t>
      </w:r>
    </w:p>
    <w:p w:rsidR="00AF6A32" w:rsidRDefault="00AF6A32" w:rsidP="00AF6A32">
      <w:pPr>
        <w:pStyle w:val="Default"/>
      </w:pPr>
    </w:p>
    <w:p w:rsidR="00095E36" w:rsidRDefault="00095E36" w:rsidP="00AF6A32">
      <w:pPr>
        <w:pStyle w:val="Default"/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95E36" w:rsidTr="00095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95E36" w:rsidRPr="00095E36" w:rsidRDefault="00095E36" w:rsidP="00095E36">
            <w:pPr>
              <w:pStyle w:val="Default"/>
              <w:spacing w:after="90"/>
              <w:jc w:val="center"/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</w:pPr>
            <w:r w:rsidRPr="00095E36"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  <w:t>Gestione Account</w:t>
            </w:r>
          </w:p>
        </w:tc>
        <w:tc>
          <w:tcPr>
            <w:tcW w:w="3209" w:type="dxa"/>
          </w:tcPr>
          <w:p w:rsidR="00095E36" w:rsidRPr="00095E36" w:rsidRDefault="00095E36" w:rsidP="00095E36">
            <w:pPr>
              <w:pStyle w:val="Default"/>
              <w:spacing w:after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</w:pPr>
            <w:r w:rsidRPr="00095E36"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  <w:t>Gestione Documenti</w:t>
            </w:r>
          </w:p>
          <w:p w:rsidR="00095E36" w:rsidRPr="00095E36" w:rsidRDefault="00095E36" w:rsidP="00095E36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09" w:type="dxa"/>
          </w:tcPr>
          <w:p w:rsidR="00095E36" w:rsidRPr="00095E36" w:rsidRDefault="00095E36" w:rsidP="00095E36">
            <w:pPr>
              <w:pStyle w:val="Default"/>
              <w:spacing w:after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</w:pPr>
            <w:r w:rsidRPr="00095E36">
              <w:rPr>
                <w:rFonts w:asciiTheme="minorHAnsi" w:hAnsiTheme="minorHAnsi" w:cstheme="minorHAnsi"/>
                <w:color w:val="FFFFFF" w:themeColor="background1"/>
                <w:sz w:val="28"/>
                <w:szCs w:val="23"/>
              </w:rPr>
              <w:t>Gestione Ordini</w:t>
            </w:r>
          </w:p>
        </w:tc>
      </w:tr>
      <w:tr w:rsidR="00095E36" w:rsidTr="000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95E36" w:rsidRPr="00095E36" w:rsidRDefault="000C59AF" w:rsidP="00095E36">
            <w:pPr>
              <w:pStyle w:val="Default"/>
              <w:jc w:val="center"/>
              <w:rPr>
                <w:b w:val="0"/>
              </w:rPr>
            </w:pPr>
            <w:r>
              <w:rPr>
                <w:rFonts w:asciiTheme="minorHAnsi" w:hAnsiTheme="minorHAnsi" w:cstheme="minorHAnsi"/>
                <w:b w:val="0"/>
                <w:szCs w:val="23"/>
              </w:rPr>
              <w:t>Accedi</w:t>
            </w:r>
          </w:p>
        </w:tc>
        <w:tc>
          <w:tcPr>
            <w:tcW w:w="3209" w:type="dxa"/>
          </w:tcPr>
          <w:p w:rsidR="00095E36" w:rsidRPr="00AF6A32" w:rsidRDefault="00095E36" w:rsidP="00095E36">
            <w:pPr>
              <w:pStyle w:val="Default"/>
              <w:spacing w:after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Aggiunta Documento</w:t>
            </w:r>
          </w:p>
          <w:p w:rsidR="00095E36" w:rsidRDefault="00095E36" w:rsidP="00095E3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Cs w:val="23"/>
              </w:rPr>
              <w:t>Concludi Ordine</w:t>
            </w:r>
          </w:p>
        </w:tc>
      </w:tr>
      <w:tr w:rsidR="00095E36" w:rsidTr="00095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95E36" w:rsidRPr="00095E36" w:rsidRDefault="00095E36" w:rsidP="00095E36">
            <w:pPr>
              <w:pStyle w:val="Default"/>
              <w:jc w:val="center"/>
              <w:rPr>
                <w:b w:val="0"/>
              </w:rPr>
            </w:pPr>
            <w:r w:rsidRPr="00095E36">
              <w:rPr>
                <w:rFonts w:asciiTheme="minorHAnsi" w:hAnsiTheme="minorHAnsi" w:cstheme="minorHAnsi"/>
                <w:b w:val="0"/>
                <w:szCs w:val="23"/>
              </w:rPr>
              <w:t>Registrazione Studente</w:t>
            </w: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Cs w:val="23"/>
              </w:rPr>
              <w:t>Aggiunta Richiesta</w:t>
            </w: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E36" w:rsidTr="00095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95E36" w:rsidRPr="00AF6A32" w:rsidRDefault="00095E36" w:rsidP="00095E36">
            <w:pPr>
              <w:pStyle w:val="Default"/>
              <w:jc w:val="center"/>
              <w:rPr>
                <w:rFonts w:asciiTheme="minorHAnsi" w:hAnsiTheme="minorHAnsi" w:cstheme="minorHAnsi"/>
                <w:szCs w:val="23"/>
              </w:rPr>
            </w:pP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spacing w:after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3"/>
              </w:rPr>
            </w:pPr>
            <w:r>
              <w:rPr>
                <w:rFonts w:asciiTheme="minorHAnsi" w:hAnsiTheme="minorHAnsi" w:cstheme="minorHAnsi"/>
                <w:szCs w:val="23"/>
              </w:rPr>
              <w:t>Aggiunta Materia</w:t>
            </w:r>
          </w:p>
          <w:p w:rsidR="00095E36" w:rsidRDefault="00095E36" w:rsidP="00095E3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3"/>
              </w:rPr>
            </w:pPr>
          </w:p>
        </w:tc>
        <w:tc>
          <w:tcPr>
            <w:tcW w:w="3209" w:type="dxa"/>
          </w:tcPr>
          <w:p w:rsidR="00095E36" w:rsidRDefault="00095E36" w:rsidP="00095E36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5E36" w:rsidRDefault="00095E36" w:rsidP="00AF6A32">
      <w:pPr>
        <w:pStyle w:val="Default"/>
      </w:pPr>
    </w:p>
    <w:p w:rsidR="00AF6A32" w:rsidRDefault="00AF6A32" w:rsidP="00AF6A32">
      <w:pPr>
        <w:pStyle w:val="Default"/>
        <w:rPr>
          <w:sz w:val="23"/>
          <w:szCs w:val="23"/>
        </w:rPr>
      </w:pPr>
    </w:p>
    <w:p w:rsidR="008A77B6" w:rsidRPr="00AF6A32" w:rsidRDefault="008A77B6" w:rsidP="008A77B6">
      <w:pPr>
        <w:pStyle w:val="Default"/>
        <w:spacing w:after="90"/>
        <w:rPr>
          <w:rFonts w:asciiTheme="minorHAnsi" w:hAnsiTheme="minorHAnsi" w:cstheme="minorHAnsi"/>
          <w:b/>
          <w:sz w:val="28"/>
          <w:szCs w:val="23"/>
        </w:rPr>
      </w:pPr>
    </w:p>
    <w:p w:rsidR="008A77B6" w:rsidRPr="00AF6A32" w:rsidRDefault="008A77B6" w:rsidP="00AF6A32">
      <w:pPr>
        <w:pStyle w:val="Default"/>
        <w:spacing w:after="90"/>
        <w:rPr>
          <w:rFonts w:asciiTheme="minorHAnsi" w:hAnsiTheme="minorHAnsi" w:cstheme="minorHAnsi"/>
          <w:szCs w:val="23"/>
        </w:rPr>
      </w:pPr>
    </w:p>
    <w:p w:rsidR="00AF6A32" w:rsidRDefault="00AF6A32" w:rsidP="00AF6A32">
      <w:pPr>
        <w:pStyle w:val="Default"/>
        <w:rPr>
          <w:sz w:val="23"/>
          <w:szCs w:val="23"/>
        </w:rPr>
      </w:pPr>
    </w:p>
    <w:p w:rsidR="00AF6A32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lastRenderedPageBreak/>
        <w:t>Criteri Pass/</w:t>
      </w:r>
      <w:proofErr w:type="spellStart"/>
      <w:r w:rsidRPr="007D747C">
        <w:rPr>
          <w:rFonts w:asciiTheme="minorHAnsi" w:hAnsiTheme="minorHAnsi" w:cstheme="minorHAnsi"/>
          <w:b/>
          <w:sz w:val="40"/>
        </w:rPr>
        <w:t>Failed</w:t>
      </w:r>
      <w:proofErr w:type="spellEnd"/>
    </w:p>
    <w:p w:rsidR="00AF6A32" w:rsidRPr="00AF6A32" w:rsidRDefault="00AF6A32" w:rsidP="00AF6A32">
      <w:pPr>
        <w:pStyle w:val="Default"/>
        <w:rPr>
          <w:rFonts w:asciiTheme="minorHAnsi" w:hAnsiTheme="minorHAnsi" w:cstheme="minorHAnsi"/>
          <w:szCs w:val="23"/>
        </w:rPr>
      </w:pPr>
      <w:r w:rsidRPr="00AF6A32">
        <w:rPr>
          <w:rFonts w:asciiTheme="minorHAnsi" w:hAnsiTheme="minorHAnsi" w:cstheme="minorHAnsi"/>
          <w:szCs w:val="23"/>
        </w:rPr>
        <w:t xml:space="preserve">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avrà successo se l’output osservato sarà diverso dall’output atteso; ciò significa che la fase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avrà esito positivo se sarà individuata una </w:t>
      </w:r>
      <w:proofErr w:type="spellStart"/>
      <w:r w:rsidRPr="00AF6A32">
        <w:rPr>
          <w:rFonts w:asciiTheme="minorHAnsi" w:hAnsiTheme="minorHAnsi" w:cstheme="minorHAnsi"/>
          <w:szCs w:val="23"/>
        </w:rPr>
        <w:t>failure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. La </w:t>
      </w:r>
      <w:proofErr w:type="spellStart"/>
      <w:r w:rsidRPr="00AF6A32">
        <w:rPr>
          <w:rFonts w:asciiTheme="minorHAnsi" w:hAnsiTheme="minorHAnsi" w:cstheme="minorHAnsi"/>
          <w:szCs w:val="23"/>
        </w:rPr>
        <w:t>failure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è uno stato di condizione nel quale non si trova l’output desiderato, cioè è il contrario di un successo. La </w:t>
      </w:r>
      <w:proofErr w:type="spellStart"/>
      <w:r w:rsidRPr="00AF6A32">
        <w:rPr>
          <w:rFonts w:asciiTheme="minorHAnsi" w:hAnsiTheme="minorHAnsi" w:cstheme="minorHAnsi"/>
          <w:szCs w:val="23"/>
        </w:rPr>
        <w:t>failure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, se individuata, verrà analizzata per poi procedere alla sua correzione. La fase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sarà dunque iterata per verificare che la modifica appena effettuata non abbia impattato su altri componenti del sistema. </w:t>
      </w:r>
    </w:p>
    <w:p w:rsidR="00AF6A32" w:rsidRPr="00AF6A32" w:rsidRDefault="00AF6A32" w:rsidP="00AF6A32">
      <w:pPr>
        <w:rPr>
          <w:rFonts w:asciiTheme="minorHAnsi" w:hAnsiTheme="minorHAnsi" w:cstheme="minorHAnsi"/>
          <w:szCs w:val="23"/>
        </w:rPr>
      </w:pPr>
      <w:r w:rsidRPr="00AF6A32">
        <w:rPr>
          <w:rFonts w:asciiTheme="minorHAnsi" w:hAnsiTheme="minorHAnsi" w:cstheme="minorHAnsi"/>
          <w:szCs w:val="23"/>
        </w:rPr>
        <w:t xml:space="preserve">Al contrario, 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fallirà quando l’output osservato sarà uguale all’oracolo.</w:t>
      </w:r>
    </w:p>
    <w:p w:rsidR="00AF6A32" w:rsidRDefault="00AF6A32" w:rsidP="00AF6A32">
      <w:pPr>
        <w:rPr>
          <w:sz w:val="23"/>
          <w:szCs w:val="23"/>
        </w:rPr>
      </w:pPr>
    </w:p>
    <w:p w:rsidR="00AF6A32" w:rsidRDefault="00AF6A32" w:rsidP="00AF6A32">
      <w:pPr>
        <w:rPr>
          <w:rFonts w:cs="Calibri"/>
          <w:b/>
          <w:i/>
          <w:sz w:val="40"/>
          <w:szCs w:val="40"/>
        </w:rPr>
      </w:pPr>
    </w:p>
    <w:p w:rsidR="00A04B15" w:rsidRDefault="00A04B15" w:rsidP="00AF6A32">
      <w:pPr>
        <w:rPr>
          <w:rFonts w:cs="Calibri"/>
          <w:b/>
          <w:i/>
          <w:sz w:val="40"/>
          <w:szCs w:val="40"/>
        </w:rPr>
      </w:pPr>
    </w:p>
    <w:p w:rsidR="00EC2E3F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>Approccio</w:t>
      </w:r>
    </w:p>
    <w:p w:rsidR="00A04B15" w:rsidRPr="00A04B15" w:rsidRDefault="00A04B15" w:rsidP="000E54A5">
      <w:pPr>
        <w:pStyle w:val="Default"/>
        <w:spacing w:after="44"/>
        <w:rPr>
          <w:rFonts w:asciiTheme="minorHAnsi" w:hAnsiTheme="minorHAnsi" w:cstheme="minorHAnsi"/>
          <w:lang w:eastAsia="en-US"/>
        </w:rPr>
      </w:pPr>
      <w:r w:rsidRPr="00A04B15">
        <w:rPr>
          <w:rFonts w:asciiTheme="minorHAnsi" w:hAnsiTheme="minorHAnsi" w:cstheme="minorHAnsi"/>
          <w:lang w:eastAsia="en-US"/>
        </w:rPr>
        <w:t xml:space="preserve">Per il sistema </w:t>
      </w:r>
      <w:proofErr w:type="spellStart"/>
      <w:r w:rsidRPr="00A04B15">
        <w:rPr>
          <w:rFonts w:asciiTheme="minorHAnsi" w:hAnsiTheme="minorHAnsi" w:cstheme="minorHAnsi"/>
          <w:lang w:eastAsia="en-US"/>
        </w:rPr>
        <w:t>urNotes</w:t>
      </w:r>
      <w:proofErr w:type="spellEnd"/>
      <w:r w:rsidRPr="00A04B15">
        <w:rPr>
          <w:rFonts w:asciiTheme="minorHAnsi" w:hAnsiTheme="minorHAnsi" w:cstheme="minorHAnsi"/>
          <w:lang w:eastAsia="en-US"/>
        </w:rPr>
        <w:t xml:space="preserve"> il </w:t>
      </w:r>
      <w:proofErr w:type="spellStart"/>
      <w:r w:rsidRPr="00A04B15">
        <w:rPr>
          <w:rFonts w:asciiTheme="minorHAnsi" w:hAnsiTheme="minorHAnsi" w:cstheme="minorHAnsi"/>
          <w:lang w:eastAsia="en-US"/>
        </w:rPr>
        <w:t>testing</w:t>
      </w:r>
      <w:proofErr w:type="spellEnd"/>
      <w:r w:rsidRPr="00A04B15">
        <w:rPr>
          <w:rFonts w:asciiTheme="minorHAnsi" w:hAnsiTheme="minorHAnsi" w:cstheme="minorHAnsi"/>
          <w:lang w:eastAsia="en-US"/>
        </w:rPr>
        <w:t xml:space="preserve"> si compone di tre fasi:</w:t>
      </w:r>
    </w:p>
    <w:p w:rsidR="00095E36" w:rsidRDefault="00095E36" w:rsidP="000E54A5">
      <w:pPr>
        <w:pStyle w:val="Default"/>
        <w:spacing w:after="44"/>
        <w:rPr>
          <w:rFonts w:asciiTheme="minorHAnsi" w:hAnsiTheme="minorHAnsi" w:cstheme="minorHAnsi"/>
          <w:b/>
          <w:szCs w:val="23"/>
        </w:rPr>
      </w:pPr>
    </w:p>
    <w:p w:rsidR="000E54A5" w:rsidRPr="00A04B15" w:rsidRDefault="00346047" w:rsidP="000E54A5">
      <w:pPr>
        <w:pStyle w:val="Default"/>
        <w:spacing w:after="44"/>
        <w:rPr>
          <w:rFonts w:asciiTheme="minorHAnsi" w:hAnsiTheme="minorHAnsi" w:cstheme="minorHAnsi"/>
          <w:szCs w:val="23"/>
        </w:rPr>
      </w:pPr>
      <w:proofErr w:type="spellStart"/>
      <w:r w:rsidRPr="00A04B15">
        <w:rPr>
          <w:rFonts w:asciiTheme="minorHAnsi" w:hAnsiTheme="minorHAnsi" w:cstheme="minorHAnsi"/>
          <w:b/>
          <w:szCs w:val="23"/>
        </w:rPr>
        <w:t>Testing</w:t>
      </w:r>
      <w:proofErr w:type="spellEnd"/>
      <w:r w:rsidRPr="00A04B15">
        <w:rPr>
          <w:rFonts w:asciiTheme="minorHAnsi" w:hAnsiTheme="minorHAnsi" w:cstheme="minorHAnsi"/>
          <w:b/>
          <w:szCs w:val="23"/>
        </w:rPr>
        <w:t xml:space="preserve"> di U</w:t>
      </w:r>
      <w:r w:rsidR="000E54A5" w:rsidRPr="00A04B15">
        <w:rPr>
          <w:rFonts w:asciiTheme="minorHAnsi" w:hAnsiTheme="minorHAnsi" w:cstheme="minorHAnsi"/>
          <w:b/>
          <w:szCs w:val="23"/>
        </w:rPr>
        <w:t>nità</w:t>
      </w:r>
      <w:r w:rsidR="000E54A5" w:rsidRPr="00A04B15">
        <w:rPr>
          <w:rFonts w:asciiTheme="minorHAnsi" w:hAnsiTheme="minorHAnsi" w:cstheme="minorHAnsi"/>
          <w:szCs w:val="23"/>
        </w:rPr>
        <w:t>: si occuperà delle singole componenti, in modo da testare nello specifico la</w:t>
      </w:r>
      <w:r w:rsidR="00A04B15" w:rsidRPr="00A04B15">
        <w:rPr>
          <w:rFonts w:asciiTheme="minorHAnsi" w:hAnsiTheme="minorHAnsi" w:cstheme="minorHAnsi"/>
          <w:szCs w:val="23"/>
        </w:rPr>
        <w:t xml:space="preserve"> correttezza di ciascuna unità,</w:t>
      </w:r>
      <w:r w:rsidR="00A04B15" w:rsidRPr="00A04B15">
        <w:rPr>
          <w:rFonts w:asciiTheme="minorHAnsi" w:hAnsiTheme="minorHAnsi" w:cstheme="minorHAnsi"/>
          <w:lang w:eastAsia="en-US"/>
        </w:rPr>
        <w:t xml:space="preserve"> andando a constatare il corretto funzionamento di tutte le singole unità di codice.</w:t>
      </w:r>
    </w:p>
    <w:p w:rsidR="00095E36" w:rsidRDefault="00095E36" w:rsidP="000E54A5">
      <w:pPr>
        <w:pStyle w:val="Default"/>
        <w:spacing w:after="44"/>
        <w:rPr>
          <w:rFonts w:asciiTheme="minorHAnsi" w:hAnsiTheme="minorHAnsi" w:cstheme="minorHAnsi"/>
          <w:b/>
          <w:szCs w:val="23"/>
        </w:rPr>
      </w:pPr>
    </w:p>
    <w:p w:rsidR="000E54A5" w:rsidRDefault="000E54A5" w:rsidP="000E54A5">
      <w:pPr>
        <w:pStyle w:val="Default"/>
        <w:spacing w:after="44"/>
        <w:rPr>
          <w:rFonts w:asciiTheme="minorHAnsi" w:hAnsiTheme="minorHAnsi" w:cstheme="minorHAnsi"/>
          <w:szCs w:val="23"/>
        </w:rPr>
      </w:pPr>
      <w:proofErr w:type="spellStart"/>
      <w:r w:rsidRPr="00A04B15">
        <w:rPr>
          <w:rFonts w:asciiTheme="minorHAnsi" w:hAnsiTheme="minorHAnsi" w:cstheme="minorHAnsi"/>
          <w:b/>
          <w:szCs w:val="23"/>
        </w:rPr>
        <w:t>Testing</w:t>
      </w:r>
      <w:proofErr w:type="spellEnd"/>
      <w:r w:rsidRPr="00A04B15">
        <w:rPr>
          <w:rFonts w:asciiTheme="minorHAnsi" w:hAnsiTheme="minorHAnsi" w:cstheme="minorHAnsi"/>
          <w:b/>
          <w:szCs w:val="23"/>
        </w:rPr>
        <w:t xml:space="preserve"> di integrazione</w:t>
      </w:r>
      <w:r w:rsidRPr="00790CEE">
        <w:rPr>
          <w:rFonts w:asciiTheme="minorHAnsi" w:hAnsiTheme="minorHAnsi" w:cstheme="minorHAnsi"/>
          <w:szCs w:val="23"/>
        </w:rPr>
        <w:t xml:space="preserve">: testa le funzionalità delle integrazioni dei vari sottosistemi. </w:t>
      </w:r>
    </w:p>
    <w:p w:rsidR="00A04B15" w:rsidRPr="00371267" w:rsidRDefault="00A04B15" w:rsidP="00A04B1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eastAsia="en-US"/>
        </w:rPr>
      </w:pPr>
      <w:r w:rsidRPr="00371267">
        <w:rPr>
          <w:lang w:eastAsia="en-US"/>
        </w:rPr>
        <w:t xml:space="preserve">Questa fase verrà effettuata automaticamente dal </w:t>
      </w:r>
      <w:proofErr w:type="spellStart"/>
      <w:r w:rsidRPr="00371267">
        <w:rPr>
          <w:lang w:eastAsia="en-US"/>
        </w:rPr>
        <w:t>tool</w:t>
      </w:r>
      <w:proofErr w:type="spellEnd"/>
      <w:r w:rsidRPr="00371267">
        <w:rPr>
          <w:lang w:eastAsia="en-US"/>
        </w:rPr>
        <w:t xml:space="preserve"> di supporto scelto per questa tipologia di </w:t>
      </w:r>
      <w:proofErr w:type="spellStart"/>
      <w:r w:rsidRPr="00371267">
        <w:rPr>
          <w:lang w:eastAsia="en-US"/>
        </w:rPr>
        <w:t>testing</w:t>
      </w:r>
      <w:proofErr w:type="spellEnd"/>
      <w:r w:rsidRPr="00371267">
        <w:rPr>
          <w:lang w:eastAsia="en-US"/>
        </w:rPr>
        <w:t xml:space="preserve">. Nella sezione dedita al </w:t>
      </w:r>
      <w:proofErr w:type="spellStart"/>
      <w:r w:rsidRPr="00371267">
        <w:rPr>
          <w:lang w:eastAsia="en-US"/>
        </w:rPr>
        <w:t>testing</w:t>
      </w:r>
      <w:proofErr w:type="spellEnd"/>
      <w:r w:rsidRPr="00371267">
        <w:rPr>
          <w:lang w:eastAsia="en-US"/>
        </w:rPr>
        <w:t xml:space="preserve"> di integrazione verrà presentato il </w:t>
      </w:r>
      <w:proofErr w:type="spellStart"/>
      <w:r w:rsidRPr="00371267">
        <w:rPr>
          <w:lang w:eastAsia="en-US"/>
        </w:rPr>
        <w:t>tool</w:t>
      </w:r>
      <w:proofErr w:type="spellEnd"/>
      <w:r w:rsidRPr="00371267">
        <w:rPr>
          <w:lang w:eastAsia="en-US"/>
        </w:rPr>
        <w:t xml:space="preserve"> </w:t>
      </w:r>
      <w:r>
        <w:rPr>
          <w:lang w:eastAsia="en-US"/>
        </w:rPr>
        <w:t>utilizzato</w:t>
      </w:r>
      <w:r w:rsidRPr="00371267">
        <w:rPr>
          <w:lang w:eastAsia="en-US"/>
        </w:rPr>
        <w:t>.</w:t>
      </w:r>
    </w:p>
    <w:p w:rsidR="00A04B15" w:rsidRPr="00790CEE" w:rsidRDefault="00A04B15" w:rsidP="000E54A5">
      <w:pPr>
        <w:pStyle w:val="Default"/>
        <w:spacing w:after="44"/>
        <w:rPr>
          <w:rFonts w:asciiTheme="minorHAnsi" w:hAnsiTheme="minorHAnsi" w:cstheme="minorHAnsi"/>
          <w:szCs w:val="23"/>
        </w:rPr>
      </w:pPr>
    </w:p>
    <w:p w:rsidR="000E54A5" w:rsidRPr="00790CEE" w:rsidRDefault="000E54A5" w:rsidP="000E54A5">
      <w:pPr>
        <w:pStyle w:val="Default"/>
        <w:rPr>
          <w:rFonts w:asciiTheme="minorHAnsi" w:hAnsiTheme="minorHAnsi" w:cstheme="minorHAnsi"/>
          <w:szCs w:val="23"/>
        </w:rPr>
      </w:pPr>
      <w:proofErr w:type="spellStart"/>
      <w:r w:rsidRPr="003E57C0">
        <w:rPr>
          <w:rFonts w:asciiTheme="minorHAnsi" w:hAnsiTheme="minorHAnsi" w:cstheme="minorHAnsi"/>
          <w:b/>
          <w:szCs w:val="23"/>
        </w:rPr>
        <w:t>Testing</w:t>
      </w:r>
      <w:proofErr w:type="spellEnd"/>
      <w:r w:rsidRPr="003E57C0">
        <w:rPr>
          <w:rFonts w:asciiTheme="minorHAnsi" w:hAnsiTheme="minorHAnsi" w:cstheme="minorHAnsi"/>
          <w:b/>
          <w:szCs w:val="23"/>
        </w:rPr>
        <w:t xml:space="preserve"> di sistema</w:t>
      </w:r>
      <w:r w:rsidRPr="00790CEE">
        <w:rPr>
          <w:rFonts w:asciiTheme="minorHAnsi" w:hAnsiTheme="minorHAnsi" w:cstheme="minorHAnsi"/>
          <w:szCs w:val="23"/>
        </w:rPr>
        <w:t xml:space="preserve">: verrà testato l’intero sistema assemblato, per verificare soprattutto che esso soddisfi le richieste del cliente. </w:t>
      </w:r>
    </w:p>
    <w:p w:rsidR="000E54A5" w:rsidRDefault="000E54A5" w:rsidP="000E54A5">
      <w:pPr>
        <w:pStyle w:val="Default"/>
        <w:rPr>
          <w:sz w:val="23"/>
          <w:szCs w:val="23"/>
        </w:rPr>
      </w:pPr>
    </w:p>
    <w:p w:rsidR="00A04B15" w:rsidRDefault="00A04B15" w:rsidP="000E54A5">
      <w:pPr>
        <w:pStyle w:val="Default"/>
        <w:rPr>
          <w:sz w:val="23"/>
          <w:szCs w:val="23"/>
        </w:rPr>
      </w:pPr>
    </w:p>
    <w:p w:rsidR="000E54A5" w:rsidRPr="007D747C" w:rsidRDefault="000E54A5" w:rsidP="00790CEE">
      <w:pPr>
        <w:pStyle w:val="Default"/>
        <w:jc w:val="center"/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 xml:space="preserve">6.1 </w:t>
      </w:r>
      <w:proofErr w:type="spellStart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Testing</w:t>
      </w:r>
      <w:proofErr w:type="spellEnd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 xml:space="preserve"> di Unità</w:t>
      </w:r>
    </w:p>
    <w:p w:rsidR="00095E36" w:rsidRPr="00790CEE" w:rsidRDefault="00095E36" w:rsidP="00095E36">
      <w:pPr>
        <w:pStyle w:val="Default"/>
        <w:rPr>
          <w:rFonts w:asciiTheme="minorHAnsi" w:hAnsiTheme="minorHAnsi" w:cstheme="minorHAnsi"/>
          <w:sz w:val="28"/>
          <w:szCs w:val="23"/>
        </w:rPr>
      </w:pPr>
    </w:p>
    <w:p w:rsidR="00095E36" w:rsidRDefault="00E97478" w:rsidP="00E97478">
      <w:pPr>
        <w:rPr>
          <w:rFonts w:asciiTheme="minorHAnsi" w:hAnsiTheme="minorHAnsi" w:cstheme="minorHAnsi"/>
        </w:rPr>
      </w:pPr>
      <w:r w:rsidRPr="00E97478">
        <w:rPr>
          <w:rFonts w:asciiTheme="minorHAnsi" w:hAnsiTheme="minorHAnsi" w:cstheme="minorHAnsi"/>
        </w:rPr>
        <w:t xml:space="preserve">La strategia utilizzata per il </w:t>
      </w:r>
      <w:proofErr w:type="spellStart"/>
      <w:proofErr w:type="gramStart"/>
      <w:r w:rsidRPr="00E97478">
        <w:rPr>
          <w:rFonts w:asciiTheme="minorHAnsi" w:hAnsiTheme="minorHAnsi" w:cstheme="minorHAnsi"/>
        </w:rPr>
        <w:t>testing</w:t>
      </w:r>
      <w:proofErr w:type="spellEnd"/>
      <w:r w:rsidRPr="00E97478">
        <w:rPr>
          <w:rFonts w:asciiTheme="minorHAnsi" w:hAnsiTheme="minorHAnsi" w:cstheme="minorHAnsi"/>
        </w:rPr>
        <w:t xml:space="preserve">  di</w:t>
      </w:r>
      <w:proofErr w:type="gramEnd"/>
      <w:r w:rsidRPr="00E97478">
        <w:rPr>
          <w:rFonts w:asciiTheme="minorHAnsi" w:hAnsiTheme="minorHAnsi" w:cstheme="minorHAnsi"/>
        </w:rPr>
        <w:t xml:space="preserve"> unità si baserà sulla tecnica Black-Box</w:t>
      </w:r>
      <w:r w:rsidR="00095E36">
        <w:rPr>
          <w:rFonts w:asciiTheme="minorHAnsi" w:hAnsiTheme="minorHAnsi" w:cstheme="minorHAnsi"/>
        </w:rPr>
        <w:t>,</w:t>
      </w:r>
      <w:r w:rsidR="00095E36" w:rsidRPr="00095E36">
        <w:rPr>
          <w:lang w:eastAsia="en-US"/>
        </w:rPr>
        <w:t xml:space="preserve"> </w:t>
      </w:r>
      <w:r w:rsidR="00095E36" w:rsidRPr="003D1AEF">
        <w:rPr>
          <w:lang w:eastAsia="en-US"/>
        </w:rPr>
        <w:t xml:space="preserve">attraverso il </w:t>
      </w:r>
      <w:proofErr w:type="spellStart"/>
      <w:r w:rsidR="00095E36" w:rsidRPr="003D1AEF">
        <w:rPr>
          <w:lang w:eastAsia="en-US"/>
        </w:rPr>
        <w:t>framework</w:t>
      </w:r>
      <w:proofErr w:type="spellEnd"/>
      <w:r w:rsidR="00095E36" w:rsidRPr="003D1AEF">
        <w:rPr>
          <w:lang w:eastAsia="en-US"/>
        </w:rPr>
        <w:t xml:space="preserve"> </w:t>
      </w:r>
      <w:proofErr w:type="spellStart"/>
      <w:r w:rsidR="00095E36" w:rsidRPr="003D1AEF">
        <w:rPr>
          <w:lang w:eastAsia="en-US"/>
        </w:rPr>
        <w:t>JUnit</w:t>
      </w:r>
      <w:proofErr w:type="spellEnd"/>
      <w:r w:rsidRPr="00E97478">
        <w:rPr>
          <w:rFonts w:asciiTheme="minorHAnsi" w:hAnsiTheme="minorHAnsi" w:cstheme="minorHAnsi"/>
        </w:rPr>
        <w:t>.</w:t>
      </w:r>
    </w:p>
    <w:p w:rsidR="00E97478" w:rsidRDefault="00E97478" w:rsidP="00E97478">
      <w:pPr>
        <w:rPr>
          <w:rFonts w:asciiTheme="minorHAnsi" w:hAnsiTheme="minorHAnsi" w:cstheme="minorHAnsi"/>
        </w:rPr>
      </w:pPr>
      <w:r w:rsidRPr="00E97478">
        <w:rPr>
          <w:rFonts w:asciiTheme="minorHAnsi" w:hAnsiTheme="minorHAnsi" w:cstheme="minorHAnsi"/>
        </w:rPr>
        <w:t xml:space="preserve">Questa scelta strutturerà il </w:t>
      </w:r>
      <w:proofErr w:type="spellStart"/>
      <w:r w:rsidRPr="00E97478">
        <w:rPr>
          <w:rFonts w:asciiTheme="minorHAnsi" w:hAnsiTheme="minorHAnsi" w:cstheme="minorHAnsi"/>
        </w:rPr>
        <w:t>testing</w:t>
      </w:r>
      <w:proofErr w:type="spellEnd"/>
      <w:r w:rsidRPr="00E97478">
        <w:rPr>
          <w:rFonts w:asciiTheme="minorHAnsi" w:hAnsiTheme="minorHAnsi" w:cstheme="minorHAnsi"/>
        </w:rPr>
        <w:t xml:space="preserve"> unitario in un’analisi Input/</w:t>
      </w:r>
      <w:proofErr w:type="spellStart"/>
      <w:r w:rsidRPr="00E97478">
        <w:rPr>
          <w:rFonts w:asciiTheme="minorHAnsi" w:hAnsiTheme="minorHAnsi" w:cstheme="minorHAnsi"/>
        </w:rPr>
        <w:t>Ouput</w:t>
      </w:r>
      <w:proofErr w:type="spellEnd"/>
      <w:r w:rsidRPr="00E97478">
        <w:rPr>
          <w:rFonts w:asciiTheme="minorHAnsi" w:hAnsiTheme="minorHAnsi" w:cstheme="minorHAnsi"/>
        </w:rPr>
        <w:t xml:space="preserve"> delle singole co</w:t>
      </w:r>
      <w:r>
        <w:rPr>
          <w:rFonts w:asciiTheme="minorHAnsi" w:hAnsiTheme="minorHAnsi" w:cstheme="minorHAnsi"/>
        </w:rPr>
        <w:t>mponenti</w:t>
      </w:r>
      <w:r w:rsidRPr="00E97478">
        <w:rPr>
          <w:rFonts w:asciiTheme="minorHAnsi" w:hAnsiTheme="minorHAnsi" w:cstheme="minorHAnsi"/>
        </w:rPr>
        <w:t xml:space="preserve">. </w:t>
      </w:r>
    </w:p>
    <w:p w:rsidR="00095E36" w:rsidRDefault="00095E36" w:rsidP="00E97478">
      <w:pPr>
        <w:rPr>
          <w:rFonts w:asciiTheme="minorHAnsi" w:hAnsiTheme="minorHAnsi" w:cstheme="minorHAnsi"/>
        </w:rPr>
      </w:pPr>
      <w:r w:rsidRPr="003D1AEF">
        <w:rPr>
          <w:lang w:eastAsia="en-US"/>
        </w:rPr>
        <w:t xml:space="preserve">Tali classi serviranno a definire le categorie per poter utilizzare, come </w:t>
      </w:r>
      <w:proofErr w:type="spellStart"/>
      <w:r w:rsidRPr="003D1AEF">
        <w:rPr>
          <w:lang w:eastAsia="en-US"/>
        </w:rPr>
        <w:t>testing</w:t>
      </w:r>
      <w:proofErr w:type="spellEnd"/>
      <w:r w:rsidRPr="003D1AEF">
        <w:rPr>
          <w:lang w:eastAsia="en-US"/>
        </w:rPr>
        <w:t xml:space="preserve"> funzionale, il </w:t>
      </w:r>
      <w:proofErr w:type="spellStart"/>
      <w:r w:rsidRPr="003D1AEF">
        <w:rPr>
          <w:lang w:eastAsia="en-US"/>
        </w:rPr>
        <w:t>Category</w:t>
      </w:r>
      <w:proofErr w:type="spellEnd"/>
      <w:r w:rsidRPr="003D1AEF">
        <w:rPr>
          <w:lang w:eastAsia="en-US"/>
        </w:rPr>
        <w:t xml:space="preserve"> </w:t>
      </w:r>
      <w:proofErr w:type="spellStart"/>
      <w:r w:rsidRPr="003D1AEF">
        <w:rPr>
          <w:lang w:eastAsia="en-US"/>
        </w:rPr>
        <w:t>Partition</w:t>
      </w:r>
      <w:proofErr w:type="spellEnd"/>
      <w:r w:rsidRPr="003D1AEF">
        <w:rPr>
          <w:lang w:eastAsia="en-US"/>
        </w:rPr>
        <w:t xml:space="preserve"> quindi per ogni classe di equivalenza verranno individuati dei vincoli a cui saranno associate delle scelte specifiche. I risultati del </w:t>
      </w:r>
      <w:proofErr w:type="spellStart"/>
      <w:r w:rsidRPr="003D1AEF">
        <w:rPr>
          <w:lang w:eastAsia="en-US"/>
        </w:rPr>
        <w:t>testing</w:t>
      </w:r>
      <w:proofErr w:type="spellEnd"/>
      <w:r w:rsidRPr="003D1AEF">
        <w:rPr>
          <w:lang w:eastAsia="en-US"/>
        </w:rPr>
        <w:t xml:space="preserve"> verranno analizzati e usati per correggere gli errori che causano il fallimento del sistema.  </w:t>
      </w:r>
    </w:p>
    <w:p w:rsidR="00E97478" w:rsidRDefault="00E97478" w:rsidP="00E97478">
      <w:pPr>
        <w:rPr>
          <w:rFonts w:asciiTheme="minorHAnsi" w:hAnsiTheme="minorHAnsi" w:cstheme="minorHAnsi"/>
        </w:rPr>
      </w:pPr>
      <w:r w:rsidRPr="00E97478">
        <w:rPr>
          <w:rFonts w:asciiTheme="minorHAnsi" w:hAnsiTheme="minorHAnsi" w:cstheme="minorHAnsi"/>
        </w:rPr>
        <w:lastRenderedPageBreak/>
        <w:t>La gestione del caso di errore, ossia lo stato in cui il comportamento atteso non è equivalente al compor</w:t>
      </w:r>
      <w:r>
        <w:rPr>
          <w:rFonts w:asciiTheme="minorHAnsi" w:hAnsiTheme="minorHAnsi" w:cstheme="minorHAnsi"/>
        </w:rPr>
        <w:t xml:space="preserve">tamento ottenuto, comporterà la modifica </w:t>
      </w:r>
      <w:r w:rsidRPr="00E97478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el documento di </w:t>
      </w:r>
      <w:proofErr w:type="spellStart"/>
      <w:r>
        <w:rPr>
          <w:rFonts w:asciiTheme="minorHAnsi" w:hAnsiTheme="minorHAnsi" w:cstheme="minorHAnsi"/>
        </w:rPr>
        <w:t>Incident</w:t>
      </w:r>
      <w:proofErr w:type="spellEnd"/>
      <w:r>
        <w:rPr>
          <w:rFonts w:asciiTheme="minorHAnsi" w:hAnsiTheme="minorHAnsi" w:cstheme="minorHAnsi"/>
        </w:rPr>
        <w:t xml:space="preserve"> Report.</w:t>
      </w:r>
    </w:p>
    <w:p w:rsidR="00E97478" w:rsidRPr="00E97478" w:rsidRDefault="00E97478" w:rsidP="00E62CAE">
      <w:pPr>
        <w:rPr>
          <w:rFonts w:asciiTheme="minorHAnsi" w:hAnsiTheme="minorHAnsi" w:cstheme="minorHAnsi"/>
        </w:rPr>
      </w:pPr>
      <w:r w:rsidRPr="00E97478">
        <w:rPr>
          <w:rFonts w:asciiTheme="minorHAnsi" w:hAnsiTheme="minorHAnsi" w:cstheme="minorHAnsi"/>
        </w:rPr>
        <w:t>Tale documento verrà utilizzato per informare gli sviluppatori della presenza di u</w:t>
      </w:r>
      <w:r>
        <w:rPr>
          <w:rFonts w:asciiTheme="minorHAnsi" w:hAnsiTheme="minorHAnsi" w:cstheme="minorHAnsi"/>
        </w:rPr>
        <w:t xml:space="preserve">n fault in modo tale da poter </w:t>
      </w:r>
      <w:r w:rsidRPr="00E97478">
        <w:rPr>
          <w:rFonts w:asciiTheme="minorHAnsi" w:hAnsiTheme="minorHAnsi" w:cstheme="minorHAnsi"/>
        </w:rPr>
        <w:t>correggerlo tempestivamente per poi ripassare ad una verifica del</w:t>
      </w:r>
      <w:r>
        <w:rPr>
          <w:rFonts w:asciiTheme="minorHAnsi" w:hAnsiTheme="minorHAnsi" w:cstheme="minorHAnsi"/>
        </w:rPr>
        <w:t>la correzione.</w:t>
      </w:r>
    </w:p>
    <w:p w:rsidR="00095E36" w:rsidRDefault="00095E36" w:rsidP="00095E36">
      <w:pPr>
        <w:spacing w:after="120"/>
        <w:rPr>
          <w:lang w:eastAsia="en-US"/>
        </w:rPr>
      </w:pPr>
      <w:r w:rsidRPr="003D1AEF">
        <w:rPr>
          <w:lang w:eastAsia="en-US"/>
        </w:rPr>
        <w:t xml:space="preserve">Per effettuare </w:t>
      </w:r>
      <w:proofErr w:type="spellStart"/>
      <w:r w:rsidRPr="003D1AEF">
        <w:rPr>
          <w:lang w:eastAsia="en-US"/>
        </w:rPr>
        <w:t>testing</w:t>
      </w:r>
      <w:proofErr w:type="spellEnd"/>
      <w:r w:rsidRPr="003D1AEF">
        <w:rPr>
          <w:lang w:eastAsia="en-US"/>
        </w:rPr>
        <w:t xml:space="preserve"> in questa fase le componenti vengono isolate </w:t>
      </w:r>
      <w:r>
        <w:rPr>
          <w:lang w:eastAsia="en-US"/>
        </w:rPr>
        <w:t>grazie al</w:t>
      </w:r>
      <w:r w:rsidRPr="003D1AEF">
        <w:rPr>
          <w:lang w:eastAsia="en-US"/>
        </w:rPr>
        <w:t xml:space="preserve">l’utilizzo di Test </w:t>
      </w:r>
      <w:proofErr w:type="spellStart"/>
      <w:r w:rsidR="00FD5A56">
        <w:rPr>
          <w:lang w:eastAsia="en-US"/>
        </w:rPr>
        <w:t>Stub</w:t>
      </w:r>
      <w:proofErr w:type="spellEnd"/>
      <w:r w:rsidR="00FD5A56">
        <w:rPr>
          <w:lang w:eastAsia="en-US"/>
        </w:rPr>
        <w:t xml:space="preserve"> e </w:t>
      </w:r>
      <w:r w:rsidRPr="003D1AEF">
        <w:rPr>
          <w:lang w:eastAsia="en-US"/>
        </w:rPr>
        <w:t>Test Driver che servono a sostituire le parti mancanti del sistema.</w:t>
      </w:r>
    </w:p>
    <w:p w:rsidR="00B6096C" w:rsidRPr="00FD5A56" w:rsidRDefault="00B6096C" w:rsidP="00FD5A56">
      <w:pPr>
        <w:spacing w:after="120"/>
        <w:rPr>
          <w:lang w:eastAsia="en-US"/>
        </w:rPr>
      </w:pPr>
    </w:p>
    <w:tbl>
      <w:tblPr>
        <w:tblStyle w:val="Tabellagriglia5scura-colore5"/>
        <w:tblW w:w="9634" w:type="dxa"/>
        <w:tblLayout w:type="fixed"/>
        <w:tblLook w:val="0000" w:firstRow="0" w:lastRow="0" w:firstColumn="0" w:lastColumn="0" w:noHBand="0" w:noVBand="0"/>
      </w:tblPr>
      <w:tblGrid>
        <w:gridCol w:w="4957"/>
        <w:gridCol w:w="4677"/>
      </w:tblGrid>
      <w:tr w:rsidR="00E62CAE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2"/>
          </w:tcPr>
          <w:p w:rsidR="00E62CAE" w:rsidRPr="00E62CAE" w:rsidRDefault="00E62CAE" w:rsidP="00E62CAE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Century Gothic" w:eastAsia="Times New Roman" w:hAnsi="Century Gothic" w:cs="Century Gothic"/>
                <w:color w:val="000000"/>
                <w:kern w:val="0"/>
                <w:sz w:val="23"/>
                <w:szCs w:val="23"/>
              </w:rPr>
            </w:pPr>
            <w:r w:rsidRPr="00E62CAE">
              <w:rPr>
                <w:rFonts w:ascii="Century Gothic" w:eastAsia="Times New Roman" w:hAnsi="Century Gothic" w:cs="Century Gothic"/>
                <w:b/>
                <w:bCs/>
                <w:color w:val="000000"/>
                <w:kern w:val="0"/>
                <w:sz w:val="23"/>
                <w:szCs w:val="23"/>
              </w:rPr>
              <w:t>CLASSI DA TESTARE</w:t>
            </w:r>
          </w:p>
        </w:tc>
      </w:tr>
      <w:tr w:rsidR="00E43962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E43962" w:rsidRPr="00E62CAE" w:rsidRDefault="00E43962" w:rsidP="00E4396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Accedi</w:t>
            </w:r>
            <w:r w:rsidRPr="00E62CAE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 xml:space="preserve">.java </w:t>
            </w:r>
          </w:p>
        </w:tc>
        <w:tc>
          <w:tcPr>
            <w:tcW w:w="4677" w:type="dxa"/>
          </w:tcPr>
          <w:p w:rsidR="00E43962" w:rsidRPr="00E62CAE" w:rsidRDefault="00E43962" w:rsidP="00E43962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GetAppunti.java</w:t>
            </w:r>
          </w:p>
        </w:tc>
      </w:tr>
      <w:tr w:rsidR="00E43962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E43962" w:rsidRPr="00E62CAE" w:rsidRDefault="00E43962" w:rsidP="00E43962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SalvaUtente</w:t>
            </w:r>
            <w:r w:rsidRPr="00E62CAE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 xml:space="preserve">.java </w:t>
            </w:r>
          </w:p>
        </w:tc>
        <w:tc>
          <w:tcPr>
            <w:tcW w:w="4677" w:type="dxa"/>
          </w:tcPr>
          <w:p w:rsidR="00E43962" w:rsidRPr="00E62CAE" w:rsidRDefault="00E43962" w:rsidP="00E43962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GetAppuntiDett.java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SalvaProfiloUser.java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SalvaProfiloAdmin.java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AggiungiDocumento.java</w:t>
            </w:r>
          </w:p>
        </w:tc>
        <w:tc>
          <w:tcPr>
            <w:tcW w:w="467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GetDispense.java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AggiungiFile.java</w:t>
            </w:r>
          </w:p>
        </w:tc>
        <w:tc>
          <w:tcPr>
            <w:tcW w:w="467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GetDispenseDett.java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AggiungiRichiesta.java</w:t>
            </w:r>
          </w:p>
        </w:tc>
        <w:tc>
          <w:tcPr>
            <w:tcW w:w="467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GetFile.java</w:t>
            </w:r>
            <w:r w:rsidRPr="00E62CAE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 xml:space="preserve"> 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AggiungiImmagine.java</w:t>
            </w:r>
          </w:p>
        </w:tc>
        <w:tc>
          <w:tcPr>
            <w:tcW w:w="467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GetFormAggiungiDocumento.java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AggiungiRecensione.java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GetFormAggiungiFile.java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EliminaDocumento.java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GetFormAggiungiImmagine.java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EliminaRichiesta.java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GetFormAggiungiRecensione.java</w:t>
            </w:r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EliminaFile.java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GetFormAggiungiRichiesta.java</w:t>
            </w:r>
          </w:p>
        </w:tc>
      </w:tr>
      <w:tr w:rsidR="004159E5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E62CAE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EliminaImmagine.java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proofErr w:type="spellStart"/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GetImmagini</w:t>
            </w:r>
            <w:proofErr w:type="spellEnd"/>
          </w:p>
        </w:tc>
      </w:tr>
      <w:tr w:rsidR="004159E5" w:rsidRPr="00E62CAE" w:rsidTr="003E57C0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GetRecensione.java</w:t>
            </w:r>
          </w:p>
        </w:tc>
        <w:tc>
          <w:tcPr>
            <w:tcW w:w="4677" w:type="dxa"/>
          </w:tcPr>
          <w:p w:rsidR="004159E5" w:rsidRPr="00B6096C" w:rsidRDefault="004159E5" w:rsidP="004159E5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GetRichieste.java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GetRichiesta.java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UploadImmagineDocumento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UploadFileRichiesta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AggiungiAlCarrello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AggiornaPrezzoDocumentoAdmin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AggiungiMateria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B6096C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AggiungiIndirizzo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EliminaIndirizzo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EliminaDalCarrello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GetCarrello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B6096C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EliminaMateria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GetFormAggiungiIndirizzo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GetDocumenti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GetFormModificaPrezzoDocumentoAdmin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tabs>
                <w:tab w:val="left" w:pos="1591"/>
              </w:tabs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GetFormAggiungiMateria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GetMaterieAdmin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GetMaterie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GetMaterieDispense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Documento.java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Materia.java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Notifica.java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AggiungiOrdine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AggiungiOrdineTemp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EliminaOrdine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Default="00FD5A56" w:rsidP="00FD5A56">
            <w:pPr>
              <w:widowControl/>
              <w:tabs>
                <w:tab w:val="left" w:pos="1490"/>
              </w:tabs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GetDettaglioOrdineAdmin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GetDettaglioOrdineUser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GetOrdiniAdmin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 w:rsidRPr="004159E5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GetOrdiniUser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.java</w:t>
            </w:r>
          </w:p>
        </w:tc>
      </w:tr>
      <w:tr w:rsidR="00FD5A56" w:rsidRPr="00E62CAE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Carrello.java</w:t>
            </w:r>
          </w:p>
        </w:tc>
        <w:tc>
          <w:tcPr>
            <w:tcW w:w="4677" w:type="dxa"/>
          </w:tcPr>
          <w:p w:rsidR="00FD5A56" w:rsidRPr="004159E5" w:rsidRDefault="00FD5A56" w:rsidP="00FD5A56">
            <w:pPr>
              <w:widowControl/>
              <w:suppressAutoHyphens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3"/>
              </w:rPr>
              <w:t>CheckSession.java</w:t>
            </w:r>
          </w:p>
        </w:tc>
      </w:tr>
    </w:tbl>
    <w:p w:rsidR="00184195" w:rsidRDefault="00184195" w:rsidP="007D747C">
      <w:pPr>
        <w:rPr>
          <w:rFonts w:asciiTheme="minorHAnsi" w:hAnsiTheme="minorHAnsi" w:cstheme="minorHAnsi"/>
          <w:b/>
          <w:bCs/>
          <w:sz w:val="28"/>
          <w:szCs w:val="23"/>
        </w:rPr>
      </w:pPr>
    </w:p>
    <w:p w:rsidR="00790CEE" w:rsidRPr="007D747C" w:rsidRDefault="00790CEE" w:rsidP="00790CEE">
      <w:pPr>
        <w:jc w:val="center"/>
        <w:rPr>
          <w:rFonts w:asciiTheme="minorHAnsi" w:hAnsiTheme="minorHAnsi" w:cstheme="minorHAnsi"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lastRenderedPageBreak/>
        <w:t xml:space="preserve">6.2 </w:t>
      </w:r>
      <w:proofErr w:type="spellStart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Testing</w:t>
      </w:r>
      <w:proofErr w:type="spellEnd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 xml:space="preserve"> di Integrazione</w:t>
      </w:r>
    </w:p>
    <w:p w:rsidR="00790CEE" w:rsidRDefault="00790CEE" w:rsidP="00790CEE">
      <w:pPr>
        <w:pStyle w:val="Default"/>
        <w:rPr>
          <w:rFonts w:asciiTheme="minorHAnsi" w:hAnsiTheme="minorHAnsi" w:cstheme="minorHAnsi"/>
        </w:rPr>
      </w:pPr>
      <w:r w:rsidRPr="00790CEE">
        <w:rPr>
          <w:rFonts w:asciiTheme="minorHAnsi" w:hAnsiTheme="minorHAnsi" w:cstheme="minorHAnsi"/>
        </w:rPr>
        <w:t xml:space="preserve">La strategia adottata per il </w:t>
      </w:r>
      <w:proofErr w:type="spellStart"/>
      <w:r w:rsidRPr="00790CEE">
        <w:rPr>
          <w:rFonts w:asciiTheme="minorHAnsi" w:hAnsiTheme="minorHAnsi" w:cstheme="minorHAnsi"/>
        </w:rPr>
        <w:t>testing</w:t>
      </w:r>
      <w:proofErr w:type="spellEnd"/>
      <w:r w:rsidRPr="00790CEE">
        <w:rPr>
          <w:rFonts w:asciiTheme="minorHAnsi" w:hAnsiTheme="minorHAnsi" w:cstheme="minorHAnsi"/>
        </w:rPr>
        <w:t xml:space="preserve"> di in</w:t>
      </w:r>
      <w:r w:rsidR="005C71E1">
        <w:rPr>
          <w:rFonts w:asciiTheme="minorHAnsi" w:hAnsiTheme="minorHAnsi" w:cstheme="minorHAnsi"/>
        </w:rPr>
        <w:t>tegrazione è quella di tipo “</w:t>
      </w:r>
      <w:r w:rsidR="006E005E">
        <w:rPr>
          <w:rFonts w:asciiTheme="minorHAnsi" w:hAnsiTheme="minorHAnsi" w:cstheme="minorHAnsi"/>
        </w:rPr>
        <w:t>Big-Bang</w:t>
      </w:r>
      <w:r w:rsidRPr="00790CEE">
        <w:rPr>
          <w:rFonts w:asciiTheme="minorHAnsi" w:hAnsiTheme="minorHAnsi" w:cstheme="minorHAnsi"/>
        </w:rPr>
        <w:t xml:space="preserve">”, che vede effettuato prima il </w:t>
      </w:r>
      <w:proofErr w:type="spellStart"/>
      <w:r w:rsidRPr="00790CEE">
        <w:rPr>
          <w:rFonts w:asciiTheme="minorHAnsi" w:hAnsiTheme="minorHAnsi" w:cstheme="minorHAnsi"/>
        </w:rPr>
        <w:t>testing</w:t>
      </w:r>
      <w:proofErr w:type="spellEnd"/>
      <w:r w:rsidRPr="00790CEE">
        <w:rPr>
          <w:rFonts w:asciiTheme="minorHAnsi" w:hAnsiTheme="minorHAnsi" w:cstheme="minorHAnsi"/>
        </w:rPr>
        <w:t xml:space="preserve"> individuale delle componenti per poi effettuarlo insieme, come un unico sistema. La seguente strategia, che come è ben noto, risulta semplice ma costosa per quanto riguarda l’individuazione di una </w:t>
      </w:r>
      <w:proofErr w:type="spellStart"/>
      <w:r w:rsidRPr="00790CEE">
        <w:rPr>
          <w:rFonts w:asciiTheme="minorHAnsi" w:hAnsiTheme="minorHAnsi" w:cstheme="minorHAnsi"/>
        </w:rPr>
        <w:t>failure</w:t>
      </w:r>
      <w:proofErr w:type="spellEnd"/>
      <w:r w:rsidRPr="00790CEE">
        <w:rPr>
          <w:rFonts w:asciiTheme="minorHAnsi" w:hAnsiTheme="minorHAnsi" w:cstheme="minorHAnsi"/>
        </w:rPr>
        <w:t xml:space="preserve">, si è rivelata la migliore per il nostro sistema. </w:t>
      </w:r>
      <w:proofErr w:type="spellStart"/>
      <w:proofErr w:type="gramStart"/>
      <w:r w:rsidRPr="00790CEE">
        <w:rPr>
          <w:rFonts w:asciiTheme="minorHAnsi" w:hAnsiTheme="minorHAnsi" w:cstheme="minorHAnsi"/>
        </w:rPr>
        <w:t>urNotes</w:t>
      </w:r>
      <w:proofErr w:type="spellEnd"/>
      <w:proofErr w:type="gramEnd"/>
      <w:r w:rsidRPr="00790CEE">
        <w:rPr>
          <w:rFonts w:asciiTheme="minorHAnsi" w:hAnsiTheme="minorHAnsi" w:cstheme="minorHAnsi"/>
        </w:rPr>
        <w:t xml:space="preserve"> si compone di pochi sottosistemi (tre), che essendo testati già individualmente durate il </w:t>
      </w:r>
      <w:proofErr w:type="spellStart"/>
      <w:r w:rsidRPr="00790CEE">
        <w:rPr>
          <w:rFonts w:asciiTheme="minorHAnsi" w:hAnsiTheme="minorHAnsi" w:cstheme="minorHAnsi"/>
        </w:rPr>
        <w:t>testing</w:t>
      </w:r>
      <w:proofErr w:type="spellEnd"/>
      <w:r w:rsidRPr="00790CEE">
        <w:rPr>
          <w:rFonts w:asciiTheme="minorHAnsi" w:hAnsiTheme="minorHAnsi" w:cstheme="minorHAnsi"/>
        </w:rPr>
        <w:t xml:space="preserve"> di unità, rende il tutto più gestibile. Inoltre, ulteriore motivazione è scaturita dal cercare di rispettare i tempi di consegna. </w:t>
      </w:r>
    </w:p>
    <w:p w:rsidR="004159E5" w:rsidRPr="00790CEE" w:rsidRDefault="004159E5" w:rsidP="00790CEE">
      <w:pPr>
        <w:pStyle w:val="Default"/>
        <w:rPr>
          <w:rFonts w:asciiTheme="minorHAnsi" w:hAnsiTheme="minorHAnsi" w:cstheme="minorHAnsi"/>
        </w:rPr>
      </w:pPr>
    </w:p>
    <w:p w:rsidR="00790CEE" w:rsidRPr="007D747C" w:rsidRDefault="00790CEE" w:rsidP="00790CEE">
      <w:pPr>
        <w:pStyle w:val="Default"/>
        <w:jc w:val="center"/>
        <w:rPr>
          <w:rFonts w:asciiTheme="minorHAnsi" w:hAnsiTheme="minorHAnsi" w:cstheme="minorHAnsi"/>
          <w:color w:val="44546A" w:themeColor="text2"/>
          <w:sz w:val="32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</w:rPr>
        <w:t xml:space="preserve">6.3 </w:t>
      </w:r>
      <w:proofErr w:type="spellStart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</w:rPr>
        <w:t>Testing</w:t>
      </w:r>
      <w:proofErr w:type="spellEnd"/>
      <w:r w:rsidRPr="007D747C">
        <w:rPr>
          <w:rFonts w:asciiTheme="minorHAnsi" w:hAnsiTheme="minorHAnsi" w:cstheme="minorHAnsi"/>
          <w:b/>
          <w:bCs/>
          <w:color w:val="44546A" w:themeColor="text2"/>
          <w:sz w:val="32"/>
        </w:rPr>
        <w:t xml:space="preserve"> di Sistema</w:t>
      </w:r>
    </w:p>
    <w:p w:rsidR="00E97478" w:rsidRDefault="00346047" w:rsidP="00AF6A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Pr="00790CEE">
        <w:rPr>
          <w:rFonts w:asciiTheme="minorHAnsi" w:hAnsiTheme="minorHAnsi" w:cstheme="minorHAnsi"/>
        </w:rPr>
        <w:t>o scopo</w:t>
      </w:r>
      <w:r>
        <w:rPr>
          <w:rFonts w:asciiTheme="minorHAnsi" w:hAnsiTheme="minorHAnsi" w:cstheme="minorHAnsi"/>
        </w:rPr>
        <w:t>,</w:t>
      </w:r>
      <w:r w:rsidRPr="00790C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790CEE" w:rsidRPr="00790CEE">
        <w:rPr>
          <w:rFonts w:asciiTheme="minorHAnsi" w:hAnsiTheme="minorHAnsi" w:cstheme="minorHAnsi"/>
        </w:rPr>
        <w:t xml:space="preserve">n quest’ultima fase di </w:t>
      </w:r>
      <w:proofErr w:type="spellStart"/>
      <w:proofErr w:type="gramStart"/>
      <w:r w:rsidR="00790CEE" w:rsidRPr="00790CEE">
        <w:rPr>
          <w:rFonts w:asciiTheme="minorHAnsi" w:hAnsiTheme="minorHAnsi" w:cstheme="minorHAnsi"/>
        </w:rPr>
        <w:t>testing</w:t>
      </w:r>
      <w:proofErr w:type="spellEnd"/>
      <w:r w:rsidR="00790CEE" w:rsidRPr="00790C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,</w:t>
      </w:r>
      <w:r w:rsidR="00790CEE" w:rsidRPr="00790CEE">
        <w:rPr>
          <w:rFonts w:asciiTheme="minorHAnsi" w:hAnsiTheme="minorHAnsi" w:cstheme="minorHAnsi"/>
        </w:rPr>
        <w:t>è</w:t>
      </w:r>
      <w:proofErr w:type="gramEnd"/>
      <w:r w:rsidR="00790CEE" w:rsidRPr="00790CEE">
        <w:rPr>
          <w:rFonts w:asciiTheme="minorHAnsi" w:hAnsiTheme="minorHAnsi" w:cstheme="minorHAnsi"/>
        </w:rPr>
        <w:t xml:space="preserve"> quello di dimostrare che il Sistema soddisfi effe</w:t>
      </w:r>
      <w:r>
        <w:rPr>
          <w:rFonts w:asciiTheme="minorHAnsi" w:hAnsiTheme="minorHAnsi" w:cstheme="minorHAnsi"/>
        </w:rPr>
        <w:t>ttivamente i requisiti descritti nel documento di analisi dei requisiti(RAD)</w:t>
      </w:r>
      <w:r w:rsidR="00790CEE" w:rsidRPr="00790CEE">
        <w:rPr>
          <w:rFonts w:asciiTheme="minorHAnsi" w:hAnsiTheme="minorHAnsi" w:cstheme="minorHAnsi"/>
        </w:rPr>
        <w:t>. Verranno testate le funzionalità più importanti, usate maggiormente e con maggior probabilità di fallimento. Trattandosi di un sistema web-</w:t>
      </w:r>
      <w:proofErr w:type="spellStart"/>
      <w:r w:rsidR="00790CEE" w:rsidRPr="00790CEE">
        <w:rPr>
          <w:rFonts w:asciiTheme="minorHAnsi" w:hAnsiTheme="minorHAnsi" w:cstheme="minorHAnsi"/>
        </w:rPr>
        <w:t>based</w:t>
      </w:r>
      <w:proofErr w:type="spellEnd"/>
      <w:r w:rsidR="00790CEE" w:rsidRPr="00790CEE">
        <w:rPr>
          <w:rFonts w:asciiTheme="minorHAnsi" w:hAnsiTheme="minorHAnsi" w:cstheme="minorHAnsi"/>
        </w:rPr>
        <w:t xml:space="preserve">, per effettuare il </w:t>
      </w:r>
      <w:proofErr w:type="spellStart"/>
      <w:r w:rsidR="00790CEE" w:rsidRPr="00790CEE">
        <w:rPr>
          <w:rFonts w:asciiTheme="minorHAnsi" w:hAnsiTheme="minorHAnsi" w:cstheme="minorHAnsi"/>
        </w:rPr>
        <w:t>testing</w:t>
      </w:r>
      <w:proofErr w:type="spellEnd"/>
      <w:r w:rsidR="00790CEE" w:rsidRPr="00790CEE">
        <w:rPr>
          <w:rFonts w:asciiTheme="minorHAnsi" w:hAnsiTheme="minorHAnsi" w:cstheme="minorHAnsi"/>
        </w:rPr>
        <w:t xml:space="preserve"> di Sistema, verrà utilizzato il </w:t>
      </w:r>
      <w:proofErr w:type="spellStart"/>
      <w:r w:rsidR="00790CEE" w:rsidRPr="00790CEE">
        <w:rPr>
          <w:rFonts w:asciiTheme="minorHAnsi" w:hAnsiTheme="minorHAnsi" w:cstheme="minorHAnsi"/>
        </w:rPr>
        <w:t>tool</w:t>
      </w:r>
      <w:proofErr w:type="spellEnd"/>
      <w:r w:rsidR="00790CEE" w:rsidRPr="00790CEE">
        <w:rPr>
          <w:rFonts w:asciiTheme="minorHAnsi" w:hAnsiTheme="minorHAnsi" w:cstheme="minorHAnsi"/>
        </w:rPr>
        <w:t xml:space="preserve"> </w:t>
      </w:r>
      <w:proofErr w:type="spellStart"/>
      <w:r w:rsidR="00E97478">
        <w:rPr>
          <w:rFonts w:asciiTheme="minorHAnsi" w:hAnsiTheme="minorHAnsi" w:cstheme="minorHAnsi"/>
        </w:rPr>
        <w:t>Selenium</w:t>
      </w:r>
      <w:proofErr w:type="spellEnd"/>
      <w:r w:rsidR="00790CEE" w:rsidRPr="00790CEE">
        <w:rPr>
          <w:rFonts w:asciiTheme="minorHAnsi" w:hAnsiTheme="minorHAnsi" w:cstheme="minorHAnsi"/>
        </w:rPr>
        <w:t>, che si occupa di simulare l’interazione con il sistema dal punto di vista dell’utente.</w:t>
      </w:r>
    </w:p>
    <w:p w:rsidR="007D747C" w:rsidRDefault="007D747C" w:rsidP="00AF6A32">
      <w:pPr>
        <w:rPr>
          <w:rFonts w:asciiTheme="minorHAnsi" w:hAnsiTheme="minorHAnsi" w:cstheme="minorHAnsi"/>
        </w:rPr>
      </w:pPr>
    </w:p>
    <w:p w:rsidR="007D747C" w:rsidRPr="00FD5A56" w:rsidRDefault="007D747C" w:rsidP="00AF6A32">
      <w:pPr>
        <w:rPr>
          <w:rFonts w:asciiTheme="minorHAnsi" w:hAnsiTheme="minorHAnsi" w:cstheme="minorHAnsi"/>
        </w:rPr>
      </w:pPr>
    </w:p>
    <w:p w:rsidR="00790CEE" w:rsidRPr="007D747C" w:rsidRDefault="00790CEE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>Sospensione e Ripresa</w:t>
      </w:r>
    </w:p>
    <w:p w:rsidR="007D747C" w:rsidRDefault="007D747C" w:rsidP="00FD5A56"/>
    <w:p w:rsidR="00FD5A56" w:rsidRDefault="00FD5A56" w:rsidP="00FD5A56">
      <w:r w:rsidRPr="00064B77">
        <w:t xml:space="preserve">La fase di </w:t>
      </w:r>
      <w:proofErr w:type="spellStart"/>
      <w:r w:rsidRPr="00064B77">
        <w:t>testing</w:t>
      </w:r>
      <w:proofErr w:type="spellEnd"/>
      <w:r w:rsidRPr="00064B77">
        <w:t xml:space="preserve"> occupa una parte importante </w:t>
      </w:r>
      <w:r>
        <w:t xml:space="preserve">nell’intera attività relativa al </w:t>
      </w:r>
      <w:proofErr w:type="spellStart"/>
      <w:proofErr w:type="gramStart"/>
      <w:r>
        <w:t>progetto</w:t>
      </w:r>
      <w:r w:rsidRPr="00064B77">
        <w:t>,</w:t>
      </w:r>
      <w:r>
        <w:t>infatti</w:t>
      </w:r>
      <w:proofErr w:type="spellEnd"/>
      <w:proofErr w:type="gramEnd"/>
      <w:r>
        <w:t xml:space="preserve"> risulta</w:t>
      </w:r>
      <w:r w:rsidRPr="00064B77">
        <w:t xml:space="preserve"> anche molto delicata e può essere causa di im</w:t>
      </w:r>
      <w:r>
        <w:t xml:space="preserve">previsti </w:t>
      </w:r>
      <w:proofErr w:type="spellStart"/>
      <w:r>
        <w:t>eritardi</w:t>
      </w:r>
      <w:proofErr w:type="spellEnd"/>
      <w:r w:rsidRPr="00064B77">
        <w:t xml:space="preserve"> a causa di errori e malfunzionamento del sistema.</w:t>
      </w:r>
    </w:p>
    <w:p w:rsidR="00790CEE" w:rsidRPr="007D747C" w:rsidRDefault="00790CEE" w:rsidP="00FD5A56">
      <w:pPr>
        <w:pStyle w:val="Default"/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</w:pPr>
    </w:p>
    <w:p w:rsidR="00790CEE" w:rsidRPr="00AF6A32" w:rsidRDefault="00790CEE" w:rsidP="00790CEE">
      <w:pPr>
        <w:pStyle w:val="Default"/>
        <w:jc w:val="center"/>
        <w:rPr>
          <w:rFonts w:asciiTheme="minorHAnsi" w:hAnsiTheme="minorHAnsi" w:cstheme="minorHAnsi"/>
          <w:sz w:val="28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7.1 Criteri di sospensione</w:t>
      </w:r>
    </w:p>
    <w:p w:rsidR="00790CEE" w:rsidRDefault="00790CEE" w:rsidP="00790CE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AF6A32">
        <w:rPr>
          <w:rFonts w:asciiTheme="minorHAnsi" w:hAnsiTheme="minorHAnsi" w:cstheme="minorHAnsi"/>
          <w:sz w:val="23"/>
          <w:szCs w:val="23"/>
        </w:rPr>
        <w:t xml:space="preserve">La fase di </w:t>
      </w:r>
      <w:proofErr w:type="spellStart"/>
      <w:r w:rsidRPr="00AF6A32">
        <w:rPr>
          <w:rFonts w:asciiTheme="minorHAnsi" w:hAnsiTheme="minorHAnsi" w:cstheme="minorHAnsi"/>
          <w:sz w:val="23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 w:val="23"/>
          <w:szCs w:val="23"/>
        </w:rPr>
        <w:t xml:space="preserve"> verrà sospesa una volta ottenuti i risultati previsti, senza però ignorare i costi dell’attività di </w:t>
      </w:r>
      <w:proofErr w:type="spellStart"/>
      <w:r w:rsidRPr="00AF6A32">
        <w:rPr>
          <w:rFonts w:asciiTheme="minorHAnsi" w:hAnsiTheme="minorHAnsi" w:cstheme="minorHAnsi"/>
          <w:sz w:val="23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 w:val="23"/>
          <w:szCs w:val="23"/>
        </w:rPr>
        <w:t xml:space="preserve">. Il processo di </w:t>
      </w:r>
      <w:proofErr w:type="spellStart"/>
      <w:r w:rsidRPr="00AF6A32">
        <w:rPr>
          <w:rFonts w:asciiTheme="minorHAnsi" w:hAnsiTheme="minorHAnsi" w:cstheme="minorHAnsi"/>
          <w:sz w:val="23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 w:val="23"/>
          <w:szCs w:val="23"/>
        </w:rPr>
        <w:t xml:space="preserve"> verrà portato avanti fin quando è possibile, senza sforare la data prevista per la consegna del progetto. </w:t>
      </w:r>
    </w:p>
    <w:p w:rsidR="00790CEE" w:rsidRDefault="00790CEE" w:rsidP="00790CEE">
      <w:pPr>
        <w:pStyle w:val="Default"/>
        <w:rPr>
          <w:rFonts w:asciiTheme="minorHAnsi" w:hAnsiTheme="minorHAnsi" w:cstheme="minorHAnsi"/>
          <w:color w:val="44546A" w:themeColor="text2"/>
          <w:szCs w:val="23"/>
        </w:rPr>
      </w:pPr>
    </w:p>
    <w:p w:rsidR="007D747C" w:rsidRDefault="007D747C" w:rsidP="00790CEE">
      <w:pPr>
        <w:pStyle w:val="Default"/>
        <w:rPr>
          <w:rFonts w:asciiTheme="minorHAnsi" w:hAnsiTheme="minorHAnsi" w:cstheme="minorHAnsi"/>
          <w:color w:val="44546A" w:themeColor="text2"/>
          <w:szCs w:val="23"/>
        </w:rPr>
      </w:pPr>
    </w:p>
    <w:p w:rsidR="007D747C" w:rsidRPr="007D747C" w:rsidRDefault="007D747C" w:rsidP="00790CEE">
      <w:pPr>
        <w:pStyle w:val="Default"/>
        <w:rPr>
          <w:rFonts w:asciiTheme="minorHAnsi" w:hAnsiTheme="minorHAnsi" w:cstheme="minorHAnsi"/>
          <w:color w:val="44546A" w:themeColor="text2"/>
          <w:szCs w:val="23"/>
        </w:rPr>
      </w:pPr>
    </w:p>
    <w:p w:rsidR="00790CEE" w:rsidRPr="007D747C" w:rsidRDefault="00790CEE" w:rsidP="00790CEE">
      <w:pPr>
        <w:pStyle w:val="Default"/>
        <w:jc w:val="center"/>
        <w:rPr>
          <w:rFonts w:asciiTheme="minorHAnsi" w:hAnsiTheme="minorHAnsi" w:cstheme="minorHAnsi"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7.2 Criteri di ripresa</w:t>
      </w:r>
    </w:p>
    <w:p w:rsidR="00790CEE" w:rsidRPr="00AF6A32" w:rsidRDefault="00790CEE" w:rsidP="00790CEE">
      <w:pPr>
        <w:rPr>
          <w:rFonts w:asciiTheme="minorHAnsi" w:hAnsiTheme="minorHAnsi" w:cstheme="minorHAnsi"/>
          <w:sz w:val="23"/>
          <w:szCs w:val="23"/>
        </w:rPr>
      </w:pPr>
      <w:r w:rsidRPr="00AF6A32">
        <w:rPr>
          <w:rFonts w:asciiTheme="minorHAnsi" w:hAnsiTheme="minorHAnsi" w:cstheme="minorHAnsi"/>
          <w:sz w:val="23"/>
          <w:szCs w:val="23"/>
        </w:rPr>
        <w:t>A seguito di modifiche o correzioni dovute ad eventuali errori, i test case verranno sottoposti nuovamente al sistema assicurandosi quindi la risoluzione del problema.</w:t>
      </w:r>
    </w:p>
    <w:p w:rsidR="00790CEE" w:rsidRDefault="00790CEE" w:rsidP="00790CEE">
      <w:pPr>
        <w:rPr>
          <w:rFonts w:asciiTheme="minorHAnsi" w:hAnsiTheme="minorHAnsi" w:cstheme="minorHAnsi"/>
          <w:sz w:val="23"/>
          <w:szCs w:val="23"/>
        </w:rPr>
      </w:pPr>
    </w:p>
    <w:p w:rsidR="00184195" w:rsidRDefault="00184195" w:rsidP="00AF6A32">
      <w:pPr>
        <w:rPr>
          <w:rFonts w:cs="Calibri"/>
          <w:b/>
          <w:i/>
          <w:sz w:val="40"/>
          <w:szCs w:val="40"/>
        </w:rPr>
      </w:pPr>
    </w:p>
    <w:p w:rsidR="007D747C" w:rsidRDefault="007D747C" w:rsidP="00AF6A32">
      <w:pPr>
        <w:rPr>
          <w:rFonts w:cs="Calibri"/>
          <w:b/>
          <w:i/>
          <w:sz w:val="40"/>
          <w:szCs w:val="40"/>
        </w:rPr>
      </w:pPr>
    </w:p>
    <w:p w:rsidR="007D747C" w:rsidRDefault="007D747C" w:rsidP="00AF6A32">
      <w:pPr>
        <w:rPr>
          <w:rFonts w:cs="Calibri"/>
          <w:b/>
          <w:i/>
          <w:sz w:val="40"/>
          <w:szCs w:val="40"/>
        </w:rPr>
      </w:pPr>
    </w:p>
    <w:p w:rsidR="00EC2E3F" w:rsidRPr="007D747C" w:rsidRDefault="00EC2E3F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lastRenderedPageBreak/>
        <w:t xml:space="preserve">Materiale per il </w:t>
      </w:r>
      <w:proofErr w:type="spellStart"/>
      <w:r w:rsidRPr="007D747C">
        <w:rPr>
          <w:rFonts w:asciiTheme="minorHAnsi" w:hAnsiTheme="minorHAnsi" w:cstheme="minorHAnsi"/>
          <w:b/>
          <w:sz w:val="40"/>
        </w:rPr>
        <w:t>Testing</w:t>
      </w:r>
      <w:proofErr w:type="spellEnd"/>
    </w:p>
    <w:p w:rsidR="00AF6A32" w:rsidRPr="008A77B6" w:rsidRDefault="008A77B6" w:rsidP="008A77B6">
      <w:pPr>
        <w:rPr>
          <w:rFonts w:asciiTheme="minorHAnsi" w:hAnsiTheme="minorHAnsi" w:cstheme="minorHAnsi"/>
          <w:szCs w:val="23"/>
        </w:rPr>
      </w:pPr>
      <w:r w:rsidRPr="008A77B6">
        <w:rPr>
          <w:rFonts w:asciiTheme="minorHAnsi" w:hAnsiTheme="minorHAnsi" w:cstheme="minorHAnsi"/>
          <w:szCs w:val="23"/>
        </w:rPr>
        <w:t xml:space="preserve">Il materiale necessario per effettuare il </w:t>
      </w:r>
      <w:proofErr w:type="spellStart"/>
      <w:r w:rsidRPr="008A77B6">
        <w:rPr>
          <w:rFonts w:asciiTheme="minorHAnsi" w:hAnsiTheme="minorHAnsi" w:cstheme="minorHAnsi"/>
          <w:szCs w:val="23"/>
        </w:rPr>
        <w:t>testing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è un calcolatore, che simulerà il comportamento server, e software quali </w:t>
      </w:r>
      <w:proofErr w:type="spellStart"/>
      <w:r w:rsidRPr="008A77B6">
        <w:rPr>
          <w:rFonts w:asciiTheme="minorHAnsi" w:hAnsiTheme="minorHAnsi" w:cstheme="minorHAnsi"/>
          <w:szCs w:val="23"/>
        </w:rPr>
        <w:t>MySQL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per la gestione del </w:t>
      </w:r>
      <w:proofErr w:type="spellStart"/>
      <w:r w:rsidRPr="008A77B6">
        <w:rPr>
          <w:rFonts w:asciiTheme="minorHAnsi" w:hAnsiTheme="minorHAnsi" w:cstheme="minorHAnsi"/>
          <w:szCs w:val="23"/>
        </w:rPr>
        <w:t>DataBase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, Apache </w:t>
      </w:r>
      <w:proofErr w:type="spellStart"/>
      <w:r w:rsidRPr="008A77B6">
        <w:rPr>
          <w:rFonts w:asciiTheme="minorHAnsi" w:hAnsiTheme="minorHAnsi" w:cstheme="minorHAnsi"/>
          <w:szCs w:val="23"/>
        </w:rPr>
        <w:t>Tomcat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per il </w:t>
      </w:r>
      <w:proofErr w:type="spellStart"/>
      <w:r w:rsidRPr="008A77B6">
        <w:rPr>
          <w:rFonts w:asciiTheme="minorHAnsi" w:hAnsiTheme="minorHAnsi" w:cstheme="minorHAnsi"/>
          <w:szCs w:val="23"/>
        </w:rPr>
        <w:t>deployement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di </w:t>
      </w:r>
      <w:proofErr w:type="spellStart"/>
      <w:r w:rsidRPr="008A77B6">
        <w:rPr>
          <w:rFonts w:asciiTheme="minorHAnsi" w:hAnsiTheme="minorHAnsi" w:cstheme="minorHAnsi"/>
          <w:szCs w:val="23"/>
        </w:rPr>
        <w:t>servlet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e </w:t>
      </w:r>
      <w:proofErr w:type="spellStart"/>
      <w:r w:rsidRPr="008A77B6">
        <w:rPr>
          <w:rFonts w:asciiTheme="minorHAnsi" w:hAnsiTheme="minorHAnsi" w:cstheme="minorHAnsi"/>
          <w:szCs w:val="23"/>
        </w:rPr>
        <w:t>jsp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, Java Runtime Environment (JRE) per l’esecuzione del codice Java, Java Development Kit (JDK), un browser di ricerca (Opera, Google </w:t>
      </w:r>
      <w:proofErr w:type="spellStart"/>
      <w:r w:rsidRPr="008A77B6">
        <w:rPr>
          <w:rFonts w:asciiTheme="minorHAnsi" w:hAnsiTheme="minorHAnsi" w:cstheme="minorHAnsi"/>
          <w:szCs w:val="23"/>
        </w:rPr>
        <w:t>Chrome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, </w:t>
      </w:r>
      <w:proofErr w:type="spellStart"/>
      <w:r w:rsidRPr="008A77B6">
        <w:rPr>
          <w:rFonts w:asciiTheme="minorHAnsi" w:hAnsiTheme="minorHAnsi" w:cstheme="minorHAnsi"/>
          <w:szCs w:val="23"/>
        </w:rPr>
        <w:t>ecc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), </w:t>
      </w:r>
      <w:proofErr w:type="spellStart"/>
      <w:r w:rsidR="00D51707">
        <w:rPr>
          <w:rFonts w:asciiTheme="minorHAnsi" w:hAnsiTheme="minorHAnsi" w:cstheme="minorHAnsi"/>
          <w:szCs w:val="23"/>
        </w:rPr>
        <w:t>Selenium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per l’esecuzione del </w:t>
      </w:r>
      <w:proofErr w:type="spellStart"/>
      <w:r w:rsidRPr="008A77B6">
        <w:rPr>
          <w:rFonts w:asciiTheme="minorHAnsi" w:hAnsiTheme="minorHAnsi" w:cstheme="minorHAnsi"/>
          <w:szCs w:val="23"/>
        </w:rPr>
        <w:t>testing</w:t>
      </w:r>
      <w:proofErr w:type="spellEnd"/>
      <w:r w:rsidRPr="008A77B6">
        <w:rPr>
          <w:rFonts w:asciiTheme="minorHAnsi" w:hAnsiTheme="minorHAnsi" w:cstheme="minorHAnsi"/>
          <w:szCs w:val="23"/>
        </w:rPr>
        <w:t xml:space="preserve"> di sistema.</w:t>
      </w:r>
    </w:p>
    <w:p w:rsidR="008A77B6" w:rsidRPr="003E57C0" w:rsidRDefault="008A77B6" w:rsidP="008A77B6">
      <w:pPr>
        <w:rPr>
          <w:rFonts w:ascii="Mrs Eaves OT" w:hAnsi="Mrs Eaves OT" w:cs="Calibri"/>
          <w:b/>
          <w:i/>
          <w:sz w:val="40"/>
          <w:szCs w:val="40"/>
        </w:rPr>
      </w:pPr>
    </w:p>
    <w:p w:rsidR="00EC2E3F" w:rsidRPr="007D747C" w:rsidRDefault="00AF6A32" w:rsidP="007D747C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7D747C">
        <w:rPr>
          <w:rFonts w:asciiTheme="minorHAnsi" w:hAnsiTheme="minorHAnsi" w:cstheme="minorHAnsi"/>
          <w:b/>
          <w:sz w:val="40"/>
        </w:rPr>
        <w:t>Test Cases</w:t>
      </w:r>
    </w:p>
    <w:p w:rsidR="00E97478" w:rsidRPr="00490DEC" w:rsidRDefault="00E97478" w:rsidP="00E97478">
      <w:pPr>
        <w:ind w:left="360"/>
        <w:rPr>
          <w:rFonts w:asciiTheme="minorHAnsi" w:hAnsiTheme="minorHAnsi" w:cstheme="minorHAnsi"/>
          <w:b/>
          <w:i/>
          <w:sz w:val="8"/>
          <w:szCs w:val="40"/>
        </w:rPr>
      </w:pPr>
    </w:p>
    <w:p w:rsidR="00205474" w:rsidRPr="007D747C" w:rsidRDefault="00722E5B" w:rsidP="007D747C">
      <w:pPr>
        <w:pStyle w:val="Paragrafoelenco"/>
        <w:numPr>
          <w:ilvl w:val="1"/>
          <w:numId w:val="2"/>
        </w:numPr>
        <w:jc w:val="center"/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Gestione Account</w:t>
      </w:r>
    </w:p>
    <w:p w:rsidR="00722E5B" w:rsidRPr="007D747C" w:rsidRDefault="000C59AF" w:rsidP="00490DEC">
      <w:pPr>
        <w:pStyle w:val="Paragrafoelenco"/>
        <w:numPr>
          <w:ilvl w:val="2"/>
          <w:numId w:val="2"/>
        </w:numPr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32"/>
          <w:szCs w:val="23"/>
        </w:rPr>
        <w:t>Accedi</w:t>
      </w:r>
    </w:p>
    <w:p w:rsidR="00FD5A56" w:rsidRPr="007D747C" w:rsidRDefault="00FD5A56" w:rsidP="00FD5A56">
      <w:pPr>
        <w:rPr>
          <w:rFonts w:asciiTheme="minorHAnsi" w:hAnsiTheme="minorHAnsi" w:cstheme="minorHAnsi"/>
          <w:b/>
          <w:color w:val="44546A" w:themeColor="text2"/>
          <w:sz w:val="28"/>
        </w:rPr>
      </w:pPr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 xml:space="preserve">9.1.1.1 </w:t>
      </w:r>
      <w:proofErr w:type="spellStart"/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>Category</w:t>
      </w:r>
      <w:proofErr w:type="spellEnd"/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 xml:space="preserve"> </w:t>
      </w:r>
      <w:proofErr w:type="spellStart"/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>Partition</w:t>
      </w:r>
      <w:proofErr w:type="spellEnd"/>
    </w:p>
    <w:p w:rsidR="00205474" w:rsidRDefault="00205474" w:rsidP="00490DEC">
      <w:pPr>
        <w:rPr>
          <w:rFonts w:asciiTheme="minorHAnsi" w:eastAsia="Calibri" w:hAnsiTheme="minorHAnsi" w:cstheme="minorHAnsi"/>
          <w:b/>
          <w:bCs/>
          <w:kern w:val="0"/>
          <w:sz w:val="22"/>
          <w:szCs w:val="23"/>
          <w:lang w:eastAsia="en-US"/>
        </w:rPr>
      </w:pPr>
    </w:p>
    <w:tbl>
      <w:tblPr>
        <w:tblStyle w:val="Tabellagriglia3-colore5"/>
        <w:tblW w:w="0" w:type="auto"/>
        <w:tblLayout w:type="fixed"/>
        <w:tblLook w:val="0000" w:firstRow="0" w:lastRow="0" w:firstColumn="0" w:lastColumn="0" w:noHBand="0" w:noVBand="0"/>
      </w:tblPr>
      <w:tblGrid>
        <w:gridCol w:w="4631"/>
        <w:gridCol w:w="4631"/>
      </w:tblGrid>
      <w:tr w:rsidR="00490DEC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62" w:type="dxa"/>
            <w:gridSpan w:val="2"/>
          </w:tcPr>
          <w:p w:rsidR="00490DEC" w:rsidRPr="00722E5B" w:rsidRDefault="00490DEC" w:rsidP="00FD5A5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Username </w:t>
            </w:r>
          </w:p>
          <w:p w:rsidR="00490DEC" w:rsidRPr="00722E5B" w:rsidRDefault="00490DEC" w:rsidP="00FD5A5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 </w:t>
            </w:r>
            <w:proofErr w:type="spell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a-z</w:t>
            </w:r>
            <w:proofErr w:type="spell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 0-</w:t>
            </w:r>
            <w:proofErr w:type="gram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9 .</w:t>
            </w:r>
            <w:proofErr w:type="gram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_%+-] </w:t>
            </w:r>
          </w:p>
        </w:tc>
      </w:tr>
      <w:tr w:rsidR="00490DEC" w:rsidRPr="00F50145" w:rsidTr="00FD5A56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1" w:type="dxa"/>
          </w:tcPr>
          <w:p w:rsidR="00490DEC" w:rsidRPr="00722E5B" w:rsidRDefault="00490DEC" w:rsidP="00FD5A5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Lunghezza[LU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631" w:type="dxa"/>
          </w:tcPr>
          <w:p w:rsidR="00490DEC" w:rsidRPr="00722E5B" w:rsidRDefault="00490DEC" w:rsidP="00FD5A5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490DEC" w:rsidRPr="00205474" w:rsidRDefault="00490DEC" w:rsidP="00FD5A5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 &lt;3 and &gt;20 [error] </w:t>
            </w:r>
          </w:p>
          <w:p w:rsidR="00490DEC" w:rsidRPr="00205474" w:rsidRDefault="00490DEC" w:rsidP="00FD5A5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 &gt;=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3 and &lt;=20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lunghezzaLU</w:t>
            </w:r>
            <w:r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490DEC" w:rsidRPr="00205474" w:rsidRDefault="00490DEC" w:rsidP="00FD5A5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490DEC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31" w:type="dxa"/>
          </w:tcPr>
          <w:p w:rsidR="00490DEC" w:rsidRPr="00722E5B" w:rsidRDefault="00490DEC" w:rsidP="00FD5A5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Formato[FU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631" w:type="dxa"/>
          </w:tcPr>
          <w:p w:rsidR="00490DEC" w:rsidRPr="00722E5B" w:rsidRDefault="00490DEC" w:rsidP="00FD5A56">
            <w:pPr>
              <w:pStyle w:val="Default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90DEC" w:rsidRPr="00205474" w:rsidRDefault="00490DEC" w:rsidP="00FD5A56">
            <w:pPr>
              <w:pStyle w:val="Paragrafoelenco"/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 w:rsidRPr="00205474"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</w:rPr>
              <w:t>U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490DEC" w:rsidRPr="00722E5B" w:rsidRDefault="00490DEC" w:rsidP="00FD5A56">
            <w:pPr>
              <w:pStyle w:val="Defaul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U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U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490DEC" w:rsidRPr="00490DEC" w:rsidRDefault="00490DEC" w:rsidP="00490DEC">
      <w:pPr>
        <w:rPr>
          <w:rFonts w:asciiTheme="minorHAnsi" w:hAnsiTheme="minorHAnsi" w:cstheme="minorHAnsi"/>
          <w:b/>
          <w:bCs/>
          <w:szCs w:val="23"/>
        </w:rPr>
      </w:pPr>
    </w:p>
    <w:tbl>
      <w:tblPr>
        <w:tblStyle w:val="Tabellagriglia2-colore5"/>
        <w:tblW w:w="0" w:type="auto"/>
        <w:tblLayout w:type="fixed"/>
        <w:tblLook w:val="0000" w:firstRow="0" w:lastRow="0" w:firstColumn="0" w:lastColumn="0" w:noHBand="0" w:noVBand="0"/>
      </w:tblPr>
      <w:tblGrid>
        <w:gridCol w:w="4426"/>
        <w:gridCol w:w="4788"/>
      </w:tblGrid>
      <w:tr w:rsidR="00722E5B" w:rsidTr="007D7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14" w:type="dxa"/>
            <w:gridSpan w:val="2"/>
          </w:tcPr>
          <w:p w:rsidR="00205474" w:rsidRDefault="00205474">
            <w:pPr>
              <w:pStyle w:val="Defaul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</w:p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Password </w:t>
            </w:r>
          </w:p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 </w:t>
            </w:r>
            <w:proofErr w:type="spell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a-z</w:t>
            </w:r>
            <w:proofErr w:type="spell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 0-</w:t>
            </w:r>
            <w:proofErr w:type="gram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9 .</w:t>
            </w:r>
            <w:proofErr w:type="gram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_%+-] </w:t>
            </w:r>
          </w:p>
        </w:tc>
      </w:tr>
      <w:tr w:rsidR="00722E5B" w:rsidRPr="00205474" w:rsidTr="007D747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Lunghezza[LP</w:t>
            </w:r>
            <w:r w:rsidR="00BE1398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S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788" w:type="dxa"/>
          </w:tcPr>
          <w:p w:rsidR="00722E5B" w:rsidRPr="00205474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22E5B" w:rsidRPr="00205474" w:rsidRDefault="004F50C6" w:rsidP="00205474">
            <w:pPr>
              <w:pStyle w:val="Defaul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&lt;6</w:t>
            </w:r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&gt;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5</w:t>
            </w:r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[error] </w:t>
            </w:r>
          </w:p>
          <w:p w:rsidR="00722E5B" w:rsidRPr="00205474" w:rsidRDefault="004F50C6" w:rsidP="00205474">
            <w:pPr>
              <w:pStyle w:val="Defaul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&gt;=36and &lt;=5</w:t>
            </w:r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lunghezzaLPOK</w:t>
            </w:r>
            <w:proofErr w:type="spellEnd"/>
            <w:r w:rsidR="00722E5B" w:rsidRPr="00205474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722E5B" w:rsidRPr="00205474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722E5B" w:rsidTr="007D7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Formato[FP</w:t>
            </w:r>
            <w:r w:rsidR="00BE1398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S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788" w:type="dxa"/>
          </w:tcPr>
          <w:p w:rsidR="00722E5B" w:rsidRPr="00722E5B" w:rsidRDefault="00722E5B" w:rsidP="00205474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205474" w:rsidRPr="00205474" w:rsidRDefault="00205474" w:rsidP="00205474">
            <w:pPr>
              <w:pStyle w:val="Paragrafoelenco"/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 w:rsidRPr="00205474"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</w:rPr>
              <w:t>PS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722E5B" w:rsidRPr="00722E5B" w:rsidRDefault="00205474" w:rsidP="00205474">
            <w:pPr>
              <w:pStyle w:val="Defaul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PS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PS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9F0EBE" w:rsidRPr="00434DEB" w:rsidRDefault="009F0EBE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p w:rsidR="009F0EBE" w:rsidRPr="007D747C" w:rsidRDefault="00FD5A56" w:rsidP="00FD5A56">
      <w:pPr>
        <w:rPr>
          <w:rFonts w:asciiTheme="minorHAnsi" w:hAnsiTheme="minorHAnsi" w:cstheme="minorHAnsi"/>
          <w:b/>
          <w:color w:val="44546A" w:themeColor="text2"/>
          <w:sz w:val="28"/>
        </w:rPr>
      </w:pPr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 xml:space="preserve">        9.1.1.2 Test Case</w:t>
      </w:r>
    </w:p>
    <w:p w:rsidR="009F0EBE" w:rsidRDefault="009F0EBE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p w:rsidR="003E57C0" w:rsidRDefault="003E57C0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tbl>
      <w:tblPr>
        <w:tblStyle w:val="Tabellaelenco4-colore5"/>
        <w:tblW w:w="8788" w:type="dxa"/>
        <w:jc w:val="center"/>
        <w:tblLayout w:type="fixed"/>
        <w:tblLook w:val="0400" w:firstRow="0" w:lastRow="0" w:firstColumn="0" w:lastColumn="0" w:noHBand="0" w:noVBand="1"/>
      </w:tblPr>
      <w:tblGrid>
        <w:gridCol w:w="1438"/>
        <w:gridCol w:w="5700"/>
        <w:gridCol w:w="1650"/>
      </w:tblGrid>
      <w:tr w:rsidR="003E57C0" w:rsidTr="009F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438" w:type="dxa"/>
            <w:shd w:val="clear" w:color="auto" w:fill="5B9BD5" w:themeFill="accent1"/>
          </w:tcPr>
          <w:p w:rsidR="003E57C0" w:rsidRPr="00467048" w:rsidRDefault="003E57C0" w:rsidP="003E57C0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5700" w:type="dxa"/>
            <w:shd w:val="clear" w:color="auto" w:fill="5B9BD5" w:themeFill="accent1"/>
          </w:tcPr>
          <w:p w:rsidR="003E57C0" w:rsidRPr="00467048" w:rsidRDefault="003E57C0" w:rsidP="003E57C0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650" w:type="dxa"/>
            <w:shd w:val="clear" w:color="auto" w:fill="5B9BD5" w:themeFill="accent1"/>
          </w:tcPr>
          <w:p w:rsidR="003E57C0" w:rsidRPr="00467048" w:rsidRDefault="003E57C0" w:rsidP="003E57C0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3E57C0" w:rsidRPr="00467048" w:rsidTr="009F0EBE">
        <w:trPr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TC_1.1_1</w:t>
            </w:r>
          </w:p>
        </w:tc>
        <w:tc>
          <w:tcPr>
            <w:tcW w:w="5700" w:type="dxa"/>
          </w:tcPr>
          <w:p w:rsidR="003E57C0" w:rsidRPr="00467048" w:rsidRDefault="003E57C0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LU1</w:t>
            </w:r>
          </w:p>
        </w:tc>
        <w:tc>
          <w:tcPr>
            <w:tcW w:w="1650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3E57C0" w:rsidRPr="00467048" w:rsidTr="009F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TC_1.1_2</w:t>
            </w:r>
          </w:p>
        </w:tc>
        <w:tc>
          <w:tcPr>
            <w:tcW w:w="5700" w:type="dxa"/>
          </w:tcPr>
          <w:p w:rsidR="003E57C0" w:rsidRPr="00467048" w:rsidRDefault="003E57C0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</w:t>
            </w:r>
            <w:r w:rsidRPr="00467048">
              <w:rPr>
                <w:rFonts w:ascii="Century Gothic" w:eastAsia="Century Gothic" w:hAnsi="Century Gothic" w:cs="Century Gothic"/>
                <w:sz w:val="22"/>
              </w:rPr>
              <w:t>1</w:t>
            </w:r>
          </w:p>
        </w:tc>
        <w:tc>
          <w:tcPr>
            <w:tcW w:w="1650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3E57C0" w:rsidRPr="00467048" w:rsidTr="009F0EBE">
        <w:trPr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TC_1.1_3</w:t>
            </w:r>
          </w:p>
        </w:tc>
        <w:tc>
          <w:tcPr>
            <w:tcW w:w="5700" w:type="dxa"/>
          </w:tcPr>
          <w:p w:rsidR="003E57C0" w:rsidRPr="00467048" w:rsidRDefault="003E57C0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LPS1</w:t>
            </w:r>
          </w:p>
        </w:tc>
        <w:tc>
          <w:tcPr>
            <w:tcW w:w="1650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3E57C0" w:rsidRPr="00467048" w:rsidTr="009F0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TC_1.1_4</w:t>
            </w:r>
          </w:p>
        </w:tc>
        <w:tc>
          <w:tcPr>
            <w:tcW w:w="5700" w:type="dxa"/>
          </w:tcPr>
          <w:p w:rsidR="003E57C0" w:rsidRDefault="003E57C0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LPS2, FPS1</w:t>
            </w:r>
          </w:p>
        </w:tc>
        <w:tc>
          <w:tcPr>
            <w:tcW w:w="1650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3E57C0" w:rsidRPr="00DA0593" w:rsidTr="009F0EBE">
        <w:trPr>
          <w:trHeight w:val="332"/>
          <w:jc w:val="center"/>
        </w:trPr>
        <w:tc>
          <w:tcPr>
            <w:tcW w:w="1438" w:type="dxa"/>
          </w:tcPr>
          <w:p w:rsidR="003E57C0" w:rsidRPr="00467048" w:rsidRDefault="003E57C0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TC_1.1_5</w:t>
            </w:r>
          </w:p>
        </w:tc>
        <w:tc>
          <w:tcPr>
            <w:tcW w:w="5700" w:type="dxa"/>
          </w:tcPr>
          <w:p w:rsidR="003E57C0" w:rsidRDefault="009F0EBE" w:rsidP="001B569F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LPS2, FPS2</w:t>
            </w:r>
          </w:p>
        </w:tc>
        <w:tc>
          <w:tcPr>
            <w:tcW w:w="1650" w:type="dxa"/>
          </w:tcPr>
          <w:p w:rsidR="003E57C0" w:rsidRPr="00467048" w:rsidRDefault="009F0EBE" w:rsidP="003E57C0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9F0EBE" w:rsidRDefault="009F0EBE" w:rsidP="009F0EBE">
      <w:pPr>
        <w:ind w:left="360"/>
        <w:rPr>
          <w:rFonts w:asciiTheme="minorHAnsi" w:hAnsiTheme="minorHAnsi" w:cstheme="minorHAnsi"/>
          <w:b/>
          <w:bCs/>
          <w:szCs w:val="23"/>
        </w:rPr>
      </w:pPr>
    </w:p>
    <w:p w:rsidR="009F0EBE" w:rsidRDefault="009F0EBE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p w:rsidR="009F0EBE" w:rsidRDefault="009F0EBE" w:rsidP="00722E5B">
      <w:pPr>
        <w:ind w:left="360"/>
        <w:jc w:val="center"/>
        <w:rPr>
          <w:rFonts w:asciiTheme="minorHAnsi" w:hAnsiTheme="minorHAnsi" w:cstheme="minorHAnsi"/>
          <w:b/>
          <w:bCs/>
          <w:szCs w:val="23"/>
        </w:rPr>
      </w:pPr>
    </w:p>
    <w:p w:rsidR="009F0EBE" w:rsidRDefault="009F0EBE" w:rsidP="009F0EBE">
      <w:pPr>
        <w:rPr>
          <w:rFonts w:asciiTheme="minorHAnsi" w:hAnsiTheme="minorHAnsi" w:cstheme="minorHAnsi"/>
          <w:b/>
          <w:bCs/>
          <w:szCs w:val="23"/>
        </w:rPr>
      </w:pPr>
    </w:p>
    <w:p w:rsidR="009F0EBE" w:rsidRDefault="009F0EBE" w:rsidP="00FD5A56">
      <w:pPr>
        <w:rPr>
          <w:rFonts w:asciiTheme="minorHAnsi" w:hAnsiTheme="minorHAnsi" w:cstheme="minorHAnsi"/>
          <w:b/>
          <w:bCs/>
          <w:szCs w:val="23"/>
        </w:rPr>
      </w:pPr>
    </w:p>
    <w:p w:rsidR="00722E5B" w:rsidRPr="007D747C" w:rsidRDefault="00490DEC" w:rsidP="00490DEC">
      <w:pPr>
        <w:ind w:left="360"/>
        <w:rPr>
          <w:b/>
          <w:bCs/>
          <w:color w:val="44546A" w:themeColor="text2"/>
          <w:sz w:val="28"/>
          <w:szCs w:val="28"/>
        </w:rPr>
      </w:pPr>
      <w:r w:rsidRPr="007D747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722E5B" w:rsidRPr="007D747C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9.1.2 Registrazione</w:t>
      </w:r>
      <w:r w:rsidR="00820106" w:rsidRPr="007D747C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Studente</w:t>
      </w:r>
    </w:p>
    <w:p w:rsidR="00FD5A56" w:rsidRPr="007D747C" w:rsidRDefault="00FD5A56" w:rsidP="00FD5A56">
      <w:pPr>
        <w:rPr>
          <w:rFonts w:asciiTheme="minorHAnsi" w:hAnsiTheme="minorHAnsi" w:cstheme="minorHAnsi"/>
          <w:b/>
          <w:color w:val="44546A" w:themeColor="text2"/>
          <w:sz w:val="28"/>
          <w:szCs w:val="28"/>
        </w:rPr>
      </w:pPr>
      <w:r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        9.1.2.1 </w:t>
      </w:r>
      <w:proofErr w:type="spellStart"/>
      <w:r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>Category</w:t>
      </w:r>
      <w:proofErr w:type="spellEnd"/>
      <w:r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 </w:t>
      </w:r>
      <w:proofErr w:type="spellStart"/>
      <w:r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>Partition</w:t>
      </w:r>
      <w:proofErr w:type="spellEnd"/>
    </w:p>
    <w:p w:rsidR="00722E5B" w:rsidRDefault="00722E5B" w:rsidP="00722E5B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Username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20106" w:rsidRPr="00BE1398" w:rsidRDefault="00820106" w:rsidP="000C1E89">
            <w:pPr>
              <w:pStyle w:val="Default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proofErr w:type="gramStart"/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Formato</w:t>
            </w:r>
            <w:r w:rsidR="00BE1398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:</w:t>
            </w:r>
            <w:r w:rsidR="00BE1398">
              <w:rPr>
                <w:sz w:val="26"/>
                <w:szCs w:val="26"/>
              </w:rPr>
              <w:t>[</w:t>
            </w:r>
            <w:proofErr w:type="gramEnd"/>
            <w:r w:rsidR="00BE1398">
              <w:rPr>
                <w:sz w:val="26"/>
                <w:szCs w:val="26"/>
              </w:rPr>
              <w:t xml:space="preserve">A-Za-z-0-9._%+-] </w:t>
            </w:r>
          </w:p>
        </w:tc>
      </w:tr>
      <w:tr w:rsidR="00820106" w:rsidRPr="00205474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Lunghezza[LU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820106" w:rsidRPr="00E97478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E97478" w:rsidRDefault="004F50C6" w:rsidP="00205474">
            <w:pPr>
              <w:pStyle w:val="Defaul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&lt;3 and &gt;2</w:t>
            </w:r>
            <w:r w:rsidR="00820106"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[error] </w:t>
            </w:r>
          </w:p>
          <w:p w:rsidR="00820106" w:rsidRPr="00E97478" w:rsidRDefault="004F50C6" w:rsidP="00205474">
            <w:pPr>
              <w:pStyle w:val="Defaul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&gt;=3 and &lt;=2</w:t>
            </w:r>
            <w:r w:rsidR="00820106"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="00820106"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lunghezzaLNOK</w:t>
            </w:r>
            <w:proofErr w:type="spellEnd"/>
            <w:r w:rsidR="00820106"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E97478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Formato[FU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820106" w:rsidRPr="00722E5B" w:rsidRDefault="00820106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205474" w:rsidRPr="00205474" w:rsidRDefault="00205474" w:rsidP="00205474">
            <w:pPr>
              <w:pStyle w:val="Paragrafoelenco"/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>
              <w:rPr>
                <w:rFonts w:asciiTheme="minorHAnsi" w:eastAsia="Century Gothic" w:hAnsiTheme="minorHAnsi" w:cstheme="minorHAnsi"/>
              </w:rPr>
              <w:t xml:space="preserve"> LU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820106" w:rsidRPr="00722E5B" w:rsidRDefault="00205474" w:rsidP="00205474">
            <w:pPr>
              <w:pStyle w:val="Defaul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U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U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820106" w:rsidRDefault="00820106" w:rsidP="00722E5B">
      <w:pPr>
        <w:rPr>
          <w:b/>
          <w:bCs/>
          <w:sz w:val="28"/>
          <w:szCs w:val="23"/>
        </w:rPr>
      </w:pPr>
    </w:p>
    <w:p w:rsidR="00820106" w:rsidRDefault="00820106" w:rsidP="00722E5B">
      <w:pPr>
        <w:rPr>
          <w:b/>
          <w:bCs/>
          <w:sz w:val="12"/>
          <w:szCs w:val="23"/>
        </w:rPr>
      </w:pPr>
    </w:p>
    <w:p w:rsidR="009F0EBE" w:rsidRDefault="009F0EBE" w:rsidP="00722E5B">
      <w:pPr>
        <w:rPr>
          <w:b/>
          <w:bCs/>
          <w:sz w:val="12"/>
          <w:szCs w:val="23"/>
        </w:rPr>
      </w:pPr>
    </w:p>
    <w:p w:rsidR="009F0EBE" w:rsidRPr="000C1E89" w:rsidRDefault="009F0EBE" w:rsidP="00722E5B">
      <w:pPr>
        <w:rPr>
          <w:b/>
          <w:bCs/>
          <w:sz w:val="12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722E5B" w:rsidRPr="00722E5B" w:rsidTr="0072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722E5B">
              <w:rPr>
                <w:rFonts w:asciiTheme="minorHAnsi" w:hAnsiTheme="minorHAnsi" w:cstheme="minorHAnsi"/>
                <w:bCs/>
                <w:sz w:val="26"/>
                <w:szCs w:val="26"/>
              </w:rPr>
              <w:t>Nome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722E5B" w:rsidRPr="00205474" w:rsidTr="00722E5B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Lunghezza[LN] </w:t>
            </w:r>
          </w:p>
        </w:tc>
        <w:tc>
          <w:tcPr>
            <w:tcW w:w="4359" w:type="dxa"/>
          </w:tcPr>
          <w:p w:rsidR="00722E5B" w:rsidRPr="00E97478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722E5B" w:rsidRPr="00E97478" w:rsidRDefault="00722E5B" w:rsidP="00205474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&lt;2 and &gt;50 [error] </w:t>
            </w:r>
          </w:p>
          <w:p w:rsidR="00722E5B" w:rsidRPr="00E97478" w:rsidRDefault="00722E5B" w:rsidP="00205474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&gt;=2 and &lt;=50 [property </w:t>
            </w:r>
            <w:proofErr w:type="spellStart"/>
            <w:r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lunghezzaLNOK</w:t>
            </w:r>
            <w:proofErr w:type="spellEnd"/>
            <w:r w:rsidRPr="00E9747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722E5B" w:rsidRPr="00E97478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722E5B" w:rsidRPr="00722E5B" w:rsidTr="0072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722E5B" w:rsidRPr="00722E5B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Formato[FN] </w:t>
            </w:r>
          </w:p>
        </w:tc>
        <w:tc>
          <w:tcPr>
            <w:tcW w:w="4359" w:type="dxa"/>
          </w:tcPr>
          <w:p w:rsidR="00722E5B" w:rsidRPr="00722E5B" w:rsidRDefault="00722E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205474" w:rsidRPr="00205474" w:rsidRDefault="00205474" w:rsidP="00205474">
            <w:pPr>
              <w:pStyle w:val="Paragrafoelenco"/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 w:rsidRPr="00205474"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</w:rPr>
              <w:t>N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722E5B" w:rsidRPr="00722E5B" w:rsidRDefault="00205474" w:rsidP="00205474">
            <w:pPr>
              <w:pStyle w:val="Default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N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N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473741" w:rsidRDefault="00473741" w:rsidP="000C1E89">
      <w:pPr>
        <w:rPr>
          <w:rFonts w:asciiTheme="minorHAnsi" w:hAnsiTheme="minorHAnsi" w:cstheme="minorHAnsi"/>
          <w:b/>
          <w:bCs/>
          <w:sz w:val="28"/>
          <w:szCs w:val="23"/>
        </w:rPr>
      </w:pPr>
    </w:p>
    <w:p w:rsidR="00473741" w:rsidRDefault="00473741" w:rsidP="000C1E89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2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3"/>
        <w:gridCol w:w="4476"/>
      </w:tblGrid>
      <w:tr w:rsidR="00473741" w:rsidRPr="00820106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  <w:gridSpan w:val="2"/>
          </w:tcPr>
          <w:p w:rsidR="00473741" w:rsidRPr="00820106" w:rsidRDefault="00473741" w:rsidP="003E57C0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Cognome </w:t>
            </w:r>
          </w:p>
          <w:p w:rsidR="00473741" w:rsidRPr="00820106" w:rsidRDefault="00473741" w:rsidP="003E57C0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473741" w:rsidRPr="00820106" w:rsidTr="003E57C0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3" w:type="dxa"/>
          </w:tcPr>
          <w:p w:rsidR="00473741" w:rsidRPr="00820106" w:rsidRDefault="00473741" w:rsidP="003E57C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Lunghezza[LC] </w:t>
            </w:r>
          </w:p>
        </w:tc>
        <w:tc>
          <w:tcPr>
            <w:tcW w:w="4476" w:type="dxa"/>
          </w:tcPr>
          <w:p w:rsidR="00473741" w:rsidRPr="00820106" w:rsidRDefault="00473741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473741" w:rsidRPr="00820106" w:rsidRDefault="004F50C6" w:rsidP="003E57C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&lt;2 and &gt;2</w:t>
            </w:r>
            <w:r w:rsidR="00473741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[error] </w:t>
            </w:r>
          </w:p>
          <w:p w:rsidR="00473741" w:rsidRPr="00820106" w:rsidRDefault="004F50C6" w:rsidP="003E57C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&gt;=2 and &lt;=2</w:t>
            </w:r>
            <w:r w:rsidR="0047374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="00473741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lunghezzaLCOK</w:t>
            </w:r>
            <w:proofErr w:type="spellEnd"/>
            <w:r w:rsidR="00473741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473741" w:rsidRPr="00820106" w:rsidRDefault="00473741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473741" w:rsidRPr="00820106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13" w:type="dxa"/>
          </w:tcPr>
          <w:p w:rsidR="00473741" w:rsidRPr="00820106" w:rsidRDefault="00473741" w:rsidP="003E57C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Formato[FC] </w:t>
            </w:r>
          </w:p>
        </w:tc>
        <w:tc>
          <w:tcPr>
            <w:tcW w:w="4476" w:type="dxa"/>
          </w:tcPr>
          <w:p w:rsidR="00473741" w:rsidRPr="00820106" w:rsidRDefault="00473741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73741" w:rsidRPr="00205474" w:rsidRDefault="00473741" w:rsidP="003E57C0">
            <w:pPr>
              <w:pStyle w:val="Paragrafoelenco"/>
              <w:numPr>
                <w:ilvl w:val="0"/>
                <w:numId w:val="1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entury Gothic" w:hAnsiTheme="minorHAnsi" w:cstheme="minorHAnsi"/>
              </w:rPr>
            </w:pPr>
            <w:r>
              <w:rPr>
                <w:rFonts w:asciiTheme="minorHAnsi" w:eastAsia="Century Gothic" w:hAnsiTheme="minorHAnsi" w:cstheme="minorHAnsi"/>
              </w:rPr>
              <w:t>Non rispetta il formato [</w:t>
            </w:r>
            <w:proofErr w:type="spellStart"/>
            <w:r>
              <w:rPr>
                <w:rFonts w:asciiTheme="minorHAnsi" w:eastAsia="Century Gothic" w:hAnsiTheme="minorHAnsi" w:cstheme="minorHAnsi"/>
              </w:rPr>
              <w:t>if</w:t>
            </w:r>
            <w:proofErr w:type="spellEnd"/>
            <w:r>
              <w:rPr>
                <w:rFonts w:asciiTheme="minorHAnsi" w:eastAsia="Century Gothic" w:hAnsiTheme="minorHAnsi" w:cstheme="minorHAnsi"/>
              </w:rPr>
              <w:t xml:space="preserve"> LC</w:t>
            </w:r>
            <w:r w:rsidRPr="00205474">
              <w:rPr>
                <w:rFonts w:asciiTheme="minorHAnsi" w:eastAsia="Century Gothic" w:hAnsiTheme="minorHAnsi" w:cstheme="minorHAnsi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</w:rPr>
              <w:t>error</w:t>
            </w:r>
            <w:proofErr w:type="spellEnd"/>
            <w:r w:rsidRPr="00205474">
              <w:rPr>
                <w:rFonts w:asciiTheme="minorHAnsi" w:eastAsia="Century Gothic" w:hAnsiTheme="minorHAnsi" w:cstheme="minorHAnsi"/>
              </w:rPr>
              <w:t>]</w:t>
            </w:r>
          </w:p>
          <w:p w:rsidR="00473741" w:rsidRPr="00820106" w:rsidRDefault="00473741" w:rsidP="003E57C0">
            <w:pPr>
              <w:pStyle w:val="Default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Rispetta il formato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if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L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C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 [</w:t>
            </w:r>
            <w:proofErr w:type="spellStart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property</w:t>
            </w:r>
            <w:proofErr w:type="spellEnd"/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 xml:space="preserve"> F</w:t>
            </w:r>
            <w:r>
              <w:rPr>
                <w:rFonts w:asciiTheme="minorHAnsi" w:eastAsia="Century Gothic" w:hAnsiTheme="minorHAnsi" w:cstheme="minorHAnsi"/>
                <w:sz w:val="22"/>
                <w:szCs w:val="22"/>
              </w:rPr>
              <w:t>C</w:t>
            </w:r>
            <w:r w:rsidRPr="00205474">
              <w:rPr>
                <w:rFonts w:asciiTheme="minorHAnsi" w:eastAsia="Century Gothic" w:hAnsiTheme="minorHAnsi" w:cstheme="minorHAnsi"/>
                <w:sz w:val="22"/>
                <w:szCs w:val="22"/>
              </w:rPr>
              <w:t>_OK]</w:t>
            </w:r>
          </w:p>
        </w:tc>
      </w:tr>
    </w:tbl>
    <w:p w:rsidR="00473741" w:rsidRDefault="00473741" w:rsidP="000C1E89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2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6"/>
        <w:gridCol w:w="4426"/>
      </w:tblGrid>
      <w:tr w:rsidR="00722E5B" w:rsidRPr="00820106" w:rsidTr="0072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2" w:type="dxa"/>
            <w:gridSpan w:val="2"/>
          </w:tcPr>
          <w:p w:rsidR="00722E5B" w:rsidRPr="00820106" w:rsidRDefault="00722E5B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E-mail </w:t>
            </w:r>
          </w:p>
          <w:p w:rsidR="00722E5B" w:rsidRPr="00820106" w:rsidRDefault="00722E5B" w:rsidP="00BE1398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="00BE1398">
              <w:rPr>
                <w:rFonts w:asciiTheme="minorHAnsi" w:hAnsiTheme="minorHAnsi" w:cstheme="minorHAnsi"/>
                <w:sz w:val="26"/>
                <w:szCs w:val="26"/>
              </w:rPr>
              <w:t>[A-Za-z0-</w:t>
            </w:r>
            <w:proofErr w:type="gramStart"/>
            <w:r w:rsidR="00BE1398">
              <w:rPr>
                <w:rFonts w:asciiTheme="minorHAnsi" w:hAnsiTheme="minorHAnsi" w:cstheme="minorHAnsi"/>
                <w:sz w:val="26"/>
                <w:szCs w:val="26"/>
              </w:rPr>
              <w:t>9]@</w:t>
            </w:r>
            <w:proofErr w:type="gram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BE1398">
              <w:rPr>
                <w:rFonts w:asciiTheme="minorHAnsi" w:hAnsiTheme="minorHAnsi" w:cstheme="minorHAnsi"/>
                <w:sz w:val="26"/>
                <w:szCs w:val="26"/>
              </w:rPr>
              <w:t>[A-Za-z0-9]. [A-Za-z]</w:t>
            </w:r>
          </w:p>
        </w:tc>
      </w:tr>
      <w:tr w:rsidR="00722E5B" w:rsidRPr="00473741" w:rsidTr="00722E5B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722E5B" w:rsidRPr="00820106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Lunghezza[LE] </w:t>
            </w:r>
          </w:p>
        </w:tc>
        <w:tc>
          <w:tcPr>
            <w:tcW w:w="4426" w:type="dxa"/>
          </w:tcPr>
          <w:p w:rsidR="00722E5B" w:rsidRPr="00E97478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722E5B" w:rsidRPr="00473741" w:rsidRDefault="00722E5B" w:rsidP="00473741">
            <w:pPr>
              <w:pStyle w:val="Defaul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 &lt;19 and &gt;50 [</w:t>
            </w:r>
            <w:proofErr w:type="spellStart"/>
            <w:r w:rsidRPr="00473741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722E5B" w:rsidRPr="00473741" w:rsidRDefault="00473741" w:rsidP="00473741">
            <w:pPr>
              <w:pStyle w:val="Defaul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&gt;=19 and &lt;=50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722E5B" w:rsidRPr="00473741">
              <w:rPr>
                <w:rFonts w:asciiTheme="minorHAnsi" w:hAnsiTheme="minorHAnsi" w:cstheme="minorHAnsi"/>
                <w:sz w:val="23"/>
                <w:szCs w:val="23"/>
              </w:rPr>
              <w:t>lunghezzaLEOK</w:t>
            </w:r>
            <w:proofErr w:type="spellEnd"/>
            <w:r w:rsidR="00722E5B"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722E5B" w:rsidRPr="00473741" w:rsidRDefault="00722E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722E5B" w:rsidRPr="00820106" w:rsidTr="0072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722E5B" w:rsidRPr="00820106" w:rsidRDefault="00722E5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Formato[FE] </w:t>
            </w:r>
          </w:p>
        </w:tc>
        <w:tc>
          <w:tcPr>
            <w:tcW w:w="4426" w:type="dxa"/>
          </w:tcPr>
          <w:p w:rsidR="00722E5B" w:rsidRPr="00820106" w:rsidRDefault="00722E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22E5B" w:rsidRDefault="00722E5B" w:rsidP="00473741">
            <w:pPr>
              <w:pStyle w:val="Default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Non rispetta il formato [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iflunghezzaLE</w:t>
            </w:r>
            <w:r w:rsidR="00473741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820106" w:rsidRDefault="00454971" w:rsidP="00454971">
            <w:pPr>
              <w:pStyle w:val="Default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473741" w:rsidRPr="00820106" w:rsidRDefault="00473741" w:rsidP="00473741">
            <w:pPr>
              <w:pStyle w:val="Default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Rispetta il formato [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iflunghezzaLE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propertyformatoFE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, rispetta il formato [A-Za-z0-</w:t>
            </w:r>
            <w:proofErr w:type="gram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9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._</w:t>
            </w:r>
            <w:proofErr w:type="gram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%+-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]@+ {A-Z a- z0-9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._%+-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}]] </w:t>
            </w:r>
          </w:p>
          <w:p w:rsidR="00722E5B" w:rsidRPr="00820106" w:rsidRDefault="00722E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205474" w:rsidRPr="009F0EBE" w:rsidRDefault="00205474" w:rsidP="009F0EBE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2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4316"/>
      </w:tblGrid>
      <w:tr w:rsidR="00820106" w:rsidRPr="00820106" w:rsidTr="0082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2" w:type="dxa"/>
            <w:gridSpan w:val="2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Password </w:t>
            </w:r>
          </w:p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[A-Z </w:t>
            </w:r>
            <w:proofErr w:type="spellStart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a-z</w:t>
            </w:r>
            <w:proofErr w:type="spell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 0-</w:t>
            </w:r>
            <w:proofErr w:type="gramStart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9 .</w:t>
            </w:r>
            <w:proofErr w:type="gram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_%+-] </w:t>
            </w:r>
          </w:p>
        </w:tc>
      </w:tr>
      <w:tr w:rsidR="00820106" w:rsidRPr="00473741" w:rsidTr="00820106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Lunghezza[LPS] </w:t>
            </w:r>
          </w:p>
        </w:tc>
        <w:tc>
          <w:tcPr>
            <w:tcW w:w="4316" w:type="dxa"/>
          </w:tcPr>
          <w:p w:rsidR="00820106" w:rsidRPr="00473741" w:rsidRDefault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20106" w:rsidRPr="00473741" w:rsidRDefault="004F50C6" w:rsidP="00473741">
            <w:pPr>
              <w:pStyle w:val="Defaul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&lt;6 and &gt;5</w:t>
            </w:r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0 [</w:t>
            </w:r>
            <w:proofErr w:type="spellStart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473741" w:rsidRDefault="004F50C6" w:rsidP="00473741">
            <w:pPr>
              <w:pStyle w:val="Default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&gt;=6 and &lt;=5</w:t>
            </w:r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0 [</w:t>
            </w:r>
            <w:proofErr w:type="spellStart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>lunghezzaLPSOK</w:t>
            </w:r>
            <w:proofErr w:type="spellEnd"/>
            <w:r w:rsidR="00820106" w:rsidRPr="00473741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473741" w:rsidRDefault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20106" w:rsidRPr="00820106" w:rsidTr="0082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Formato[FPS] </w:t>
            </w:r>
          </w:p>
        </w:tc>
        <w:tc>
          <w:tcPr>
            <w:tcW w:w="4316" w:type="dxa"/>
          </w:tcPr>
          <w:p w:rsidR="00820106" w:rsidRPr="00820106" w:rsidRDefault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20106" w:rsidRDefault="00473741" w:rsidP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1. </w:t>
            </w:r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formato [</w:t>
            </w:r>
            <w:proofErr w:type="spellStart"/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>iflunghezzaLPSOK</w:t>
            </w:r>
            <w:proofErr w:type="spellEnd"/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820106" w:rsidRDefault="00454971" w:rsidP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473741" w:rsidRPr="00820106" w:rsidRDefault="00473741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2. 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Rispetta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iflunghezzaLPS_OK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73741" w:rsidRPr="00820106" w:rsidRDefault="00473741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propertyformatoFPS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 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a-z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0-9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._%+-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]] </w:t>
            </w:r>
          </w:p>
          <w:p w:rsidR="00820106" w:rsidRPr="00820106" w:rsidRDefault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490DEC" w:rsidRPr="009F0EBE" w:rsidRDefault="00490DEC" w:rsidP="009F0EBE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2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6"/>
        <w:gridCol w:w="4426"/>
      </w:tblGrid>
      <w:tr w:rsidR="00820106" w:rsidRPr="00820106" w:rsidTr="0082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52" w:type="dxa"/>
            <w:gridSpan w:val="2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proofErr w:type="spellStart"/>
            <w:r w:rsidRPr="00820106">
              <w:rPr>
                <w:rFonts w:asciiTheme="minorHAnsi" w:hAnsiTheme="minorHAnsi" w:cstheme="minorHAnsi"/>
                <w:bCs/>
                <w:sz w:val="26"/>
                <w:szCs w:val="26"/>
              </w:rPr>
              <w:t>Conferma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Password</w:t>
            </w:r>
            <w:proofErr w:type="spell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[A-Z </w:t>
            </w:r>
            <w:proofErr w:type="spellStart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a-z</w:t>
            </w:r>
            <w:proofErr w:type="spell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 0-</w:t>
            </w:r>
            <w:proofErr w:type="gramStart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9 .</w:t>
            </w:r>
            <w:proofErr w:type="gramEnd"/>
            <w:r w:rsidRPr="00820106">
              <w:rPr>
                <w:rFonts w:asciiTheme="minorHAnsi" w:hAnsiTheme="minorHAnsi" w:cstheme="minorHAnsi"/>
                <w:sz w:val="26"/>
                <w:szCs w:val="26"/>
              </w:rPr>
              <w:t xml:space="preserve">_%+-] </w:t>
            </w:r>
          </w:p>
        </w:tc>
      </w:tr>
      <w:tr w:rsidR="00820106" w:rsidRPr="00F50145" w:rsidTr="00820106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</w:t>
            </w:r>
            <w:r w:rsidR="009F0EB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C</w:t>
            </w: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PS] </w:t>
            </w:r>
          </w:p>
        </w:tc>
        <w:tc>
          <w:tcPr>
            <w:tcW w:w="4426" w:type="dxa"/>
          </w:tcPr>
          <w:p w:rsidR="00820106" w:rsidRPr="00820106" w:rsidRDefault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3E57C0" w:rsidRDefault="00473741" w:rsidP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&lt;6 and &gt;20 ,Password diverse[error] </w:t>
            </w:r>
          </w:p>
          <w:p w:rsidR="00820106" w:rsidRPr="003E57C0" w:rsidRDefault="00473741" w:rsidP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2. 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&gt;=6 and &lt;=20 [property </w:t>
            </w:r>
            <w:proofErr w:type="spellStart"/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lunghezzaLPSOK</w:t>
            </w:r>
            <w:proofErr w:type="spellEnd"/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3E57C0" w:rsidRDefault="008201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820106" w:rsidTr="00820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6" w:type="dxa"/>
          </w:tcPr>
          <w:p w:rsidR="00820106" w:rsidRPr="00820106" w:rsidRDefault="0082010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</w:t>
            </w:r>
            <w:r w:rsidR="009F0EBE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C</w:t>
            </w:r>
            <w:r w:rsidRPr="0082010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PS] </w:t>
            </w:r>
          </w:p>
        </w:tc>
        <w:tc>
          <w:tcPr>
            <w:tcW w:w="4426" w:type="dxa"/>
          </w:tcPr>
          <w:p w:rsidR="00820106" w:rsidRDefault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form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iflunghezzaLPSOK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73741" w:rsidRDefault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820106" w:rsidRDefault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820106"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Rispetta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iflunghezzaLPS_OK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820106" w:rsidRDefault="0082010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propertyformatoFPS</w:t>
            </w:r>
            <w:proofErr w:type="gramEnd"/>
            <w:r w:rsidR="00473741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 </w:t>
            </w:r>
            <w:proofErr w:type="spellStart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>a-z</w:t>
            </w:r>
            <w:proofErr w:type="spellEnd"/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 0-9 </w:t>
            </w:r>
            <w:r w:rsidRPr="00820106">
              <w:rPr>
                <w:rFonts w:asciiTheme="minorHAnsi" w:hAnsiTheme="minorHAnsi" w:cstheme="minorHAnsi"/>
                <w:sz w:val="26"/>
                <w:szCs w:val="26"/>
              </w:rPr>
              <w:t>._%+-</w:t>
            </w:r>
            <w:r w:rsidRPr="00820106">
              <w:rPr>
                <w:rFonts w:asciiTheme="minorHAnsi" w:hAnsiTheme="minorHAnsi" w:cstheme="minorHAnsi"/>
                <w:sz w:val="23"/>
                <w:szCs w:val="23"/>
              </w:rPr>
              <w:t xml:space="preserve">]] </w:t>
            </w:r>
          </w:p>
          <w:p w:rsidR="00820106" w:rsidRPr="00820106" w:rsidRDefault="00820106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20106" w:rsidRDefault="00820106" w:rsidP="00820106">
      <w:pPr>
        <w:rPr>
          <w:b/>
          <w:bCs/>
          <w:sz w:val="28"/>
          <w:szCs w:val="23"/>
        </w:rPr>
      </w:pPr>
    </w:p>
    <w:p w:rsidR="00473741" w:rsidRDefault="00473741" w:rsidP="00820106">
      <w:pPr>
        <w:rPr>
          <w:b/>
          <w:bCs/>
          <w:sz w:val="28"/>
          <w:szCs w:val="23"/>
        </w:rPr>
      </w:pPr>
    </w:p>
    <w:p w:rsidR="00FD5A56" w:rsidRPr="007D747C" w:rsidRDefault="00FD5A56" w:rsidP="00FD5A56">
      <w:pPr>
        <w:rPr>
          <w:rFonts w:asciiTheme="minorHAnsi" w:hAnsiTheme="minorHAnsi" w:cstheme="minorHAnsi"/>
          <w:b/>
          <w:color w:val="44546A" w:themeColor="text2"/>
          <w:sz w:val="28"/>
        </w:rPr>
      </w:pPr>
      <w:r w:rsidRPr="007D747C">
        <w:rPr>
          <w:rFonts w:asciiTheme="majorHAnsi" w:hAnsiTheme="majorHAnsi"/>
          <w:b/>
          <w:color w:val="44546A" w:themeColor="text2"/>
          <w:sz w:val="28"/>
        </w:rPr>
        <w:t xml:space="preserve">        </w:t>
      </w:r>
      <w:r w:rsidR="00434DEB" w:rsidRPr="007D747C">
        <w:rPr>
          <w:rFonts w:asciiTheme="minorHAnsi" w:hAnsiTheme="minorHAnsi" w:cstheme="minorHAnsi"/>
          <w:b/>
          <w:color w:val="44546A" w:themeColor="text2"/>
          <w:sz w:val="28"/>
        </w:rPr>
        <w:t>9.1.2</w:t>
      </w:r>
      <w:r w:rsidRPr="007D747C">
        <w:rPr>
          <w:rFonts w:asciiTheme="minorHAnsi" w:hAnsiTheme="minorHAnsi" w:cstheme="minorHAnsi"/>
          <w:b/>
          <w:color w:val="44546A" w:themeColor="text2"/>
          <w:sz w:val="28"/>
        </w:rPr>
        <w:t>.2 Test Case</w:t>
      </w:r>
    </w:p>
    <w:p w:rsidR="009F0EBE" w:rsidRDefault="009F0EBE" w:rsidP="00FD5A56">
      <w:pPr>
        <w:ind w:left="360"/>
        <w:rPr>
          <w:rFonts w:asciiTheme="minorHAnsi" w:hAnsiTheme="minorHAnsi" w:cstheme="minorHAnsi"/>
          <w:b/>
          <w:bCs/>
          <w:szCs w:val="23"/>
        </w:rPr>
      </w:pPr>
    </w:p>
    <w:tbl>
      <w:tblPr>
        <w:tblStyle w:val="Tabellaelenco4-colore5"/>
        <w:tblW w:w="8788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5583"/>
        <w:gridCol w:w="1650"/>
      </w:tblGrid>
      <w:tr w:rsidR="009F0EBE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9F0EBE" w:rsidRPr="00467048" w:rsidRDefault="009F0EBE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5583" w:type="dxa"/>
            <w:shd w:val="clear" w:color="auto" w:fill="5B9BD5" w:themeFill="accent1"/>
          </w:tcPr>
          <w:p w:rsidR="009F0EBE" w:rsidRPr="00467048" w:rsidRDefault="009F0EBE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650" w:type="dxa"/>
            <w:shd w:val="clear" w:color="auto" w:fill="5B9BD5" w:themeFill="accent1"/>
          </w:tcPr>
          <w:p w:rsidR="009F0EBE" w:rsidRPr="00467048" w:rsidRDefault="009F0EBE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9F0EBE" w:rsidRPr="00467048" w:rsidTr="00490DEC">
        <w:trPr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_1</w:t>
            </w:r>
          </w:p>
        </w:tc>
        <w:tc>
          <w:tcPr>
            <w:tcW w:w="5583" w:type="dxa"/>
          </w:tcPr>
          <w:p w:rsidR="009F0EBE" w:rsidRPr="00467048" w:rsidRDefault="009F0EBE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LU1</w:t>
            </w:r>
          </w:p>
        </w:tc>
        <w:tc>
          <w:tcPr>
            <w:tcW w:w="1650" w:type="dxa"/>
          </w:tcPr>
          <w:p w:rsidR="009F0EBE" w:rsidRPr="00467048" w:rsidRDefault="009F0EBE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467048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_2</w:t>
            </w:r>
          </w:p>
        </w:tc>
        <w:tc>
          <w:tcPr>
            <w:tcW w:w="5583" w:type="dxa"/>
          </w:tcPr>
          <w:p w:rsidR="009F0EBE" w:rsidRPr="00467048" w:rsidRDefault="009F0EBE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</w:t>
            </w:r>
            <w:r w:rsidRPr="00467048">
              <w:rPr>
                <w:rFonts w:ascii="Century Gothic" w:eastAsia="Century Gothic" w:hAnsi="Century Gothic" w:cs="Century Gothic"/>
                <w:sz w:val="22"/>
              </w:rPr>
              <w:t>1</w:t>
            </w:r>
          </w:p>
        </w:tc>
        <w:tc>
          <w:tcPr>
            <w:tcW w:w="1650" w:type="dxa"/>
          </w:tcPr>
          <w:p w:rsidR="009F0EBE" w:rsidRPr="00467048" w:rsidRDefault="009F0EBE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467048" w:rsidTr="00490DEC">
        <w:trPr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_3</w:t>
            </w:r>
          </w:p>
        </w:tc>
        <w:tc>
          <w:tcPr>
            <w:tcW w:w="5583" w:type="dxa"/>
          </w:tcPr>
          <w:p w:rsidR="009F0EBE" w:rsidRPr="00467048" w:rsidRDefault="009F0EBE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LPS1</w:t>
            </w:r>
          </w:p>
        </w:tc>
        <w:tc>
          <w:tcPr>
            <w:tcW w:w="1650" w:type="dxa"/>
          </w:tcPr>
          <w:p w:rsidR="009F0EBE" w:rsidRPr="00467048" w:rsidRDefault="009F0EBE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467048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_4</w:t>
            </w:r>
          </w:p>
        </w:tc>
        <w:tc>
          <w:tcPr>
            <w:tcW w:w="5583" w:type="dxa"/>
          </w:tcPr>
          <w:p w:rsidR="009F0EBE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</w:t>
            </w:r>
            <w:r w:rsidR="009F0EBE">
              <w:rPr>
                <w:rFonts w:ascii="Century Gothic" w:eastAsia="Century Gothic" w:hAnsi="Century Gothic" w:cs="Century Gothic"/>
                <w:sz w:val="22"/>
              </w:rPr>
              <w:t>1</w:t>
            </w:r>
          </w:p>
        </w:tc>
        <w:tc>
          <w:tcPr>
            <w:tcW w:w="1650" w:type="dxa"/>
          </w:tcPr>
          <w:p w:rsidR="009F0EBE" w:rsidRPr="00467048" w:rsidRDefault="009F0EBE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DA0593" w:rsidTr="00490DEC">
        <w:trPr>
          <w:trHeight w:val="332"/>
          <w:jc w:val="center"/>
        </w:trPr>
        <w:tc>
          <w:tcPr>
            <w:tcW w:w="1555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</w:t>
            </w:r>
            <w:r w:rsidR="009F0EBE">
              <w:rPr>
                <w:rFonts w:ascii="Century Gothic" w:eastAsia="Century Gothic" w:hAnsi="Century Gothic" w:cs="Century Gothic"/>
                <w:sz w:val="22"/>
                <w:szCs w:val="22"/>
              </w:rPr>
              <w:t>_5</w:t>
            </w:r>
          </w:p>
        </w:tc>
        <w:tc>
          <w:tcPr>
            <w:tcW w:w="5583" w:type="dxa"/>
          </w:tcPr>
          <w:p w:rsidR="009F0EBE" w:rsidRDefault="009F0EBE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</w:t>
            </w:r>
            <w:r w:rsidR="00490DEC">
              <w:rPr>
                <w:rFonts w:ascii="Century Gothic" w:eastAsia="Century Gothic" w:hAnsi="Century Gothic" w:cs="Century Gothic"/>
                <w:sz w:val="22"/>
              </w:rPr>
              <w:t>2, LN2, FN</w:t>
            </w:r>
            <w:r>
              <w:rPr>
                <w:rFonts w:ascii="Century Gothic" w:eastAsia="Century Gothic" w:hAnsi="Century Gothic" w:cs="Century Gothic"/>
                <w:sz w:val="22"/>
              </w:rPr>
              <w:t>2</w:t>
            </w:r>
            <w:r w:rsidR="00490DEC">
              <w:rPr>
                <w:rFonts w:ascii="Century Gothic" w:eastAsia="Century Gothic" w:hAnsi="Century Gothic" w:cs="Century Gothic"/>
                <w:sz w:val="22"/>
              </w:rPr>
              <w:t>, LC1</w:t>
            </w:r>
          </w:p>
        </w:tc>
        <w:tc>
          <w:tcPr>
            <w:tcW w:w="1650" w:type="dxa"/>
          </w:tcPr>
          <w:p w:rsidR="009F0EBE" w:rsidRPr="00467048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DA0593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9F0EBE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TC_1.2_6</w:t>
            </w:r>
          </w:p>
        </w:tc>
        <w:tc>
          <w:tcPr>
            <w:tcW w:w="5583" w:type="dxa"/>
          </w:tcPr>
          <w:p w:rsidR="009F0EBE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FC1</w:t>
            </w:r>
          </w:p>
        </w:tc>
        <w:tc>
          <w:tcPr>
            <w:tcW w:w="1650" w:type="dxa"/>
          </w:tcPr>
          <w:p w:rsidR="009F0EBE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9F0EBE" w:rsidRPr="00DA0593" w:rsidTr="00490DEC">
        <w:trPr>
          <w:trHeight w:val="332"/>
          <w:jc w:val="center"/>
        </w:trPr>
        <w:tc>
          <w:tcPr>
            <w:tcW w:w="1555" w:type="dxa"/>
          </w:tcPr>
          <w:p w:rsidR="009F0EBE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TC_1.2_7</w:t>
            </w:r>
          </w:p>
        </w:tc>
        <w:tc>
          <w:tcPr>
            <w:tcW w:w="5583" w:type="dxa"/>
          </w:tcPr>
          <w:p w:rsidR="009F0EBE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LE1</w:t>
            </w:r>
          </w:p>
        </w:tc>
        <w:tc>
          <w:tcPr>
            <w:tcW w:w="1650" w:type="dxa"/>
          </w:tcPr>
          <w:p w:rsidR="009F0EBE" w:rsidRDefault="00490DEC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TC_1.2_8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FE1</w:t>
            </w:r>
          </w:p>
        </w:tc>
        <w:tc>
          <w:tcPr>
            <w:tcW w:w="1650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TC_1.2_9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LPS1</w:t>
            </w:r>
          </w:p>
        </w:tc>
        <w:tc>
          <w:tcPr>
            <w:tcW w:w="1650" w:type="dxa"/>
          </w:tcPr>
          <w:p w:rsidR="00490DEC" w:rsidRDefault="00490DEC" w:rsidP="00490DEC"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TC_1.2_10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LPS2, FPS1</w:t>
            </w:r>
          </w:p>
        </w:tc>
        <w:tc>
          <w:tcPr>
            <w:tcW w:w="1650" w:type="dxa"/>
          </w:tcPr>
          <w:p w:rsidR="00490DEC" w:rsidRDefault="00490DEC" w:rsidP="00490DEC"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TC_1.2_11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LPS2, FPS2, LCPS1</w:t>
            </w:r>
          </w:p>
        </w:tc>
        <w:tc>
          <w:tcPr>
            <w:tcW w:w="1650" w:type="dxa"/>
          </w:tcPr>
          <w:p w:rsidR="00490DEC" w:rsidRDefault="00490DEC" w:rsidP="00490DEC"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TC_1.2_12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LPS2, FPS2, LCPS2, FCPS1</w:t>
            </w:r>
          </w:p>
        </w:tc>
        <w:tc>
          <w:tcPr>
            <w:tcW w:w="1650" w:type="dxa"/>
          </w:tcPr>
          <w:p w:rsidR="00490DEC" w:rsidRDefault="00490DEC" w:rsidP="00490DEC"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490DEC" w:rsidRPr="00DA0593" w:rsidTr="00490DEC">
        <w:trPr>
          <w:trHeight w:val="332"/>
          <w:jc w:val="center"/>
        </w:trPr>
        <w:tc>
          <w:tcPr>
            <w:tcW w:w="1555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TC_1.2_13</w:t>
            </w:r>
          </w:p>
        </w:tc>
        <w:tc>
          <w:tcPr>
            <w:tcW w:w="5583" w:type="dxa"/>
          </w:tcPr>
          <w:p w:rsidR="00490DEC" w:rsidRDefault="00490DEC" w:rsidP="00490DEC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LU2, FU2, LN2, FN2, LC2, FC2, LE2, FE2, LPS2, FPS2, LCPS2, FCPS2</w:t>
            </w:r>
          </w:p>
        </w:tc>
        <w:tc>
          <w:tcPr>
            <w:tcW w:w="1650" w:type="dxa"/>
          </w:tcPr>
          <w:p w:rsidR="00490DEC" w:rsidRDefault="00490DEC" w:rsidP="00490DEC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473741" w:rsidRDefault="00473741" w:rsidP="00820106">
      <w:pPr>
        <w:rPr>
          <w:b/>
          <w:bCs/>
          <w:sz w:val="28"/>
          <w:szCs w:val="23"/>
        </w:rPr>
      </w:pPr>
    </w:p>
    <w:p w:rsidR="00473741" w:rsidRDefault="00473741" w:rsidP="00820106">
      <w:pPr>
        <w:rPr>
          <w:b/>
          <w:bCs/>
          <w:sz w:val="28"/>
          <w:szCs w:val="23"/>
        </w:rPr>
      </w:pPr>
    </w:p>
    <w:p w:rsidR="007D747C" w:rsidRDefault="007D747C" w:rsidP="00820106">
      <w:pPr>
        <w:rPr>
          <w:b/>
          <w:bCs/>
          <w:sz w:val="28"/>
          <w:szCs w:val="23"/>
        </w:rPr>
      </w:pPr>
    </w:p>
    <w:p w:rsidR="007D747C" w:rsidRDefault="007D747C" w:rsidP="00820106">
      <w:pPr>
        <w:rPr>
          <w:b/>
          <w:bCs/>
          <w:sz w:val="28"/>
          <w:szCs w:val="23"/>
        </w:rPr>
      </w:pPr>
    </w:p>
    <w:p w:rsidR="00473741" w:rsidRDefault="00473741" w:rsidP="00820106">
      <w:pPr>
        <w:rPr>
          <w:b/>
          <w:bCs/>
          <w:sz w:val="28"/>
          <w:szCs w:val="23"/>
        </w:rPr>
      </w:pPr>
    </w:p>
    <w:p w:rsidR="001B569F" w:rsidRDefault="001B569F" w:rsidP="00820106">
      <w:pPr>
        <w:rPr>
          <w:b/>
          <w:bCs/>
          <w:sz w:val="28"/>
          <w:szCs w:val="23"/>
        </w:rPr>
      </w:pPr>
    </w:p>
    <w:p w:rsidR="00490DEC" w:rsidRDefault="00490DEC" w:rsidP="00820106">
      <w:pPr>
        <w:rPr>
          <w:b/>
          <w:bCs/>
          <w:sz w:val="28"/>
          <w:szCs w:val="23"/>
        </w:rPr>
      </w:pPr>
    </w:p>
    <w:p w:rsidR="00490DEC" w:rsidRPr="008F32EA" w:rsidRDefault="00473741" w:rsidP="00820106">
      <w:pPr>
        <w:pStyle w:val="Paragrafoelenco"/>
        <w:numPr>
          <w:ilvl w:val="1"/>
          <w:numId w:val="2"/>
        </w:numPr>
        <w:jc w:val="center"/>
        <w:rPr>
          <w:b/>
          <w:bCs/>
          <w:color w:val="44546A" w:themeColor="text2"/>
          <w:sz w:val="32"/>
          <w:szCs w:val="23"/>
        </w:rPr>
      </w:pPr>
      <w:r w:rsidRPr="008F32EA">
        <w:rPr>
          <w:b/>
          <w:bCs/>
          <w:color w:val="44546A" w:themeColor="text2"/>
          <w:sz w:val="36"/>
          <w:szCs w:val="23"/>
        </w:rPr>
        <w:lastRenderedPageBreak/>
        <w:t>Gestione Documenti</w:t>
      </w:r>
    </w:p>
    <w:p w:rsidR="00490DEC" w:rsidRDefault="00490DEC" w:rsidP="00820106">
      <w:pPr>
        <w:rPr>
          <w:b/>
          <w:bCs/>
          <w:sz w:val="28"/>
          <w:szCs w:val="23"/>
        </w:rPr>
      </w:pPr>
    </w:p>
    <w:p w:rsidR="00490DEC" w:rsidRPr="00490DEC" w:rsidRDefault="00490DEC" w:rsidP="00820106">
      <w:pPr>
        <w:rPr>
          <w:b/>
          <w:bCs/>
          <w:szCs w:val="23"/>
        </w:rPr>
      </w:pPr>
    </w:p>
    <w:p w:rsidR="00E62CAE" w:rsidRPr="007D747C" w:rsidRDefault="00490DEC" w:rsidP="00490DEC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7D747C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9.1.3</w:t>
      </w:r>
      <w:r w:rsidR="00820106" w:rsidRPr="007D747C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Aggiungi Documento</w:t>
      </w:r>
    </w:p>
    <w:p w:rsidR="00434DEB" w:rsidRPr="007D747C" w:rsidRDefault="00001B55" w:rsidP="00434DEB">
      <w:pPr>
        <w:rPr>
          <w:rFonts w:asciiTheme="minorHAnsi" w:hAnsiTheme="minorHAnsi" w:cstheme="minorHAnsi"/>
          <w:b/>
          <w:color w:val="44546A" w:themeColor="text2"/>
          <w:sz w:val="28"/>
          <w:szCs w:val="28"/>
        </w:rPr>
      </w:pPr>
      <w:r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        9.1.3</w:t>
      </w:r>
      <w:r w:rsidR="00434DEB"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.1 </w:t>
      </w:r>
      <w:proofErr w:type="spellStart"/>
      <w:r w:rsidR="00434DEB"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>Category</w:t>
      </w:r>
      <w:proofErr w:type="spellEnd"/>
      <w:r w:rsidR="00434DEB"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 xml:space="preserve"> </w:t>
      </w:r>
      <w:proofErr w:type="spellStart"/>
      <w:r w:rsidR="00434DEB" w:rsidRPr="007D747C">
        <w:rPr>
          <w:rFonts w:asciiTheme="minorHAnsi" w:hAnsiTheme="minorHAnsi" w:cstheme="minorHAnsi"/>
          <w:b/>
          <w:color w:val="44546A" w:themeColor="text2"/>
          <w:sz w:val="28"/>
          <w:szCs w:val="28"/>
        </w:rPr>
        <w:t>Partition</w:t>
      </w:r>
      <w:proofErr w:type="spellEnd"/>
    </w:p>
    <w:p w:rsidR="00E62CAE" w:rsidRDefault="00E62CAE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Titolo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 w:rsidR="00434DEB"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820106" w:rsidRPr="00473741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Lunghezza[LT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820106" w:rsidRPr="00473741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20106" w:rsidRPr="00001B55" w:rsidRDefault="0047374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490DEC">
              <w:rPr>
                <w:rFonts w:asciiTheme="minorHAnsi" w:hAnsiTheme="minorHAnsi" w:cstheme="minorHAnsi"/>
                <w:sz w:val="23"/>
                <w:szCs w:val="23"/>
              </w:rPr>
              <w:t xml:space="preserve">1. </w:t>
            </w:r>
            <w:r w:rsidR="00820106" w:rsidRPr="00490DEC">
              <w:rPr>
                <w:rFonts w:asciiTheme="minorHAnsi" w:hAnsiTheme="minorHAnsi" w:cstheme="minorHAnsi"/>
                <w:sz w:val="23"/>
                <w:szCs w:val="23"/>
              </w:rPr>
              <w:t xml:space="preserve"> &lt;3 </w:t>
            </w:r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>and &gt;50 [</w:t>
            </w:r>
            <w:proofErr w:type="spellStart"/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001B55" w:rsidRDefault="0047374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2. </w:t>
            </w:r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 &gt;=3</w:t>
            </w:r>
            <w:r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 and &lt;=50 [</w:t>
            </w:r>
            <w:proofErr w:type="spellStart"/>
            <w:r w:rsidRPr="00001B55"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001B55">
              <w:rPr>
                <w:rFonts w:asciiTheme="minorHAnsi" w:hAnsiTheme="minorHAnsi" w:cstheme="minorHAnsi"/>
                <w:sz w:val="23"/>
                <w:szCs w:val="23"/>
              </w:rPr>
              <w:t>lunghezzaLT</w:t>
            </w:r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820106" w:rsidRPr="00001B55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001B55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Formato[FT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473741" w:rsidRDefault="00473741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7374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722E5B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propertyFT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820106" w:rsidRPr="00722E5B" w:rsidRDefault="00820106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490DEC" w:rsidRDefault="00490DEC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Pagine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20106" w:rsidRPr="00722E5B" w:rsidRDefault="00820106" w:rsidP="0082010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820106" w:rsidRPr="00F50145" w:rsidTr="00434DEB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Lunghezza[LP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20106" w:rsidRPr="00820106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3E57C0" w:rsidRDefault="0047374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&lt;1 and &gt;100 [error] </w:t>
            </w:r>
          </w:p>
          <w:p w:rsidR="00820106" w:rsidRPr="003E57C0" w:rsidRDefault="0047374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&gt;=31and &lt;=10</w:t>
            </w: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</w:t>
            </w:r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820106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3E57C0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722E5B" w:rsidTr="0043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Formato[FP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20106" w:rsidRDefault="00820106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73741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1. 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7374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722E5B" w:rsidRDefault="0047374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2. 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820106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propertyF</w:t>
            </w:r>
            <w:r w:rsidR="00473741">
              <w:rPr>
                <w:rFonts w:asciiTheme="minorHAnsi" w:hAnsiTheme="minorHAnsi" w:cstheme="minorHAnsi"/>
                <w:sz w:val="23"/>
                <w:szCs w:val="23"/>
              </w:rPr>
              <w:t>P</w:t>
            </w:r>
            <w:proofErr w:type="gramEnd"/>
            <w:r w:rsidR="00473741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, rispetta il formato [0-9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820106" w:rsidP="0047374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461C40" w:rsidRDefault="00461C40" w:rsidP="00461C40">
      <w:pPr>
        <w:rPr>
          <w:b/>
          <w:bCs/>
          <w:sz w:val="28"/>
          <w:szCs w:val="23"/>
        </w:rPr>
      </w:pPr>
    </w:p>
    <w:p w:rsidR="00461C40" w:rsidRDefault="00461C40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p w:rsidR="008F32EA" w:rsidRDefault="008F32EA" w:rsidP="00461C40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Università</w:t>
            </w:r>
          </w:p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820106" w:rsidRPr="00F50145" w:rsidTr="00BE1398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Lunghezza[LU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20106" w:rsidRPr="003E57C0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&lt;6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&gt;50 [error] </w:t>
            </w:r>
          </w:p>
          <w:p w:rsidR="00820106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lunghezzaLU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454971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722E5B" w:rsidTr="00BE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Formato[FU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20106" w:rsidRDefault="00820106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iflunghezzaLUOK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Rispetta il formato [</w:t>
            </w:r>
            <w:proofErr w:type="spellStart"/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>iflunghe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zzaLU_OK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propertyFU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820106" w:rsidRPr="00722E5B" w:rsidRDefault="00820106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20106" w:rsidRDefault="00820106" w:rsidP="00BE1398">
      <w:pPr>
        <w:rPr>
          <w:b/>
          <w:bCs/>
          <w:sz w:val="28"/>
          <w:szCs w:val="23"/>
        </w:rPr>
      </w:pPr>
    </w:p>
    <w:p w:rsidR="00434DEB" w:rsidRPr="00BE1398" w:rsidRDefault="00434DEB" w:rsidP="00BE1398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Materia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20106" w:rsidRPr="00722E5B" w:rsidRDefault="00820106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820106" w:rsidRPr="00F50145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Lunghezza[LM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820106" w:rsidRPr="003E57C0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20106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&lt;3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&gt;50 [error] </w:t>
            </w:r>
          </w:p>
          <w:p w:rsidR="00820106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lunghezzaLM</w:t>
            </w:r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820106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20106" w:rsidRPr="00454971" w:rsidRDefault="00820106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20106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20106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Formato[FM</w:t>
            </w:r>
            <w:r w:rsidR="00820106"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820106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20106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propertyFM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820106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820106" w:rsidRPr="00722E5B" w:rsidRDefault="00820106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20106" w:rsidRDefault="00820106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BE1398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Descrizione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 w:rsidR="00434DEB"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BE1398" w:rsidRPr="00F50145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Lunghezza[LD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BE1398" w:rsidRPr="00820106" w:rsidRDefault="00BE139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BE1398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&lt;5 and &gt;50 [error] </w:t>
            </w:r>
          </w:p>
          <w:p w:rsidR="00BE1398" w:rsidRPr="00454971" w:rsidRDefault="00454971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&gt;=5</w:t>
            </w:r>
            <w:r w:rsid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 w:rsid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lunghezzaLD</w:t>
            </w:r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BE1398"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BE1398" w:rsidRPr="00454971" w:rsidRDefault="00BE139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BE1398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Formato[FD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BE1398" w:rsidRDefault="00BE139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</w:t>
            </w:r>
            <w:r w:rsidR="00A226D8">
              <w:rPr>
                <w:rFonts w:asciiTheme="minorHAnsi" w:hAnsiTheme="minorHAnsi" w:cstheme="minorHAnsi"/>
                <w:sz w:val="23"/>
                <w:szCs w:val="23"/>
              </w:rPr>
              <w:t>mato [</w:t>
            </w:r>
            <w:proofErr w:type="spellStart"/>
            <w:r w:rsidR="00A226D8">
              <w:rPr>
                <w:rFonts w:asciiTheme="minorHAnsi" w:hAnsiTheme="minorHAnsi" w:cstheme="minorHAnsi"/>
                <w:sz w:val="23"/>
                <w:szCs w:val="23"/>
              </w:rPr>
              <w:t>iflunghezzaLD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454971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  <w:p w:rsidR="00BE1398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BE1398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 w:rsidR="00A226D8"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 w:rsidR="00A226D8">
              <w:rPr>
                <w:rFonts w:asciiTheme="minorHAnsi" w:hAnsiTheme="minorHAnsi" w:cstheme="minorHAnsi"/>
                <w:sz w:val="23"/>
                <w:szCs w:val="23"/>
              </w:rPr>
              <w:t>iflunghezzaLD_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BE139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propertyFD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BE1398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BE1398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BE1398" w:rsidRPr="00722E5B" w:rsidRDefault="00BE1398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20106" w:rsidRDefault="00820106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BE1398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Prezzo</w:t>
            </w:r>
          </w:p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[0-9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BE1398" w:rsidRPr="00F50145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BE1398" w:rsidRPr="00E97478" w:rsidRDefault="00BE139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454971" w:rsidRPr="00454971" w:rsidRDefault="00454971" w:rsidP="004549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&lt;5 and &gt;50 [error] </w:t>
            </w:r>
          </w:p>
          <w:p w:rsidR="00454971" w:rsidRPr="00454971" w:rsidRDefault="00454971" w:rsidP="0045497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&gt;=5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</w:t>
            </w: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BE1398" w:rsidRPr="00BE1398" w:rsidRDefault="00BE139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BE1398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BE1398" w:rsidRPr="00722E5B" w:rsidRDefault="00BE1398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BE1398" w:rsidRDefault="00BE139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54971" w:rsidRPr="00722E5B" w:rsidRDefault="00454971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54971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BE1398" w:rsidRPr="00722E5B" w:rsidRDefault="00454971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BE1398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BE1398" w:rsidRPr="00722E5B" w:rsidRDefault="00BE139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propertyF</w:t>
            </w:r>
            <w:r w:rsidR="00454971">
              <w:rPr>
                <w:rFonts w:asciiTheme="minorHAnsi" w:hAnsiTheme="minorHAnsi" w:cstheme="minorHAnsi"/>
                <w:sz w:val="23"/>
                <w:szCs w:val="23"/>
              </w:rPr>
              <w:t>P</w:t>
            </w:r>
            <w:proofErr w:type="gramEnd"/>
            <w:r w:rsidR="00454971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, rispetta il formato [0-9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BE1398" w:rsidRPr="00722E5B" w:rsidRDefault="00BE1398" w:rsidP="0045497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BE1398" w:rsidRDefault="00BE1398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434DEB" w:rsidRPr="00722E5B" w:rsidTr="007D7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434DEB" w:rsidRPr="00722E5B" w:rsidRDefault="00434DEB" w:rsidP="007D747C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Tipo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434DEB" w:rsidRPr="00722E5B" w:rsidRDefault="00434DEB" w:rsidP="007D747C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434DEB" w:rsidRPr="00F50145" w:rsidTr="00434DEB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434DEB" w:rsidRPr="00722E5B" w:rsidRDefault="00434DEB" w:rsidP="007D747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Lunghezza[LTP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434DEB" w:rsidRPr="00820106" w:rsidRDefault="00434DEB" w:rsidP="007D74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434DEB" w:rsidRPr="00454971" w:rsidRDefault="00434DEB" w:rsidP="007D74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&lt;5 and &gt;50 [error] </w:t>
            </w:r>
          </w:p>
          <w:p w:rsidR="00434DEB" w:rsidRPr="00454971" w:rsidRDefault="00434DEB" w:rsidP="007D74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&gt;=5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lunghezzaLTP</w:t>
            </w:r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454971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434DEB" w:rsidRPr="00820106" w:rsidRDefault="00434DEB" w:rsidP="007D747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434DEB" w:rsidRPr="00722E5B" w:rsidTr="00434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434DEB" w:rsidRPr="00722E5B" w:rsidRDefault="00434DEB" w:rsidP="007D747C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Formato[FTP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434DE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formato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iflunghezzaLNOK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propertyFTP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434DEB" w:rsidRPr="00722E5B" w:rsidRDefault="00434DEB" w:rsidP="007D747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8F32EA" w:rsidRDefault="00434DEB" w:rsidP="00434DE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</w:t>
      </w:r>
    </w:p>
    <w:p w:rsidR="008F32EA" w:rsidRDefault="008F32EA" w:rsidP="00434DEB">
      <w:pPr>
        <w:rPr>
          <w:rFonts w:asciiTheme="minorHAnsi" w:hAnsiTheme="minorHAnsi" w:cstheme="minorHAnsi"/>
          <w:b/>
        </w:rPr>
      </w:pPr>
    </w:p>
    <w:p w:rsidR="008F32EA" w:rsidRDefault="008F32EA" w:rsidP="00434DEB">
      <w:pPr>
        <w:rPr>
          <w:rFonts w:asciiTheme="minorHAnsi" w:hAnsiTheme="minorHAnsi" w:cstheme="minorHAnsi"/>
          <w:b/>
        </w:rPr>
      </w:pPr>
    </w:p>
    <w:p w:rsidR="00434DEB" w:rsidRPr="008F32EA" w:rsidRDefault="008F32EA" w:rsidP="00434DEB">
      <w:pPr>
        <w:rPr>
          <w:rFonts w:asciiTheme="minorHAnsi" w:hAnsiTheme="minorHAnsi" w:cstheme="minorHAnsi"/>
          <w:b/>
          <w:color w:val="44546A" w:themeColor="text2"/>
          <w:sz w:val="28"/>
        </w:rPr>
      </w:pPr>
      <w:r w:rsidRPr="008F32EA">
        <w:rPr>
          <w:rFonts w:asciiTheme="minorHAnsi" w:hAnsiTheme="minorHAnsi" w:cstheme="minorHAnsi"/>
          <w:b/>
          <w:color w:val="44546A" w:themeColor="text2"/>
          <w:sz w:val="28"/>
        </w:rPr>
        <w:t xml:space="preserve">    </w:t>
      </w:r>
      <w:r w:rsidR="00001B55">
        <w:rPr>
          <w:rFonts w:asciiTheme="minorHAnsi" w:hAnsiTheme="minorHAnsi" w:cstheme="minorHAnsi"/>
          <w:b/>
          <w:color w:val="44546A" w:themeColor="text2"/>
          <w:sz w:val="28"/>
        </w:rPr>
        <w:t>9.1.3</w:t>
      </w:r>
      <w:r w:rsidR="00434DEB" w:rsidRPr="008F32EA">
        <w:rPr>
          <w:rFonts w:asciiTheme="minorHAnsi" w:hAnsiTheme="minorHAnsi" w:cstheme="minorHAnsi"/>
          <w:b/>
          <w:color w:val="44546A" w:themeColor="text2"/>
          <w:sz w:val="28"/>
        </w:rPr>
        <w:t>.2 Test Case</w:t>
      </w:r>
    </w:p>
    <w:p w:rsidR="00434DEB" w:rsidRPr="00434DEB" w:rsidRDefault="00434DEB" w:rsidP="00434DEB">
      <w:pPr>
        <w:rPr>
          <w:b/>
          <w:bCs/>
          <w:sz w:val="28"/>
          <w:szCs w:val="23"/>
        </w:rPr>
      </w:pPr>
    </w:p>
    <w:tbl>
      <w:tblPr>
        <w:tblStyle w:val="Tabellaelenco4-colore5"/>
        <w:tblW w:w="9067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6095"/>
        <w:gridCol w:w="1417"/>
      </w:tblGrid>
      <w:tr w:rsidR="001B569F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1B569F" w:rsidRPr="00467048" w:rsidRDefault="001B569F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6095" w:type="dxa"/>
            <w:shd w:val="clear" w:color="auto" w:fill="5B9BD5" w:themeFill="accent1"/>
          </w:tcPr>
          <w:p w:rsidR="001B569F" w:rsidRPr="00467048" w:rsidRDefault="001B569F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417" w:type="dxa"/>
            <w:shd w:val="clear" w:color="auto" w:fill="5B9BD5" w:themeFill="accent1"/>
          </w:tcPr>
          <w:p w:rsidR="001B569F" w:rsidRPr="00467048" w:rsidRDefault="001B569F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8F32EA" w:rsidRPr="00467048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</w:p>
        </w:tc>
        <w:tc>
          <w:tcPr>
            <w:tcW w:w="6095" w:type="dxa"/>
          </w:tcPr>
          <w:p w:rsidR="008F32EA" w:rsidRPr="00467048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467048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_2</w:t>
            </w:r>
          </w:p>
        </w:tc>
        <w:tc>
          <w:tcPr>
            <w:tcW w:w="6095" w:type="dxa"/>
          </w:tcPr>
          <w:p w:rsidR="008F32EA" w:rsidRPr="00467048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467048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_3</w:t>
            </w:r>
          </w:p>
        </w:tc>
        <w:tc>
          <w:tcPr>
            <w:tcW w:w="6095" w:type="dxa"/>
          </w:tcPr>
          <w:p w:rsidR="008F32EA" w:rsidRPr="00467048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FT2, LP1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467048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_4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FT2, LP2, FP1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_5</w:t>
            </w:r>
          </w:p>
        </w:tc>
        <w:tc>
          <w:tcPr>
            <w:tcW w:w="6095" w:type="dxa"/>
          </w:tcPr>
          <w:p w:rsidR="008F32EA" w:rsidRPr="000C59A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  <w:lang w:val="en-US"/>
              </w:rPr>
            </w:pPr>
            <w:r w:rsidRPr="008F32EA">
              <w:rPr>
                <w:rFonts w:ascii="Century Gothic" w:eastAsia="Century Gothic" w:hAnsi="Century Gothic" w:cs="Century Gothic"/>
                <w:sz w:val="22"/>
                <w:lang w:val="en-US"/>
              </w:rPr>
              <w:t>LT2, FT2, LP2</w:t>
            </w:r>
            <w:r w:rsidRPr="000C59AF">
              <w:rPr>
                <w:rFonts w:ascii="Century Gothic" w:eastAsia="Century Gothic" w:hAnsi="Century Gothic" w:cs="Century Gothic"/>
                <w:sz w:val="22"/>
                <w:lang w:val="en-US"/>
              </w:rPr>
              <w:t>, FP2, LU1</w:t>
            </w:r>
          </w:p>
        </w:tc>
        <w:tc>
          <w:tcPr>
            <w:tcW w:w="1417" w:type="dxa"/>
          </w:tcPr>
          <w:p w:rsidR="008F32EA" w:rsidRPr="00467048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_6</w:t>
            </w:r>
          </w:p>
        </w:tc>
        <w:tc>
          <w:tcPr>
            <w:tcW w:w="6095" w:type="dxa"/>
          </w:tcPr>
          <w:p w:rsidR="008F32EA" w:rsidRPr="001B569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FU1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_7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FU2, LM1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A97A6A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_8</w:t>
            </w:r>
          </w:p>
        </w:tc>
        <w:tc>
          <w:tcPr>
            <w:tcW w:w="6095" w:type="dxa"/>
          </w:tcPr>
          <w:p w:rsidR="008F32EA" w:rsidRPr="000C59A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  <w:lang w:val="en-US"/>
              </w:rPr>
            </w:pPr>
            <w:r w:rsidRPr="000C59AF">
              <w:rPr>
                <w:rFonts w:ascii="Century Gothic" w:eastAsia="Century Gothic" w:hAnsi="Century Gothic" w:cs="Century Gothic"/>
                <w:sz w:val="22"/>
                <w:lang w:val="en-US"/>
              </w:rPr>
              <w:t>LT2, FT2, LP2, FP2, LU2, FU2, LM2, FM1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_9</w:t>
            </w:r>
          </w:p>
        </w:tc>
        <w:tc>
          <w:tcPr>
            <w:tcW w:w="6095" w:type="dxa"/>
          </w:tcPr>
          <w:p w:rsidR="008F32EA" w:rsidRPr="001B569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FU2, LM2, FM2, LD1</w:t>
            </w:r>
          </w:p>
        </w:tc>
        <w:tc>
          <w:tcPr>
            <w:tcW w:w="1417" w:type="dxa"/>
          </w:tcPr>
          <w:p w:rsidR="008F32EA" w:rsidRDefault="008F32EA" w:rsidP="008F32EA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_10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FD1</w:t>
            </w:r>
          </w:p>
        </w:tc>
        <w:tc>
          <w:tcPr>
            <w:tcW w:w="1417" w:type="dxa"/>
          </w:tcPr>
          <w:p w:rsidR="008F32EA" w:rsidRDefault="008F32EA" w:rsidP="008F32EA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FP1</w:t>
            </w:r>
          </w:p>
        </w:tc>
        <w:tc>
          <w:tcPr>
            <w:tcW w:w="1417" w:type="dxa"/>
          </w:tcPr>
          <w:p w:rsidR="008F32EA" w:rsidRDefault="008F32EA" w:rsidP="008F32EA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FP2, LTP1</w:t>
            </w:r>
          </w:p>
        </w:tc>
        <w:tc>
          <w:tcPr>
            <w:tcW w:w="1417" w:type="dxa"/>
          </w:tcPr>
          <w:p w:rsidR="008F32EA" w:rsidRDefault="008F32EA" w:rsidP="008F32EA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</w:t>
            </w:r>
          </w:p>
        </w:tc>
        <w:tc>
          <w:tcPr>
            <w:tcW w:w="6095" w:type="dxa"/>
          </w:tcPr>
          <w:p w:rsidR="008F32EA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FP2, LTP2, FTP1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8F32EA" w:rsidRPr="00DA0593" w:rsidTr="001B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8F32EA" w:rsidRDefault="008F32EA" w:rsidP="008F32EA">
            <w:r w:rsidRPr="000B1093">
              <w:rPr>
                <w:rFonts w:ascii="Century Gothic" w:eastAsia="Century Gothic" w:hAnsi="Century Gothic" w:cs="Century Gothic"/>
                <w:sz w:val="22"/>
                <w:szCs w:val="22"/>
              </w:rPr>
              <w:t>TC_1.3_1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</w:p>
        </w:tc>
        <w:tc>
          <w:tcPr>
            <w:tcW w:w="6095" w:type="dxa"/>
          </w:tcPr>
          <w:p w:rsidR="008F32EA" w:rsidRPr="001B569F" w:rsidRDefault="008F32EA" w:rsidP="008F32EA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FP2, LTP2, FTP2</w:t>
            </w:r>
          </w:p>
        </w:tc>
        <w:tc>
          <w:tcPr>
            <w:tcW w:w="1417" w:type="dxa"/>
          </w:tcPr>
          <w:p w:rsidR="008F32EA" w:rsidRDefault="008F32EA" w:rsidP="008F32EA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0C1E89" w:rsidRDefault="000C1E89" w:rsidP="000C1E89">
      <w:pPr>
        <w:rPr>
          <w:rFonts w:ascii="Calibri" w:eastAsia="Calibri" w:hAnsi="Calibri"/>
          <w:b/>
          <w:bCs/>
          <w:kern w:val="0"/>
          <w:sz w:val="28"/>
          <w:szCs w:val="23"/>
          <w:lang w:eastAsia="en-US"/>
        </w:rPr>
      </w:pPr>
    </w:p>
    <w:p w:rsidR="000C1E89" w:rsidRDefault="000C1E89" w:rsidP="000C1E89">
      <w:pPr>
        <w:rPr>
          <w:rFonts w:ascii="Calibri" w:eastAsia="Calibri" w:hAnsi="Calibri"/>
          <w:b/>
          <w:bCs/>
          <w:kern w:val="0"/>
          <w:sz w:val="28"/>
          <w:szCs w:val="23"/>
          <w:lang w:eastAsia="en-US"/>
        </w:rPr>
      </w:pPr>
    </w:p>
    <w:p w:rsidR="000C1E89" w:rsidRPr="000C1E89" w:rsidRDefault="000C1E89" w:rsidP="000C1E89">
      <w:pPr>
        <w:rPr>
          <w:b/>
          <w:bCs/>
          <w:sz w:val="28"/>
          <w:szCs w:val="23"/>
        </w:rPr>
      </w:pPr>
    </w:p>
    <w:p w:rsidR="00BE1398" w:rsidRPr="00001B55" w:rsidRDefault="00BE1398" w:rsidP="00001B55">
      <w:pPr>
        <w:pStyle w:val="Paragrafoelenco"/>
        <w:numPr>
          <w:ilvl w:val="2"/>
          <w:numId w:val="28"/>
        </w:numPr>
        <w:rPr>
          <w:b/>
          <w:bCs/>
          <w:color w:val="44546A" w:themeColor="text2"/>
          <w:sz w:val="28"/>
          <w:szCs w:val="28"/>
        </w:rPr>
      </w:pPr>
      <w:r w:rsidRPr="00001B55">
        <w:rPr>
          <w:b/>
          <w:bCs/>
          <w:color w:val="44546A" w:themeColor="text2"/>
          <w:sz w:val="28"/>
          <w:szCs w:val="28"/>
        </w:rPr>
        <w:t>Aggiungi Richiesta</w:t>
      </w:r>
    </w:p>
    <w:p w:rsidR="00BE1398" w:rsidRPr="008F32EA" w:rsidRDefault="00434DEB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8F32EA">
        <w:rPr>
          <w:b/>
          <w:bCs/>
          <w:color w:val="44546A" w:themeColor="text2"/>
          <w:sz w:val="28"/>
          <w:szCs w:val="28"/>
        </w:rPr>
        <w:t xml:space="preserve">  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9.1.4</w:t>
      </w: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.1 </w:t>
      </w:r>
      <w:proofErr w:type="spellStart"/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Category</w:t>
      </w:r>
      <w:proofErr w:type="spellEnd"/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</w:t>
      </w:r>
      <w:proofErr w:type="spellStart"/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Partition</w:t>
      </w:r>
      <w:proofErr w:type="spellEnd"/>
    </w:p>
    <w:p w:rsidR="00434DEB" w:rsidRPr="00434DEB" w:rsidRDefault="00434DEB" w:rsidP="00434DEB">
      <w:pPr>
        <w:rPr>
          <w:rFonts w:asciiTheme="minorHAnsi" w:hAnsiTheme="minorHAnsi" w:cstheme="minorHAnsi"/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Titolo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434DEB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]</w:t>
            </w:r>
          </w:p>
        </w:tc>
      </w:tr>
      <w:tr w:rsidR="000C1E89" w:rsidRPr="00820106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Lunghezza[LT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001B55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 &lt;3 and &gt;50 [</w:t>
            </w:r>
            <w:proofErr w:type="spellStart"/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 &gt;=3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and &lt;=50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lunghezzaLT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Formato[FT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formato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iflunghezzaLNOK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propertyFT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BE1398" w:rsidRDefault="00BE1398" w:rsidP="000C1E89">
      <w:pPr>
        <w:rPr>
          <w:b/>
          <w:bCs/>
          <w:sz w:val="28"/>
          <w:szCs w:val="23"/>
        </w:rPr>
      </w:pPr>
    </w:p>
    <w:p w:rsidR="001B569F" w:rsidRPr="000C1E89" w:rsidRDefault="001B569F" w:rsidP="000C1E89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Pagine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0C1E89" w:rsidRPr="00F50145" w:rsidTr="008F32EA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0C1E89" w:rsidRPr="003E57C0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&lt;1 and &gt;100 [error] </w:t>
            </w: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&gt;=31and &lt;=10</w:t>
            </w: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0 [property </w:t>
            </w:r>
            <w:proofErr w:type="spellStart"/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lunghezzaLP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8F3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propertyF</w:t>
            </w:r>
            <w:r w:rsidR="00A226D8">
              <w:rPr>
                <w:rFonts w:asciiTheme="minorHAnsi" w:hAnsiTheme="minorHAnsi" w:cstheme="minorHAnsi"/>
                <w:sz w:val="23"/>
                <w:szCs w:val="23"/>
              </w:rPr>
              <w:t>P</w:t>
            </w:r>
            <w:proofErr w:type="gramEnd"/>
            <w:r w:rsidR="00A226D8"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, rispetta il formato [0-9</w:t>
            </w:r>
            <w:r w:rsidR="00A226D8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</w:tc>
      </w:tr>
      <w:tr w:rsidR="000C1E89" w:rsidRPr="00722E5B" w:rsidTr="000C1E89">
        <w:trPr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Università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0C1E89" w:rsidRPr="00F50145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Lunghezza[LU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0C1E89" w:rsidRPr="00820106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A226D8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&lt;6 and &gt;50 [error] </w:t>
            </w:r>
          </w:p>
          <w:p w:rsidR="000C1E89" w:rsidRPr="00A226D8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&gt;=3 and &lt;=50 [property </w:t>
            </w:r>
            <w:proofErr w:type="spellStart"/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lunghezzaLNOK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0C1E89">
        <w:trPr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Formato[FU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0C1E89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rispetta il fo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iflunghezzaLU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iflunghezzaLU_OK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propertyFU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BE1398" w:rsidRPr="008F32EA" w:rsidRDefault="00BE1398" w:rsidP="008F32EA">
      <w:pPr>
        <w:rPr>
          <w:b/>
          <w:bCs/>
          <w:sz w:val="28"/>
          <w:szCs w:val="23"/>
        </w:rPr>
      </w:pPr>
    </w:p>
    <w:p w:rsidR="008F32EA" w:rsidRDefault="008F32EA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8F32EA" w:rsidRPr="00722E5B" w:rsidTr="004F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8F32EA" w:rsidRPr="00722E5B" w:rsidRDefault="008F32EA" w:rsidP="004F50C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Materia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8F32EA" w:rsidRPr="00722E5B" w:rsidRDefault="008F32EA" w:rsidP="004F50C6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8F32EA" w:rsidRPr="00F50145" w:rsidTr="004F50C6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F32EA" w:rsidRPr="00722E5B" w:rsidRDefault="008F32EA" w:rsidP="004F50C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Lunghezza[LM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F32EA" w:rsidRPr="00820106" w:rsidRDefault="008F32EA" w:rsidP="004F50C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8F32EA" w:rsidRPr="00A226D8" w:rsidRDefault="008F32EA" w:rsidP="004F50C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&lt;3 and &gt;50 [error] </w:t>
            </w:r>
          </w:p>
          <w:p w:rsidR="008F32EA" w:rsidRPr="00A226D8" w:rsidRDefault="008F32EA" w:rsidP="004F50C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&gt;=3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lunghezzaLM</w:t>
            </w: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8F32EA" w:rsidRPr="00A226D8" w:rsidRDefault="008F32EA" w:rsidP="004F50C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8F32EA" w:rsidRPr="00722E5B" w:rsidTr="004F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8F32EA" w:rsidRPr="00722E5B" w:rsidRDefault="008F32EA" w:rsidP="004F50C6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Formato[FM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60" w:type="dxa"/>
          </w:tcPr>
          <w:p w:rsidR="008F32EA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propertyFM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8F32EA" w:rsidRPr="00722E5B" w:rsidRDefault="008F32EA" w:rsidP="004F50C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01F16" w:rsidRDefault="00501F16" w:rsidP="008F32EA">
      <w:pPr>
        <w:rPr>
          <w:b/>
          <w:bCs/>
          <w:sz w:val="28"/>
          <w:szCs w:val="23"/>
        </w:rPr>
      </w:pPr>
    </w:p>
    <w:p w:rsidR="008F32EA" w:rsidRPr="008F32EA" w:rsidRDefault="008F32EA" w:rsidP="008F32EA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Descrizione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 w:rsidR="00434DEB">
              <w:rPr>
                <w:rFonts w:asciiTheme="minorHAnsi" w:hAnsiTheme="minorHAnsi" w:cstheme="minorHAnsi"/>
                <w:sz w:val="26"/>
                <w:szCs w:val="26"/>
              </w:rPr>
              <w:t>, 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0C1E89" w:rsidRPr="00F50145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Lunghezza[LD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820106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3E57C0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&lt;5 and &gt;50 [error] </w:t>
            </w:r>
          </w:p>
          <w:p w:rsidR="000C1E89" w:rsidRPr="003E57C0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&gt;=5</w:t>
            </w:r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lunghezzaLD</w:t>
            </w:r>
            <w:r w:rsidR="000C1E89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0C1E89" w:rsidRPr="003E57C0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3E57C0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Formato[FD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iflunghezzaLD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iflunghezzaLD_OK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propertyFD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0C1E89" w:rsidRPr="000C1E89" w:rsidRDefault="000C1E89" w:rsidP="000C1E89">
      <w:pPr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Tipo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[A-Za-z] </w:t>
            </w:r>
          </w:p>
        </w:tc>
      </w:tr>
      <w:tr w:rsidR="000C1E89" w:rsidRPr="00F50145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Lunghezza[LT</w:t>
            </w:r>
            <w:r w:rsidR="00551CD1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820106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820106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</w:t>
            </w:r>
            <w:r w:rsidR="000C1E89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&lt;5</w:t>
            </w:r>
            <w:r w:rsidR="000C1E89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&gt;50 [error] </w:t>
            </w:r>
          </w:p>
          <w:p w:rsidR="000C1E89" w:rsidRPr="00820106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&gt;=5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and &lt;=50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lunghezzaLTP</w:t>
            </w:r>
            <w:r w:rsidR="000C1E89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0C1E89" w:rsidRPr="00820106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820106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Formato[FT</w:t>
            </w:r>
            <w:r w:rsidR="00551CD1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iflunghezzaLTP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iflunghezzaLTP_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propertyFTP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01F16" w:rsidRDefault="00501F16" w:rsidP="005245AD">
      <w:pPr>
        <w:pStyle w:val="Paragrafoelenco"/>
        <w:ind w:left="1080"/>
        <w:jc w:val="center"/>
        <w:rPr>
          <w:b/>
          <w:bCs/>
          <w:sz w:val="28"/>
          <w:szCs w:val="23"/>
        </w:rPr>
      </w:pPr>
    </w:p>
    <w:p w:rsidR="00501F16" w:rsidRDefault="00501F16" w:rsidP="005245AD">
      <w:pPr>
        <w:pStyle w:val="Paragrafoelenco"/>
        <w:ind w:left="1080"/>
        <w:jc w:val="center"/>
        <w:rPr>
          <w:b/>
          <w:bCs/>
          <w:sz w:val="28"/>
          <w:szCs w:val="23"/>
        </w:rPr>
      </w:pPr>
    </w:p>
    <w:p w:rsidR="00501F16" w:rsidRPr="00001B55" w:rsidRDefault="00434DEB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</w:pPr>
      <w:r>
        <w:rPr>
          <w:b/>
          <w:bCs/>
          <w:szCs w:val="23"/>
        </w:rPr>
        <w:t xml:space="preserve">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>9.1.4</w:t>
      </w:r>
      <w:r w:rsidRPr="00001B55"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>.2 Test Case</w:t>
      </w:r>
    </w:p>
    <w:p w:rsidR="00434DEB" w:rsidRPr="00434DEB" w:rsidRDefault="00434DEB" w:rsidP="00434DEB">
      <w:pPr>
        <w:rPr>
          <w:b/>
          <w:bCs/>
          <w:szCs w:val="23"/>
        </w:rPr>
      </w:pPr>
    </w:p>
    <w:tbl>
      <w:tblPr>
        <w:tblStyle w:val="Tabellaelenco4-colore5"/>
        <w:tblW w:w="9067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6095"/>
        <w:gridCol w:w="1417"/>
      </w:tblGrid>
      <w:tr w:rsidR="00501F16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6095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417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.4_2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.4_3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FT2, LP1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.4_4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LT2, FT2, LP2, FP1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.4_5</w:t>
            </w:r>
          </w:p>
        </w:tc>
        <w:tc>
          <w:tcPr>
            <w:tcW w:w="6095" w:type="dxa"/>
          </w:tcPr>
          <w:p w:rsidR="00001B55" w:rsidRPr="000C59AF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  <w:lang w:val="en-US"/>
              </w:rPr>
            </w:pPr>
            <w:r w:rsidRPr="000C59AF">
              <w:rPr>
                <w:rFonts w:ascii="Century Gothic" w:eastAsia="Century Gothic" w:hAnsi="Century Gothic" w:cs="Century Gothic"/>
                <w:sz w:val="22"/>
                <w:lang w:val="en-US"/>
              </w:rPr>
              <w:t>LT2, FT2, LP2, FP2, LU1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.4_6</w:t>
            </w:r>
          </w:p>
        </w:tc>
        <w:tc>
          <w:tcPr>
            <w:tcW w:w="6095" w:type="dxa"/>
          </w:tcPr>
          <w:p w:rsidR="00001B55" w:rsidRPr="001B569F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FU1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.4_7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FU2, LM1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.4_8</w:t>
            </w:r>
          </w:p>
        </w:tc>
        <w:tc>
          <w:tcPr>
            <w:tcW w:w="6095" w:type="dxa"/>
          </w:tcPr>
          <w:p w:rsidR="00001B55" w:rsidRPr="000C59AF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  <w:lang w:val="en-US"/>
              </w:rPr>
            </w:pPr>
            <w:r w:rsidRPr="000C59AF">
              <w:rPr>
                <w:rFonts w:ascii="Century Gothic" w:eastAsia="Century Gothic" w:hAnsi="Century Gothic" w:cs="Century Gothic"/>
                <w:sz w:val="22"/>
                <w:lang w:val="en-US"/>
              </w:rPr>
              <w:t>LT2, FT2, LP2, FP2, LU2, FU2, LM2, FM1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.4_9</w:t>
            </w:r>
          </w:p>
        </w:tc>
        <w:tc>
          <w:tcPr>
            <w:tcW w:w="6095" w:type="dxa"/>
          </w:tcPr>
          <w:p w:rsidR="00001B55" w:rsidRPr="001B569F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LP2, FP2, LU2, FU2, LM2, FM2, LD1</w:t>
            </w:r>
          </w:p>
        </w:tc>
        <w:tc>
          <w:tcPr>
            <w:tcW w:w="1417" w:type="dxa"/>
          </w:tcPr>
          <w:p w:rsidR="00001B55" w:rsidRDefault="00001B55" w:rsidP="00001B55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0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FD1</w:t>
            </w:r>
          </w:p>
        </w:tc>
        <w:tc>
          <w:tcPr>
            <w:tcW w:w="1417" w:type="dxa"/>
          </w:tcPr>
          <w:p w:rsidR="00001B55" w:rsidRDefault="00001B55" w:rsidP="00001B55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1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LTP1</w:t>
            </w:r>
          </w:p>
        </w:tc>
        <w:tc>
          <w:tcPr>
            <w:tcW w:w="1417" w:type="dxa"/>
          </w:tcPr>
          <w:p w:rsidR="00001B55" w:rsidRDefault="00001B55" w:rsidP="00001B55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2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LTP2, FTP1</w:t>
            </w:r>
          </w:p>
        </w:tc>
        <w:tc>
          <w:tcPr>
            <w:tcW w:w="1417" w:type="dxa"/>
          </w:tcPr>
          <w:p w:rsidR="00001B55" w:rsidRDefault="00001B55" w:rsidP="00001B55">
            <w:r>
              <w:rPr>
                <w:rFonts w:ascii="Century Gothic" w:eastAsia="Century Gothic" w:hAnsi="Century Gothic" w:cs="Century Gothic"/>
                <w:sz w:val="22"/>
              </w:rPr>
              <w:t xml:space="preserve">  </w:t>
            </w:r>
            <w:r w:rsidRPr="003D0CDF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DA0593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A64D7F">
              <w:rPr>
                <w:rFonts w:ascii="Century Gothic" w:eastAsia="Century Gothic" w:hAnsi="Century Gothic" w:cs="Century Gothic"/>
                <w:sz w:val="22"/>
                <w:szCs w:val="22"/>
              </w:rPr>
              <w:t>TC_1.4_1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3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 w:rsidRPr="001B569F">
              <w:rPr>
                <w:rFonts w:ascii="Century Gothic" w:eastAsia="Century Gothic" w:hAnsi="Century Gothic" w:cs="Century Gothic"/>
                <w:sz w:val="22"/>
              </w:rPr>
              <w:t>LT2, FT2, L</w:t>
            </w:r>
            <w:r>
              <w:rPr>
                <w:rFonts w:ascii="Century Gothic" w:eastAsia="Century Gothic" w:hAnsi="Century Gothic" w:cs="Century Gothic"/>
                <w:sz w:val="22"/>
              </w:rPr>
              <w:t>P2, FP2, LU2, FU2, LM2, FM2, LD2, FD2, LTP2, FTP2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501F16" w:rsidRDefault="00501F16" w:rsidP="005245AD">
      <w:pPr>
        <w:pStyle w:val="Paragrafoelenco"/>
        <w:ind w:left="1080"/>
        <w:jc w:val="center"/>
        <w:rPr>
          <w:b/>
          <w:bCs/>
          <w:sz w:val="28"/>
          <w:szCs w:val="23"/>
        </w:rPr>
      </w:pPr>
    </w:p>
    <w:p w:rsidR="00501F16" w:rsidRDefault="00501F16" w:rsidP="005245AD">
      <w:pPr>
        <w:pStyle w:val="Paragrafoelenco"/>
        <w:ind w:left="1080"/>
        <w:jc w:val="center"/>
        <w:rPr>
          <w:b/>
          <w:bCs/>
          <w:sz w:val="28"/>
          <w:szCs w:val="23"/>
        </w:rPr>
      </w:pPr>
    </w:p>
    <w:p w:rsidR="00501F16" w:rsidRDefault="00501F16" w:rsidP="00434DEB">
      <w:pPr>
        <w:pStyle w:val="Paragrafoelenco"/>
        <w:ind w:left="1080"/>
        <w:rPr>
          <w:b/>
          <w:bCs/>
          <w:sz w:val="28"/>
          <w:szCs w:val="23"/>
        </w:rPr>
      </w:pPr>
    </w:p>
    <w:p w:rsidR="008F32EA" w:rsidRDefault="008F32EA" w:rsidP="00434DEB">
      <w:pPr>
        <w:pStyle w:val="Paragrafoelenco"/>
        <w:ind w:left="1080"/>
        <w:rPr>
          <w:b/>
          <w:bCs/>
          <w:sz w:val="28"/>
          <w:szCs w:val="23"/>
        </w:rPr>
      </w:pPr>
    </w:p>
    <w:p w:rsidR="00501F16" w:rsidRPr="00501F16" w:rsidRDefault="00501F16" w:rsidP="00501F16">
      <w:pPr>
        <w:rPr>
          <w:b/>
          <w:bCs/>
          <w:sz w:val="28"/>
          <w:szCs w:val="23"/>
        </w:rPr>
      </w:pPr>
    </w:p>
    <w:p w:rsidR="000C1E89" w:rsidRPr="008F32EA" w:rsidRDefault="00223CCA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lastRenderedPageBreak/>
        <w:t xml:space="preserve">  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9.1.5</w:t>
      </w:r>
      <w:r w:rsidR="005245AD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Aggiunta Materia</w:t>
      </w:r>
    </w:p>
    <w:p w:rsidR="00434DEB" w:rsidRPr="008F32EA" w:rsidRDefault="00001B55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   9.1.5</w:t>
      </w:r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.1 </w:t>
      </w:r>
      <w:proofErr w:type="spellStart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Category</w:t>
      </w:r>
      <w:proofErr w:type="spellEnd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</w:t>
      </w:r>
      <w:proofErr w:type="spellStart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Partition</w:t>
      </w:r>
      <w:proofErr w:type="spellEnd"/>
    </w:p>
    <w:p w:rsidR="005245AD" w:rsidRDefault="005245AD" w:rsidP="00E62CAE">
      <w:pPr>
        <w:pStyle w:val="Paragrafoelenco"/>
        <w:ind w:left="1080"/>
        <w:rPr>
          <w:b/>
          <w:bCs/>
          <w:sz w:val="28"/>
          <w:szCs w:val="23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5245AD" w:rsidRPr="00722E5B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5245AD" w:rsidRPr="00722E5B" w:rsidRDefault="005245AD" w:rsidP="003E57C0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Nome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5245AD" w:rsidRPr="00722E5B" w:rsidRDefault="005245AD" w:rsidP="003E57C0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5245AD" w:rsidRPr="00F50145" w:rsidTr="003E57C0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5245AD" w:rsidRPr="00722E5B" w:rsidRDefault="005245AD" w:rsidP="003E57C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Lunghezza[LNM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5245AD" w:rsidRPr="004B166E" w:rsidRDefault="005245AD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5245AD" w:rsidRPr="004B166E" w:rsidRDefault="005245AD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B166E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 &lt;3 and &gt;20 [error] </w:t>
            </w:r>
          </w:p>
          <w:p w:rsidR="005245AD" w:rsidRPr="005245AD" w:rsidRDefault="005245AD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4B166E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2. &gt;=3 and 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&lt;=20 [property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lunghezzaLNM</w:t>
            </w:r>
            <w:r w:rsidRPr="005245AD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Pr="005245AD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5245AD" w:rsidRPr="005245AD" w:rsidRDefault="005245AD" w:rsidP="003E57C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5245AD" w:rsidRPr="00722E5B" w:rsidTr="003E5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5245AD" w:rsidRPr="00722E5B" w:rsidRDefault="005245AD" w:rsidP="003E57C0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Formato[FNM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5245AD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iflunghezzaLNM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iflunghezzaLNM_OK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</w:t>
            </w: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propertyFNM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, rispetta il formato [A-Za-z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,0-9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5245AD" w:rsidRPr="00722E5B" w:rsidRDefault="005245AD" w:rsidP="003E57C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245AD" w:rsidRPr="008F32EA" w:rsidRDefault="005245AD" w:rsidP="008F32EA">
      <w:pPr>
        <w:rPr>
          <w:b/>
          <w:bCs/>
          <w:sz w:val="28"/>
          <w:szCs w:val="23"/>
        </w:rPr>
      </w:pPr>
    </w:p>
    <w:p w:rsidR="00434DEB" w:rsidRPr="008F32EA" w:rsidRDefault="00434DEB" w:rsidP="00434DEB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9.1.5</w:t>
      </w: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.2 Test Case</w:t>
      </w:r>
    </w:p>
    <w:p w:rsidR="00501F16" w:rsidRPr="00434DEB" w:rsidRDefault="00501F16" w:rsidP="00434DEB">
      <w:pPr>
        <w:rPr>
          <w:b/>
          <w:bCs/>
          <w:sz w:val="28"/>
          <w:szCs w:val="23"/>
        </w:rPr>
      </w:pPr>
    </w:p>
    <w:tbl>
      <w:tblPr>
        <w:tblStyle w:val="Tabellaelenco4-colore5"/>
        <w:tblW w:w="9067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6095"/>
        <w:gridCol w:w="1417"/>
      </w:tblGrid>
      <w:tr w:rsidR="00501F16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6095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417" w:type="dxa"/>
            <w:shd w:val="clear" w:color="auto" w:fill="5B9BD5" w:themeFill="accent1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501F16" w:rsidRPr="00467048" w:rsidTr="00FD5A56">
        <w:trPr>
          <w:trHeight w:val="332"/>
          <w:jc w:val="center"/>
        </w:trPr>
        <w:tc>
          <w:tcPr>
            <w:tcW w:w="1555" w:type="dxa"/>
          </w:tcPr>
          <w:p w:rsidR="00501F16" w:rsidRPr="00467048" w:rsidRDefault="00001B55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TC_1.5_1</w:t>
            </w:r>
          </w:p>
        </w:tc>
        <w:tc>
          <w:tcPr>
            <w:tcW w:w="6095" w:type="dxa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LNM1</w:t>
            </w:r>
          </w:p>
        </w:tc>
        <w:tc>
          <w:tcPr>
            <w:tcW w:w="1417" w:type="dxa"/>
          </w:tcPr>
          <w:p w:rsidR="00501F16" w:rsidRPr="00467048" w:rsidRDefault="00501F16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501F16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501F16" w:rsidRPr="00467048" w:rsidRDefault="00001B55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TC_1.5_2</w:t>
            </w:r>
          </w:p>
        </w:tc>
        <w:tc>
          <w:tcPr>
            <w:tcW w:w="6095" w:type="dxa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LNM2, FNM1</w:t>
            </w:r>
          </w:p>
        </w:tc>
        <w:tc>
          <w:tcPr>
            <w:tcW w:w="1417" w:type="dxa"/>
          </w:tcPr>
          <w:p w:rsidR="00501F16" w:rsidRPr="00467048" w:rsidRDefault="00501F16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501F16" w:rsidRPr="00467048" w:rsidTr="00FD5A56">
        <w:trPr>
          <w:trHeight w:val="332"/>
          <w:jc w:val="center"/>
        </w:trPr>
        <w:tc>
          <w:tcPr>
            <w:tcW w:w="1555" w:type="dxa"/>
          </w:tcPr>
          <w:p w:rsidR="00501F16" w:rsidRPr="00467048" w:rsidRDefault="00001B55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TC_1.5_3</w:t>
            </w:r>
          </w:p>
        </w:tc>
        <w:tc>
          <w:tcPr>
            <w:tcW w:w="6095" w:type="dxa"/>
          </w:tcPr>
          <w:p w:rsidR="00501F16" w:rsidRPr="00467048" w:rsidRDefault="00501F16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LMN2, FNM2</w:t>
            </w:r>
          </w:p>
        </w:tc>
        <w:tc>
          <w:tcPr>
            <w:tcW w:w="1417" w:type="dxa"/>
          </w:tcPr>
          <w:p w:rsidR="00501F16" w:rsidRPr="00467048" w:rsidRDefault="00501F16" w:rsidP="00FD5A56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5245AD" w:rsidRDefault="005245AD" w:rsidP="00501F16">
      <w:pPr>
        <w:rPr>
          <w:b/>
          <w:bCs/>
          <w:sz w:val="28"/>
          <w:szCs w:val="23"/>
        </w:rPr>
      </w:pPr>
    </w:p>
    <w:p w:rsidR="00501F16" w:rsidRDefault="00501F16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8F32EA" w:rsidRPr="008F32EA" w:rsidRDefault="008F32EA" w:rsidP="00501F16">
      <w:pPr>
        <w:rPr>
          <w:b/>
          <w:bCs/>
          <w:color w:val="44546A" w:themeColor="text2"/>
          <w:sz w:val="36"/>
          <w:szCs w:val="23"/>
        </w:rPr>
      </w:pPr>
    </w:p>
    <w:p w:rsidR="005245AD" w:rsidRPr="008F32EA" w:rsidRDefault="00E62CAE" w:rsidP="000E54A5">
      <w:pPr>
        <w:pStyle w:val="Paragrafoelenco"/>
        <w:numPr>
          <w:ilvl w:val="1"/>
          <w:numId w:val="26"/>
        </w:numPr>
        <w:jc w:val="center"/>
        <w:rPr>
          <w:b/>
          <w:bCs/>
          <w:color w:val="44546A" w:themeColor="text2"/>
          <w:sz w:val="36"/>
          <w:szCs w:val="23"/>
        </w:rPr>
      </w:pPr>
      <w:r w:rsidRPr="008F32EA">
        <w:rPr>
          <w:b/>
          <w:bCs/>
          <w:color w:val="44546A" w:themeColor="text2"/>
          <w:sz w:val="36"/>
          <w:szCs w:val="23"/>
        </w:rPr>
        <w:lastRenderedPageBreak/>
        <w:t>Gestione Ordini</w:t>
      </w:r>
    </w:p>
    <w:p w:rsidR="005245AD" w:rsidRDefault="005245AD" w:rsidP="000E54A5">
      <w:pPr>
        <w:rPr>
          <w:rFonts w:cs="Calibri"/>
          <w:b/>
          <w:i/>
          <w:sz w:val="18"/>
          <w:szCs w:val="40"/>
        </w:rPr>
      </w:pPr>
    </w:p>
    <w:p w:rsidR="00223CCA" w:rsidRDefault="00223CCA" w:rsidP="000E54A5">
      <w:pPr>
        <w:rPr>
          <w:rFonts w:cs="Calibri"/>
          <w:b/>
          <w:i/>
          <w:sz w:val="18"/>
          <w:szCs w:val="40"/>
        </w:rPr>
      </w:pPr>
    </w:p>
    <w:p w:rsidR="00223CCA" w:rsidRPr="008F32EA" w:rsidRDefault="00223CCA" w:rsidP="000E54A5">
      <w:pP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</w:pP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   </w:t>
      </w:r>
      <w:r w:rsidR="00001B55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9.1.6</w:t>
      </w:r>
      <w:r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Concludi Ordine</w:t>
      </w:r>
    </w:p>
    <w:p w:rsidR="00223CCA" w:rsidRPr="008F32EA" w:rsidRDefault="00001B55" w:rsidP="000E54A5">
      <w:pPr>
        <w:rPr>
          <w:rFonts w:cs="Calibri"/>
          <w:b/>
          <w:i/>
          <w:color w:val="44546A" w:themeColor="text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      9.</w:t>
      </w:r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1</w:t>
      </w:r>
      <w:r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.6</w:t>
      </w:r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.1 </w:t>
      </w:r>
      <w:proofErr w:type="spellStart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Category</w:t>
      </w:r>
      <w:proofErr w:type="spellEnd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 xml:space="preserve"> </w:t>
      </w:r>
      <w:proofErr w:type="spellStart"/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8"/>
        </w:rPr>
        <w:t>Partition</w:t>
      </w:r>
      <w:proofErr w:type="spellEnd"/>
    </w:p>
    <w:p w:rsidR="00223CCA" w:rsidRDefault="00223CCA" w:rsidP="000E54A5">
      <w:pPr>
        <w:rPr>
          <w:rFonts w:cs="Calibri"/>
          <w:b/>
          <w:i/>
          <w:sz w:val="18"/>
          <w:szCs w:val="40"/>
        </w:rPr>
      </w:pPr>
    </w:p>
    <w:p w:rsidR="00223CCA" w:rsidRPr="000C1E89" w:rsidRDefault="00223CCA" w:rsidP="000E54A5">
      <w:pPr>
        <w:rPr>
          <w:rFonts w:cs="Calibri"/>
          <w:b/>
          <w:i/>
          <w:sz w:val="18"/>
          <w:szCs w:val="40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Indirizzo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,0-9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] </w:t>
            </w:r>
          </w:p>
        </w:tc>
      </w:tr>
      <w:tr w:rsidR="000C1E89" w:rsidRPr="00820106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Lunghezza[LI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223CCA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223CCA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223CCA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0C1E89" w:rsidRPr="00223CCA">
              <w:rPr>
                <w:rFonts w:asciiTheme="minorHAnsi" w:hAnsiTheme="minorHAnsi" w:cstheme="minorHAnsi"/>
                <w:sz w:val="23"/>
                <w:szCs w:val="23"/>
              </w:rPr>
              <w:t xml:space="preserve"> &lt;5 and &gt;50 [</w:t>
            </w:r>
            <w:proofErr w:type="spellStart"/>
            <w:r w:rsidR="000C1E89" w:rsidRPr="00223CCA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="000C1E89" w:rsidRPr="00223CCA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 &gt;=5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and &lt;=50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lunghezzaLI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Formato[FI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iflunghezzaLI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iflunghezzaLI_OK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>]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propertyFI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, rispetta il formato [A-Za-z</w:t>
            </w:r>
            <w:r w:rsidR="000C1E89">
              <w:rPr>
                <w:rFonts w:asciiTheme="minorHAnsi" w:hAnsiTheme="minorHAnsi" w:cstheme="minorHAnsi"/>
                <w:sz w:val="23"/>
                <w:szCs w:val="23"/>
              </w:rPr>
              <w:t>,0-9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245AD" w:rsidRDefault="005245AD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59"/>
        <w:gridCol w:w="4360"/>
      </w:tblGrid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9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Vettore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</w:t>
            </w:r>
            <w:proofErr w:type="gram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]</w:t>
            </w:r>
            <w:proofErr w:type="gram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</w:tc>
      </w:tr>
      <w:tr w:rsidR="000C1E89" w:rsidRPr="00F50145" w:rsidTr="000C1E89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Lunghezza[LV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Pr="003E57C0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1.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&lt;5 and &gt;50 [error] </w:t>
            </w:r>
          </w:p>
          <w:p w:rsidR="000C1E89" w:rsidRPr="00A226D8" w:rsidRDefault="00A226D8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 &gt;=5 and &lt;=50 [prope</w:t>
            </w: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rty </w:t>
            </w:r>
            <w:proofErr w:type="spellStart"/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lunghezzaLV</w:t>
            </w:r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0C1E89"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  <w:p w:rsidR="000C1E89" w:rsidRPr="00A226D8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</w:tc>
      </w:tr>
      <w:tr w:rsidR="000C1E89" w:rsidRPr="00722E5B" w:rsidTr="000C1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9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Formato[FV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359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226D8" w:rsidRPr="00722E5B" w:rsidRDefault="00A226D8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iflunghezzaLV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A226D8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iflunghezzaLV_OK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A226D8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propertyFV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A226D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245AD" w:rsidRDefault="005245AD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p w:rsidR="00223CCA" w:rsidRDefault="00223CCA" w:rsidP="000E54A5">
      <w:pPr>
        <w:rPr>
          <w:rFonts w:cs="Calibri"/>
          <w:b/>
          <w:i/>
          <w:sz w:val="40"/>
          <w:szCs w:val="40"/>
        </w:rPr>
      </w:pPr>
    </w:p>
    <w:tbl>
      <w:tblPr>
        <w:tblStyle w:val="Tabellagriglia3-colore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64"/>
        <w:gridCol w:w="4567"/>
      </w:tblGrid>
      <w:tr w:rsidR="000C1E89" w:rsidRPr="00722E5B" w:rsidTr="0000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  <w:gridSpan w:val="2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lastRenderedPageBreak/>
              <w:t xml:space="preserve">Parametro: </w:t>
            </w:r>
            <w:r>
              <w:rPr>
                <w:rFonts w:asciiTheme="minorHAnsi" w:hAnsiTheme="minorHAnsi" w:cstheme="minorHAnsi"/>
                <w:bCs/>
                <w:sz w:val="26"/>
                <w:szCs w:val="26"/>
              </w:rPr>
              <w:t>Metodo di Pagamento</w:t>
            </w: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 </w:t>
            </w:r>
          </w:p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6"/>
                <w:szCs w:val="26"/>
              </w:rPr>
            </w:pPr>
            <w:r w:rsidRPr="00722E5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Formato: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[A-Za-</w:t>
            </w:r>
            <w:proofErr w:type="gramStart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z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722E5B">
              <w:rPr>
                <w:rFonts w:asciiTheme="minorHAnsi" w:hAnsiTheme="minorHAnsi" w:cstheme="minorHAnsi"/>
                <w:sz w:val="26"/>
                <w:szCs w:val="26"/>
              </w:rPr>
              <w:t>]</w:t>
            </w:r>
            <w:proofErr w:type="gramEnd"/>
            <w:r w:rsidRPr="00722E5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</w:p>
        </w:tc>
      </w:tr>
      <w:tr w:rsidR="000C1E89" w:rsidRPr="003E57C0" w:rsidTr="00001B55">
        <w:trPr>
          <w:trHeight w:val="3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64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Lunghezza[LMP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567" w:type="dxa"/>
          </w:tcPr>
          <w:p w:rsidR="000C1E89" w:rsidRPr="00820106" w:rsidRDefault="000C1E89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lang w:val="en-US"/>
              </w:rPr>
            </w:pPr>
          </w:p>
          <w:p w:rsidR="005245AD" w:rsidRPr="00A226D8" w:rsidRDefault="005245AD" w:rsidP="005245A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1. &lt;5 and &gt;50 [error] </w:t>
            </w:r>
          </w:p>
          <w:p w:rsidR="000C1E89" w:rsidRPr="00820106" w:rsidRDefault="005245AD" w:rsidP="000C1E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2. &gt;=5 and &lt;=50 [</w:t>
            </w:r>
            <w:proofErr w:type="spellStart"/>
            <w:r w:rsidRPr="00A226D8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prope</w:t>
            </w:r>
            <w:r w:rsidR="00223CC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rty</w:t>
            </w:r>
            <w:r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lunghezzaLMP</w:t>
            </w:r>
            <w:r w:rsidR="00223CC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>OK</w:t>
            </w:r>
            <w:proofErr w:type="spellEnd"/>
            <w:r w:rsidR="00223CCA">
              <w:rPr>
                <w:rFonts w:asciiTheme="minorHAnsi" w:hAnsiTheme="minorHAnsi" w:cstheme="minorHAnsi"/>
                <w:sz w:val="23"/>
                <w:szCs w:val="23"/>
                <w:lang w:val="en-US"/>
              </w:rPr>
              <w:t xml:space="preserve">] </w:t>
            </w:r>
          </w:p>
        </w:tc>
      </w:tr>
      <w:tr w:rsidR="000C1E89" w:rsidRPr="00722E5B" w:rsidTr="0000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64" w:type="dxa"/>
          </w:tcPr>
          <w:p w:rsidR="000C1E89" w:rsidRPr="00722E5B" w:rsidRDefault="000C1E89" w:rsidP="000C1E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Formato[FMP</w:t>
            </w:r>
            <w:r w:rsidRPr="00722E5B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] </w:t>
            </w:r>
          </w:p>
        </w:tc>
        <w:tc>
          <w:tcPr>
            <w:tcW w:w="4567" w:type="dxa"/>
          </w:tcPr>
          <w:p w:rsidR="000C1E89" w:rsidRDefault="000C1E89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5245AD" w:rsidRPr="00722E5B" w:rsidRDefault="005245AD" w:rsidP="005245A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1.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Non ri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iflunghezzaLMP</w:t>
            </w:r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] [</w:t>
            </w:r>
            <w:proofErr w:type="spellStart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>error</w:t>
            </w:r>
            <w:proofErr w:type="spellEnd"/>
            <w:r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5245AD" w:rsidRPr="00722E5B" w:rsidRDefault="005245AD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0C1E89" w:rsidRPr="00722E5B" w:rsidRDefault="005245AD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2.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 Rispett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a il formato [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iflunghezzaLMP_OK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] </w:t>
            </w:r>
          </w:p>
          <w:p w:rsidR="000C1E89" w:rsidRPr="00722E5B" w:rsidRDefault="005245AD" w:rsidP="000C1E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[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propertyFMP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_</w:t>
            </w:r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>OK</w:t>
            </w:r>
            <w:proofErr w:type="spellEnd"/>
            <w:r w:rsidR="000C1E89" w:rsidRPr="00722E5B">
              <w:rPr>
                <w:rFonts w:asciiTheme="minorHAnsi" w:hAnsiTheme="minorHAnsi" w:cstheme="minorHAnsi"/>
                <w:sz w:val="23"/>
                <w:szCs w:val="23"/>
              </w:rPr>
              <w:t xml:space="preserve">, rispetta il formato [A-Za-z] </w:t>
            </w:r>
          </w:p>
          <w:p w:rsidR="000C1E89" w:rsidRPr="00722E5B" w:rsidRDefault="000C1E89" w:rsidP="005245A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5245AD" w:rsidRDefault="005245AD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Pr="008F32EA" w:rsidRDefault="00001B55" w:rsidP="00434DEB">
      <w:pPr>
        <w:rPr>
          <w:rFonts w:cs="Calibri"/>
          <w:b/>
          <w:i/>
          <w:color w:val="44546A" w:themeColor="text2"/>
          <w:sz w:val="44"/>
          <w:szCs w:val="40"/>
        </w:rPr>
      </w:pPr>
      <w:r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 xml:space="preserve">     9.1.6</w:t>
      </w:r>
      <w:r w:rsidR="00434DEB" w:rsidRPr="008F32EA"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>.2 Test Case</w:t>
      </w: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tbl>
      <w:tblPr>
        <w:tblStyle w:val="Tabellaelenco4-colore5"/>
        <w:tblW w:w="9067" w:type="dxa"/>
        <w:jc w:val="center"/>
        <w:tblLayout w:type="fixed"/>
        <w:tblLook w:val="0400" w:firstRow="0" w:lastRow="0" w:firstColumn="0" w:lastColumn="0" w:noHBand="0" w:noVBand="1"/>
      </w:tblPr>
      <w:tblGrid>
        <w:gridCol w:w="1555"/>
        <w:gridCol w:w="6095"/>
        <w:gridCol w:w="1417"/>
      </w:tblGrid>
      <w:tr w:rsidR="00223CCA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  <w:shd w:val="clear" w:color="auto" w:fill="5B9BD5" w:themeFill="accent1"/>
          </w:tcPr>
          <w:p w:rsidR="00223CCA" w:rsidRPr="00467048" w:rsidRDefault="00223CCA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Codice</w:t>
            </w:r>
          </w:p>
        </w:tc>
        <w:tc>
          <w:tcPr>
            <w:tcW w:w="6095" w:type="dxa"/>
            <w:shd w:val="clear" w:color="auto" w:fill="5B9BD5" w:themeFill="accent1"/>
          </w:tcPr>
          <w:p w:rsidR="00223CCA" w:rsidRPr="00467048" w:rsidRDefault="00223CCA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Combinazione</w:t>
            </w:r>
          </w:p>
        </w:tc>
        <w:tc>
          <w:tcPr>
            <w:tcW w:w="1417" w:type="dxa"/>
            <w:shd w:val="clear" w:color="auto" w:fill="5B9BD5" w:themeFill="accent1"/>
          </w:tcPr>
          <w:p w:rsidR="00223CCA" w:rsidRPr="00467048" w:rsidRDefault="00223CCA" w:rsidP="00FD5A56">
            <w:pPr>
              <w:ind w:left="100" w:right="100"/>
              <w:jc w:val="center"/>
              <w:rPr>
                <w:rFonts w:ascii="Century Gothic" w:eastAsia="Century Gothic" w:hAnsi="Century Gothic" w:cs="Century Gothic"/>
              </w:rPr>
            </w:pPr>
            <w:r w:rsidRPr="00467048">
              <w:rPr>
                <w:rFonts w:ascii="Century Gothic" w:eastAsia="Century Gothic" w:hAnsi="Century Gothic" w:cs="Century Gothic"/>
                <w:b/>
                <w:color w:val="FFFFFF"/>
              </w:rPr>
              <w:t>Esito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TC_1.6_1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_2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_3</w:t>
            </w:r>
          </w:p>
        </w:tc>
        <w:tc>
          <w:tcPr>
            <w:tcW w:w="6095" w:type="dxa"/>
          </w:tcPr>
          <w:p w:rsidR="00001B55" w:rsidRPr="00467048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FI2, LV1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_4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FI2, LV2, FV1</w:t>
            </w:r>
          </w:p>
        </w:tc>
        <w:tc>
          <w:tcPr>
            <w:tcW w:w="1417" w:type="dxa"/>
          </w:tcPr>
          <w:p w:rsidR="00001B55" w:rsidRPr="00467048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_5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FI2, LV2, FV2, LMP1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 w:rsidRPr="00467048">
              <w:rPr>
                <w:rFonts w:ascii="Century Gothic" w:eastAsia="Century Gothic" w:hAnsi="Century Gothic" w:cs="Century Gothic"/>
                <w:sz w:val="22"/>
              </w:rPr>
              <w:t>Errato</w:t>
            </w:r>
          </w:p>
        </w:tc>
      </w:tr>
      <w:tr w:rsidR="00001B55" w:rsidRPr="00467048" w:rsidTr="00FD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tcW w:w="1555" w:type="dxa"/>
          </w:tcPr>
          <w:p w:rsidR="00001B55" w:rsidRDefault="00001B55" w:rsidP="00001B55">
            <w:r w:rsidRPr="00E23AF8">
              <w:rPr>
                <w:rFonts w:ascii="Century Gothic" w:eastAsia="Century Gothic" w:hAnsi="Century Gothic" w:cs="Century Gothic"/>
                <w:sz w:val="22"/>
                <w:szCs w:val="22"/>
              </w:rPr>
              <w:t>TC_1.6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_6</w:t>
            </w:r>
          </w:p>
        </w:tc>
        <w:tc>
          <w:tcPr>
            <w:tcW w:w="6095" w:type="dxa"/>
          </w:tcPr>
          <w:p w:rsidR="00001B55" w:rsidRDefault="00001B55" w:rsidP="00001B55">
            <w:pPr>
              <w:ind w:left="100" w:right="10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LI2, FI2, LV2, FV2, LMP2</w:t>
            </w:r>
          </w:p>
        </w:tc>
        <w:tc>
          <w:tcPr>
            <w:tcW w:w="1417" w:type="dxa"/>
          </w:tcPr>
          <w:p w:rsidR="00001B55" w:rsidRDefault="00001B55" w:rsidP="00001B55">
            <w:pPr>
              <w:ind w:left="100" w:right="10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Corretto</w:t>
            </w:r>
          </w:p>
        </w:tc>
      </w:tr>
    </w:tbl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223CCA" w:rsidRDefault="00223CCA" w:rsidP="005245AD">
      <w:pPr>
        <w:jc w:val="center"/>
        <w:rPr>
          <w:rFonts w:cs="Calibri"/>
          <w:b/>
          <w:i/>
          <w:sz w:val="40"/>
          <w:szCs w:val="40"/>
        </w:rPr>
      </w:pPr>
    </w:p>
    <w:p w:rsidR="005245AD" w:rsidRDefault="005245AD" w:rsidP="00223CCA">
      <w:pPr>
        <w:rPr>
          <w:rFonts w:cs="Calibri"/>
          <w:b/>
          <w:i/>
          <w:sz w:val="40"/>
          <w:szCs w:val="40"/>
        </w:rPr>
      </w:pPr>
    </w:p>
    <w:p w:rsidR="00001B55" w:rsidRDefault="00001B55" w:rsidP="00223CCA">
      <w:pPr>
        <w:rPr>
          <w:rFonts w:cs="Calibri"/>
          <w:b/>
          <w:i/>
          <w:sz w:val="40"/>
          <w:szCs w:val="40"/>
        </w:rPr>
      </w:pPr>
    </w:p>
    <w:p w:rsidR="00223CCA" w:rsidRDefault="00223CCA" w:rsidP="00223CCA">
      <w:pPr>
        <w:rPr>
          <w:rFonts w:cs="Calibri"/>
          <w:b/>
          <w:i/>
          <w:sz w:val="40"/>
          <w:szCs w:val="40"/>
        </w:rPr>
      </w:pPr>
    </w:p>
    <w:p w:rsidR="00AF6A32" w:rsidRPr="00001B55" w:rsidRDefault="00AF6A32" w:rsidP="00001B55">
      <w:pPr>
        <w:pStyle w:val="Citazioneintensa"/>
        <w:numPr>
          <w:ilvl w:val="0"/>
          <w:numId w:val="28"/>
        </w:numPr>
        <w:rPr>
          <w:rFonts w:asciiTheme="minorHAnsi" w:hAnsiTheme="minorHAnsi" w:cstheme="minorHAnsi"/>
          <w:b/>
          <w:sz w:val="40"/>
        </w:rPr>
      </w:pPr>
      <w:r w:rsidRPr="00001B55">
        <w:rPr>
          <w:rFonts w:asciiTheme="minorHAnsi" w:hAnsiTheme="minorHAnsi" w:cstheme="minorHAnsi"/>
          <w:b/>
          <w:sz w:val="40"/>
        </w:rPr>
        <w:lastRenderedPageBreak/>
        <w:t xml:space="preserve">Pianificazione del </w:t>
      </w:r>
      <w:proofErr w:type="spellStart"/>
      <w:r w:rsidRPr="00001B55">
        <w:rPr>
          <w:rFonts w:asciiTheme="minorHAnsi" w:hAnsiTheme="minorHAnsi" w:cstheme="minorHAnsi"/>
          <w:b/>
          <w:sz w:val="40"/>
        </w:rPr>
        <w:t>Testing</w:t>
      </w:r>
      <w:proofErr w:type="spellEnd"/>
    </w:p>
    <w:p w:rsidR="00AF6A32" w:rsidRDefault="00AF6A32" w:rsidP="00AF6A32">
      <w:pPr>
        <w:pStyle w:val="Default"/>
        <w:rPr>
          <w:rFonts w:asciiTheme="minorHAnsi" w:hAnsiTheme="minorHAnsi" w:cstheme="minorHAnsi"/>
          <w:szCs w:val="23"/>
        </w:rPr>
      </w:pPr>
      <w:r w:rsidRPr="00AF6A32">
        <w:rPr>
          <w:rFonts w:asciiTheme="minorHAnsi" w:hAnsiTheme="minorHAnsi" w:cstheme="minorHAnsi"/>
          <w:szCs w:val="23"/>
        </w:rPr>
        <w:t xml:space="preserve">L’attività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deve essere effettuata da persone che hanno una buona conoscenza del sistema e delle tecniche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con i documenti associati, quali Test </w:t>
      </w:r>
      <w:proofErr w:type="spellStart"/>
      <w:r w:rsidRPr="00AF6A32">
        <w:rPr>
          <w:rFonts w:asciiTheme="minorHAnsi" w:hAnsiTheme="minorHAnsi" w:cstheme="minorHAnsi"/>
          <w:szCs w:val="23"/>
        </w:rPr>
        <w:t>plan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e Test case </w:t>
      </w:r>
      <w:proofErr w:type="spellStart"/>
      <w:r w:rsidRPr="00AF6A32">
        <w:rPr>
          <w:rFonts w:asciiTheme="minorHAnsi" w:hAnsiTheme="minorHAnsi" w:cstheme="minorHAnsi"/>
          <w:szCs w:val="23"/>
        </w:rPr>
        <w:t>specification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. Vengono dunque ricercati i fault e documentati, in modo da inviarli agli sviluppatori, che effettueranno la correzione del sistema. Il sistema revisionato verrà poi nuovamente testato per verificare la risoluzione degli errori trovati e per verificare che non ne siano stati introdotti dei nuovi. </w:t>
      </w:r>
    </w:p>
    <w:p w:rsidR="002C75D3" w:rsidRDefault="002C75D3" w:rsidP="00AF6A32">
      <w:pPr>
        <w:pStyle w:val="Default"/>
        <w:rPr>
          <w:rFonts w:asciiTheme="minorHAnsi" w:hAnsiTheme="minorHAnsi" w:cstheme="minorHAnsi"/>
          <w:szCs w:val="23"/>
        </w:rPr>
      </w:pPr>
    </w:p>
    <w:p w:rsidR="00AF6A32" w:rsidRPr="00AF6A32" w:rsidRDefault="00AF6A32" w:rsidP="00AF6A32">
      <w:pPr>
        <w:pStyle w:val="Default"/>
        <w:rPr>
          <w:rFonts w:asciiTheme="minorHAnsi" w:hAnsiTheme="minorHAnsi" w:cstheme="minorHAnsi"/>
          <w:szCs w:val="23"/>
        </w:rPr>
      </w:pPr>
    </w:p>
    <w:p w:rsidR="00AF6A32" w:rsidRPr="00001B55" w:rsidRDefault="00AF6A32" w:rsidP="00AF6A32">
      <w:pPr>
        <w:pStyle w:val="Default"/>
        <w:jc w:val="center"/>
        <w:rPr>
          <w:rFonts w:asciiTheme="minorHAnsi" w:hAnsiTheme="minorHAnsi" w:cstheme="minorHAnsi"/>
          <w:color w:val="44546A" w:themeColor="text2"/>
          <w:sz w:val="28"/>
          <w:szCs w:val="23"/>
        </w:rPr>
      </w:pPr>
      <w:r w:rsidRPr="00001B55">
        <w:rPr>
          <w:rFonts w:asciiTheme="minorHAnsi" w:hAnsiTheme="minorHAnsi" w:cstheme="minorHAnsi"/>
          <w:b/>
          <w:bCs/>
          <w:color w:val="44546A" w:themeColor="text2"/>
          <w:sz w:val="28"/>
          <w:szCs w:val="23"/>
        </w:rPr>
        <w:t>10.1 Determinazione dei ruoli</w:t>
      </w:r>
    </w:p>
    <w:p w:rsidR="00AF6A32" w:rsidRPr="00AF6A32" w:rsidRDefault="00AF6A32" w:rsidP="00AF6A32">
      <w:pPr>
        <w:pStyle w:val="Default"/>
        <w:rPr>
          <w:rFonts w:asciiTheme="minorHAnsi" w:hAnsiTheme="minorHAnsi" w:cstheme="minorHAnsi"/>
          <w:szCs w:val="23"/>
        </w:rPr>
      </w:pPr>
      <w:r w:rsidRPr="00AF6A32">
        <w:rPr>
          <w:rFonts w:asciiTheme="minorHAnsi" w:hAnsiTheme="minorHAnsi" w:cstheme="minorHAnsi"/>
          <w:szCs w:val="23"/>
        </w:rPr>
        <w:t xml:space="preserve">Solitamente i componenti del team di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non sono coinvolti nella fase di sviluppo, in quanto quest’attività va in contrasto con tutte quelle svolte precedentemente, di tipo “costruttive”. 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infatti, tenta di “rompere” il sistema. Essendo, però, il nostro team composto da pochi membri, si è preferito suddividere l’attività fra tutti, al fine di rendere l’esperienza vantaggiosa e allo stesso tempo per consentire di effettuare il tutto nel budget e nei tempi stabiliti. </w:t>
      </w:r>
    </w:p>
    <w:p w:rsidR="00AF6A32" w:rsidRPr="00AF6A32" w:rsidRDefault="00AF6A32" w:rsidP="00AF6A32">
      <w:pPr>
        <w:rPr>
          <w:rFonts w:asciiTheme="minorHAnsi" w:hAnsiTheme="minorHAnsi" w:cstheme="minorHAnsi"/>
          <w:b/>
          <w:i/>
          <w:sz w:val="44"/>
          <w:szCs w:val="40"/>
        </w:rPr>
      </w:pPr>
      <w:r w:rsidRPr="00AF6A32">
        <w:rPr>
          <w:rFonts w:asciiTheme="minorHAnsi" w:hAnsiTheme="minorHAnsi" w:cstheme="minorHAnsi"/>
          <w:szCs w:val="23"/>
        </w:rPr>
        <w:t xml:space="preserve">In particolare, 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di unità è stato effettuato dai team </w:t>
      </w:r>
      <w:proofErr w:type="spellStart"/>
      <w:r w:rsidRPr="00AF6A32">
        <w:rPr>
          <w:rFonts w:asciiTheme="minorHAnsi" w:hAnsiTheme="minorHAnsi" w:cstheme="minorHAnsi"/>
          <w:szCs w:val="23"/>
        </w:rPr>
        <w:t>member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: </w:t>
      </w:r>
      <w:r>
        <w:rPr>
          <w:rFonts w:asciiTheme="minorHAnsi" w:hAnsiTheme="minorHAnsi" w:cstheme="minorHAnsi"/>
          <w:szCs w:val="23"/>
        </w:rPr>
        <w:t xml:space="preserve">Marco La </w:t>
      </w:r>
      <w:proofErr w:type="spellStart"/>
      <w:r>
        <w:rPr>
          <w:rFonts w:asciiTheme="minorHAnsi" w:hAnsiTheme="minorHAnsi" w:cstheme="minorHAnsi"/>
          <w:szCs w:val="23"/>
        </w:rPr>
        <w:t>Cortiglia</w:t>
      </w:r>
      <w:proofErr w:type="spellEnd"/>
      <w:r>
        <w:rPr>
          <w:rFonts w:asciiTheme="minorHAnsi" w:hAnsiTheme="minorHAnsi" w:cstheme="minorHAnsi"/>
          <w:szCs w:val="23"/>
        </w:rPr>
        <w:t xml:space="preserve"> </w:t>
      </w:r>
      <w:r w:rsidRPr="00AF6A32">
        <w:rPr>
          <w:rFonts w:asciiTheme="minorHAnsi" w:hAnsiTheme="minorHAnsi" w:cstheme="minorHAnsi"/>
          <w:szCs w:val="23"/>
        </w:rPr>
        <w:t xml:space="preserve">e </w:t>
      </w:r>
      <w:r>
        <w:rPr>
          <w:rFonts w:asciiTheme="minorHAnsi" w:hAnsiTheme="minorHAnsi" w:cstheme="minorHAnsi"/>
          <w:szCs w:val="23"/>
        </w:rPr>
        <w:t>Matteo Maiorano</w:t>
      </w:r>
      <w:r w:rsidRPr="00AF6A32">
        <w:rPr>
          <w:rFonts w:asciiTheme="minorHAnsi" w:hAnsiTheme="minorHAnsi" w:cstheme="minorHAnsi"/>
          <w:szCs w:val="23"/>
        </w:rPr>
        <w:t xml:space="preserve">. Il </w:t>
      </w:r>
      <w:proofErr w:type="spellStart"/>
      <w:r w:rsidRPr="00AF6A32">
        <w:rPr>
          <w:rFonts w:asciiTheme="minorHAnsi" w:hAnsiTheme="minorHAnsi" w:cstheme="minorHAnsi"/>
          <w:szCs w:val="23"/>
        </w:rPr>
        <w:t>testing</w:t>
      </w:r>
      <w:proofErr w:type="spellEnd"/>
      <w:r w:rsidRPr="00AF6A32">
        <w:rPr>
          <w:rFonts w:asciiTheme="minorHAnsi" w:hAnsiTheme="minorHAnsi" w:cstheme="minorHAnsi"/>
          <w:szCs w:val="23"/>
        </w:rPr>
        <w:t xml:space="preserve"> di sist</w:t>
      </w:r>
      <w:r>
        <w:rPr>
          <w:rFonts w:asciiTheme="minorHAnsi" w:hAnsiTheme="minorHAnsi" w:cstheme="minorHAnsi"/>
          <w:szCs w:val="23"/>
        </w:rPr>
        <w:t>ema è stato effettuato da Francesco Parisi</w:t>
      </w:r>
      <w:r w:rsidRPr="00AF6A32">
        <w:rPr>
          <w:rFonts w:asciiTheme="minorHAnsi" w:hAnsiTheme="minorHAnsi" w:cstheme="minorHAnsi"/>
          <w:szCs w:val="23"/>
        </w:rPr>
        <w:t>.</w:t>
      </w: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505B" w:rsidRDefault="00E3505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D344DB" w:rsidRDefault="00D344D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E32108" w:rsidRDefault="00E32108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551CD1" w:rsidRDefault="00551CD1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434DEB" w:rsidRDefault="00434DE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434DEB" w:rsidRDefault="00434DE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434DEB" w:rsidRDefault="00434DEB" w:rsidP="00161117">
      <w:pPr>
        <w:tabs>
          <w:tab w:val="left" w:pos="3631"/>
        </w:tabs>
        <w:rPr>
          <w:rFonts w:ascii="Calibri" w:hAnsi="Calibri" w:cs="Calibri"/>
          <w:b/>
          <w:i/>
          <w:sz w:val="32"/>
          <w:szCs w:val="40"/>
        </w:rPr>
      </w:pPr>
    </w:p>
    <w:p w:rsidR="00A95CEF" w:rsidRDefault="00A95CEF" w:rsidP="002C75D3">
      <w:pPr>
        <w:tabs>
          <w:tab w:val="left" w:pos="3631"/>
        </w:tabs>
        <w:rPr>
          <w:rFonts w:ascii="Calibri" w:hAnsi="Calibri" w:cs="Calibri"/>
          <w:b/>
          <w:i/>
          <w:sz w:val="40"/>
          <w:szCs w:val="40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A2148" w:rsidRPr="001A2148" w:rsidTr="001A2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1A2148">
            <w:pPr>
              <w:tabs>
                <w:tab w:val="left" w:pos="3631"/>
              </w:tabs>
              <w:jc w:val="center"/>
              <w:rPr>
                <w:rFonts w:ascii="Calibri" w:hAnsi="Calibri" w:cs="Calibri"/>
                <w:b w:val="0"/>
                <w:i/>
                <w:sz w:val="32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Glossario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LU: Lunghezza Username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FU: Formato Username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LP: Lunghezza Password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FP: Formato Password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LN: Lunghezza Nome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FN: Formato</w:t>
            </w:r>
            <w:r w:rsidRPr="001A2148">
              <w:t xml:space="preserve"> </w:t>
            </w: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Nome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LC: Lunghezza Cognome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FC: Formato Cognome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LE: Lunghezza Email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FE: Formato Email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LCP: Lunghezza Conferma Password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FCP: Formato Conferma Password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 xml:space="preserve">LT: Lunghezza Titolo 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FT: Formato Titolo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LP: Lunghezza Pagine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FP: Formato Pagine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LU: Lunghezza Università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FU: Formato Università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LM: Lunghezza Materia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FM: Formato Materia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LD: Lunghezza Descrizione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FD: Formato Descrizione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LP: Lunghezza Prezzo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FP: Formato Prezzo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LTP: Lunghezza Tipo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FTP: Formato Tipo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LI: Lunghezza Indirizzo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FI: Formato Indirizzo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LV: Lunghezza Vettori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FV: Formato Vettori</w:t>
            </w:r>
          </w:p>
        </w:tc>
      </w:tr>
      <w:tr w:rsidR="001A2148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b w:val="0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LMP: Lunghezza Metodo Pagamento</w:t>
            </w:r>
          </w:p>
        </w:tc>
      </w:tr>
      <w:tr w:rsidR="001A2148" w:rsidRPr="001A2148" w:rsidTr="001A2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A2148" w:rsidRPr="001A2148" w:rsidRDefault="001A2148" w:rsidP="00205474">
            <w:pPr>
              <w:tabs>
                <w:tab w:val="left" w:pos="3631"/>
              </w:tabs>
              <w:rPr>
                <w:rFonts w:ascii="Calibri" w:hAnsi="Calibri" w:cs="Calibri"/>
                <w:i/>
                <w:sz w:val="28"/>
                <w:szCs w:val="40"/>
              </w:rPr>
            </w:pP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FMP: Formato Metodo Pagamento</w:t>
            </w:r>
          </w:p>
        </w:tc>
      </w:tr>
      <w:tr w:rsidR="005245AD" w:rsidRPr="001A2148" w:rsidTr="001A2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5245AD" w:rsidRDefault="005245AD" w:rsidP="00205474">
            <w:pPr>
              <w:tabs>
                <w:tab w:val="left" w:pos="3631"/>
              </w:tabs>
              <w:rPr>
                <w:rFonts w:ascii="Calibri" w:hAnsi="Calibri" w:cs="Calibri"/>
                <w:i/>
                <w:sz w:val="28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LNM: </w:t>
            </w:r>
            <w:r w:rsidRPr="001A2148">
              <w:rPr>
                <w:rFonts w:ascii="Calibri" w:hAnsi="Calibri" w:cs="Calibri"/>
                <w:i/>
                <w:sz w:val="28"/>
                <w:szCs w:val="40"/>
              </w:rPr>
              <w:t>Lunghezza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 xml:space="preserve"> Nome Materia</w:t>
            </w:r>
          </w:p>
          <w:p w:rsidR="005245AD" w:rsidRPr="001A2148" w:rsidRDefault="005245AD" w:rsidP="005245AD">
            <w:pPr>
              <w:tabs>
                <w:tab w:val="left" w:pos="3631"/>
              </w:tabs>
              <w:rPr>
                <w:rFonts w:ascii="Calibri" w:hAnsi="Calibri" w:cs="Calibri"/>
                <w:i/>
                <w:sz w:val="28"/>
                <w:szCs w:val="40"/>
              </w:rPr>
            </w:pPr>
            <w:r>
              <w:rPr>
                <w:rFonts w:ascii="Calibri" w:hAnsi="Calibri" w:cs="Calibri"/>
                <w:i/>
                <w:sz w:val="28"/>
                <w:szCs w:val="40"/>
              </w:rPr>
              <w:t>FNM:</w:t>
            </w:r>
            <w:r w:rsidRPr="001A2148">
              <w:rPr>
                <w:rFonts w:ascii="Calibri" w:hAnsi="Calibri" w:cs="Calibri"/>
                <w:i/>
                <w:sz w:val="28"/>
                <w:szCs w:val="40"/>
              </w:rPr>
              <w:t xml:space="preserve"> </w:t>
            </w:r>
            <w:r>
              <w:rPr>
                <w:rFonts w:ascii="Calibri" w:hAnsi="Calibri" w:cs="Calibri"/>
                <w:i/>
                <w:sz w:val="28"/>
                <w:szCs w:val="40"/>
              </w:rPr>
              <w:t>Formato Nome Materia</w:t>
            </w:r>
          </w:p>
        </w:tc>
      </w:tr>
    </w:tbl>
    <w:p w:rsidR="001A2148" w:rsidRPr="00551CD1" w:rsidRDefault="001A2148" w:rsidP="004B166E">
      <w:pPr>
        <w:tabs>
          <w:tab w:val="left" w:pos="3631"/>
        </w:tabs>
        <w:rPr>
          <w:rFonts w:ascii="Calibri" w:hAnsi="Calibri" w:cs="Calibri"/>
          <w:b/>
          <w:i/>
          <w:sz w:val="28"/>
          <w:szCs w:val="40"/>
        </w:rPr>
      </w:pPr>
    </w:p>
    <w:sectPr w:rsidR="001A2148" w:rsidRPr="00551CD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A86" w:rsidRDefault="000D5A86">
      <w:r>
        <w:separator/>
      </w:r>
    </w:p>
  </w:endnote>
  <w:endnote w:type="continuationSeparator" w:id="0">
    <w:p w:rsidR="000D5A86" w:rsidRDefault="000D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, 方正书宋_GBK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rs Eaves OT">
    <w:panose1 w:val="00000000000000000000"/>
    <w:charset w:val="00"/>
    <w:family w:val="modern"/>
    <w:notTrueType/>
    <w:pitch w:val="variable"/>
    <w:sig w:usb0="800000AF" w:usb1="5000207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Default="004F50C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92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97"/>
      <w:gridCol w:w="3297"/>
      <w:gridCol w:w="3298"/>
    </w:tblGrid>
    <w:tr w:rsidR="004F50C6" w:rsidTr="003C6747">
      <w:trPr>
        <w:trHeight w:val="386"/>
      </w:trPr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4F50C6" w:rsidRPr="00065D5C" w:rsidRDefault="004F50C6" w:rsidP="009023D0">
          <w:pPr>
            <w:pStyle w:val="Contenutotabella"/>
            <w:rPr>
              <w:sz w:val="20"/>
            </w:rPr>
          </w:pPr>
          <w:r>
            <w:rPr>
              <w:sz w:val="18"/>
            </w:rPr>
            <w:t>TP</w:t>
          </w:r>
          <w:r w:rsidRPr="00381B12">
            <w:rPr>
              <w:sz w:val="18"/>
            </w:rPr>
            <w:t xml:space="preserve">– </w:t>
          </w:r>
          <w:r>
            <w:rPr>
              <w:sz w:val="18"/>
            </w:rPr>
            <w:t>Test Plan</w:t>
          </w:r>
        </w:p>
      </w:tc>
      <w:tc>
        <w:tcPr>
          <w:tcW w:w="3297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4F50C6" w:rsidRDefault="004F50C6" w:rsidP="00790CEE">
          <w:pPr>
            <w:pStyle w:val="Contenutotabella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98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4F50C6" w:rsidRDefault="004F50C6" w:rsidP="009023D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F50145">
            <w:rPr>
              <w:noProof/>
              <w:sz w:val="20"/>
            </w:rPr>
            <w:t>20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F50145">
            <w:rPr>
              <w:noProof/>
              <w:sz w:val="20"/>
            </w:rPr>
            <w:t>23</w:t>
          </w:r>
          <w:r>
            <w:rPr>
              <w:sz w:val="20"/>
            </w:rPr>
            <w:fldChar w:fldCharType="end"/>
          </w:r>
        </w:p>
      </w:tc>
    </w:tr>
  </w:tbl>
  <w:p w:rsidR="004F50C6" w:rsidRDefault="004F50C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Default="004F50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A86" w:rsidRDefault="000D5A86">
      <w:r>
        <w:separator/>
      </w:r>
    </w:p>
  </w:footnote>
  <w:footnote w:type="continuationSeparator" w:id="0">
    <w:p w:rsidR="000D5A86" w:rsidRDefault="000D5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Default="004F50C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Pr="008F19C3" w:rsidRDefault="004F50C6" w:rsidP="008F19C3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0C6" w:rsidRDefault="004F50C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20EE37"/>
    <w:multiLevelType w:val="hybridMultilevel"/>
    <w:tmpl w:val="8F5C1E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3BB4F1C"/>
    <w:multiLevelType w:val="multilevel"/>
    <w:tmpl w:val="F7B8F41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05B946C0"/>
    <w:multiLevelType w:val="multilevel"/>
    <w:tmpl w:val="F7B8F41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110E0259"/>
    <w:multiLevelType w:val="hybridMultilevel"/>
    <w:tmpl w:val="87C61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1366F"/>
    <w:multiLevelType w:val="multilevel"/>
    <w:tmpl w:val="0EBCAF54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2160"/>
      </w:pPr>
      <w:rPr>
        <w:rFonts w:hint="default"/>
      </w:rPr>
    </w:lvl>
  </w:abstractNum>
  <w:abstractNum w:abstractNumId="9" w15:restartNumberingAfterBreak="0">
    <w:nsid w:val="13223000"/>
    <w:multiLevelType w:val="hybridMultilevel"/>
    <w:tmpl w:val="6A7EFE7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832BF5"/>
    <w:multiLevelType w:val="hybridMultilevel"/>
    <w:tmpl w:val="1BC240F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02394A"/>
    <w:multiLevelType w:val="hybridMultilevel"/>
    <w:tmpl w:val="F162E3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F777A1"/>
    <w:multiLevelType w:val="hybridMultilevel"/>
    <w:tmpl w:val="D5825D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C43B1"/>
    <w:multiLevelType w:val="hybridMultilevel"/>
    <w:tmpl w:val="332C9E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665990"/>
    <w:multiLevelType w:val="hybridMultilevel"/>
    <w:tmpl w:val="5C1E6EC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B802D3"/>
    <w:multiLevelType w:val="hybridMultilevel"/>
    <w:tmpl w:val="A06CE5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656B3D"/>
    <w:multiLevelType w:val="multilevel"/>
    <w:tmpl w:val="90441968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3BDF0DFB"/>
    <w:multiLevelType w:val="multilevel"/>
    <w:tmpl w:val="0A42F334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2A427C4"/>
    <w:multiLevelType w:val="hybridMultilevel"/>
    <w:tmpl w:val="C988F5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CD5199"/>
    <w:multiLevelType w:val="hybridMultilevel"/>
    <w:tmpl w:val="23246D5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574801"/>
    <w:multiLevelType w:val="hybridMultilevel"/>
    <w:tmpl w:val="C3566A6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5D6443"/>
    <w:multiLevelType w:val="hybridMultilevel"/>
    <w:tmpl w:val="5A108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C778A"/>
    <w:multiLevelType w:val="hybridMultilevel"/>
    <w:tmpl w:val="9A2E4A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F521E"/>
    <w:multiLevelType w:val="hybridMultilevel"/>
    <w:tmpl w:val="9872D3F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0352BA"/>
    <w:multiLevelType w:val="hybridMultilevel"/>
    <w:tmpl w:val="6372962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08048E"/>
    <w:multiLevelType w:val="hybridMultilevel"/>
    <w:tmpl w:val="BF106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029E2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AE568C"/>
    <w:multiLevelType w:val="hybridMultilevel"/>
    <w:tmpl w:val="EA50A8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64C62"/>
    <w:multiLevelType w:val="hybridMultilevel"/>
    <w:tmpl w:val="FB8A8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06785"/>
    <w:multiLevelType w:val="multilevel"/>
    <w:tmpl w:val="AE22D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0" w15:restartNumberingAfterBreak="0">
    <w:nsid w:val="786A49B7"/>
    <w:multiLevelType w:val="hybridMultilevel"/>
    <w:tmpl w:val="49F6F09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3B3EA2"/>
    <w:multiLevelType w:val="hybridMultilevel"/>
    <w:tmpl w:val="0424264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26"/>
  </w:num>
  <w:num w:numId="4">
    <w:abstractNumId w:val="0"/>
  </w:num>
  <w:num w:numId="5">
    <w:abstractNumId w:val="28"/>
  </w:num>
  <w:num w:numId="6">
    <w:abstractNumId w:val="9"/>
  </w:num>
  <w:num w:numId="7">
    <w:abstractNumId w:val="24"/>
  </w:num>
  <w:num w:numId="8">
    <w:abstractNumId w:val="13"/>
  </w:num>
  <w:num w:numId="9">
    <w:abstractNumId w:val="29"/>
  </w:num>
  <w:num w:numId="10">
    <w:abstractNumId w:val="7"/>
  </w:num>
  <w:num w:numId="11">
    <w:abstractNumId w:val="10"/>
  </w:num>
  <w:num w:numId="12">
    <w:abstractNumId w:val="16"/>
  </w:num>
  <w:num w:numId="13">
    <w:abstractNumId w:val="12"/>
  </w:num>
  <w:num w:numId="14">
    <w:abstractNumId w:val="23"/>
  </w:num>
  <w:num w:numId="15">
    <w:abstractNumId w:val="15"/>
  </w:num>
  <w:num w:numId="16">
    <w:abstractNumId w:val="22"/>
  </w:num>
  <w:num w:numId="17">
    <w:abstractNumId w:val="31"/>
  </w:num>
  <w:num w:numId="18">
    <w:abstractNumId w:val="14"/>
  </w:num>
  <w:num w:numId="19">
    <w:abstractNumId w:val="19"/>
  </w:num>
  <w:num w:numId="20">
    <w:abstractNumId w:val="27"/>
  </w:num>
  <w:num w:numId="21">
    <w:abstractNumId w:val="30"/>
  </w:num>
  <w:num w:numId="22">
    <w:abstractNumId w:val="20"/>
  </w:num>
  <w:num w:numId="23">
    <w:abstractNumId w:val="21"/>
  </w:num>
  <w:num w:numId="24">
    <w:abstractNumId w:val="25"/>
  </w:num>
  <w:num w:numId="25">
    <w:abstractNumId w:val="5"/>
  </w:num>
  <w:num w:numId="26">
    <w:abstractNumId w:val="18"/>
  </w:num>
  <w:num w:numId="27">
    <w:abstractNumId w:val="17"/>
  </w:num>
  <w:num w:numId="2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1B55"/>
    <w:rsid w:val="00003752"/>
    <w:rsid w:val="000113C2"/>
    <w:rsid w:val="00011E16"/>
    <w:rsid w:val="0001410A"/>
    <w:rsid w:val="0002076A"/>
    <w:rsid w:val="00022F61"/>
    <w:rsid w:val="00024966"/>
    <w:rsid w:val="00037E35"/>
    <w:rsid w:val="00042373"/>
    <w:rsid w:val="00052401"/>
    <w:rsid w:val="0005288B"/>
    <w:rsid w:val="000546A5"/>
    <w:rsid w:val="00065393"/>
    <w:rsid w:val="00065D5C"/>
    <w:rsid w:val="00065E3F"/>
    <w:rsid w:val="00073F77"/>
    <w:rsid w:val="000823DC"/>
    <w:rsid w:val="000835DB"/>
    <w:rsid w:val="00083E09"/>
    <w:rsid w:val="000857EC"/>
    <w:rsid w:val="00085C09"/>
    <w:rsid w:val="000877D9"/>
    <w:rsid w:val="0009358E"/>
    <w:rsid w:val="00093BE5"/>
    <w:rsid w:val="00093D9B"/>
    <w:rsid w:val="00094CDA"/>
    <w:rsid w:val="00095738"/>
    <w:rsid w:val="00095E36"/>
    <w:rsid w:val="000A31C2"/>
    <w:rsid w:val="000A5632"/>
    <w:rsid w:val="000A5D52"/>
    <w:rsid w:val="000A76DE"/>
    <w:rsid w:val="000B218D"/>
    <w:rsid w:val="000B2F73"/>
    <w:rsid w:val="000C1E89"/>
    <w:rsid w:val="000C2729"/>
    <w:rsid w:val="000C2EB0"/>
    <w:rsid w:val="000C3F58"/>
    <w:rsid w:val="000C59AF"/>
    <w:rsid w:val="000D1538"/>
    <w:rsid w:val="000D2800"/>
    <w:rsid w:val="000D2F24"/>
    <w:rsid w:val="000D3830"/>
    <w:rsid w:val="000D5A86"/>
    <w:rsid w:val="000D63BA"/>
    <w:rsid w:val="000E29C9"/>
    <w:rsid w:val="000E54A5"/>
    <w:rsid w:val="000E5FC5"/>
    <w:rsid w:val="000F19F4"/>
    <w:rsid w:val="000F2D0D"/>
    <w:rsid w:val="000F5A85"/>
    <w:rsid w:val="000F7C1C"/>
    <w:rsid w:val="000F7D7B"/>
    <w:rsid w:val="00102180"/>
    <w:rsid w:val="00112678"/>
    <w:rsid w:val="00117865"/>
    <w:rsid w:val="00123D2B"/>
    <w:rsid w:val="00124208"/>
    <w:rsid w:val="00125A61"/>
    <w:rsid w:val="00131CE3"/>
    <w:rsid w:val="00133782"/>
    <w:rsid w:val="00143088"/>
    <w:rsid w:val="00143B8C"/>
    <w:rsid w:val="00143E04"/>
    <w:rsid w:val="00144770"/>
    <w:rsid w:val="001547C2"/>
    <w:rsid w:val="00154CA2"/>
    <w:rsid w:val="001572EC"/>
    <w:rsid w:val="00161117"/>
    <w:rsid w:val="001616D0"/>
    <w:rsid w:val="0016322C"/>
    <w:rsid w:val="001645B2"/>
    <w:rsid w:val="00165944"/>
    <w:rsid w:val="0017530C"/>
    <w:rsid w:val="00175F72"/>
    <w:rsid w:val="001765AE"/>
    <w:rsid w:val="00176632"/>
    <w:rsid w:val="00177B3B"/>
    <w:rsid w:val="001837C7"/>
    <w:rsid w:val="00184195"/>
    <w:rsid w:val="00186447"/>
    <w:rsid w:val="00187593"/>
    <w:rsid w:val="00196D87"/>
    <w:rsid w:val="001A2148"/>
    <w:rsid w:val="001A2C73"/>
    <w:rsid w:val="001A5BF4"/>
    <w:rsid w:val="001A5D2B"/>
    <w:rsid w:val="001A69EB"/>
    <w:rsid w:val="001B17AD"/>
    <w:rsid w:val="001B500F"/>
    <w:rsid w:val="001B53C3"/>
    <w:rsid w:val="001B569F"/>
    <w:rsid w:val="001B620A"/>
    <w:rsid w:val="001B6CE4"/>
    <w:rsid w:val="001B78C6"/>
    <w:rsid w:val="001C02D0"/>
    <w:rsid w:val="001C532D"/>
    <w:rsid w:val="001C5C89"/>
    <w:rsid w:val="001C60C8"/>
    <w:rsid w:val="001C6705"/>
    <w:rsid w:val="001D2B54"/>
    <w:rsid w:val="001D58DA"/>
    <w:rsid w:val="001D7A38"/>
    <w:rsid w:val="001E1878"/>
    <w:rsid w:val="001E2EFC"/>
    <w:rsid w:val="001E47E2"/>
    <w:rsid w:val="001E4D36"/>
    <w:rsid w:val="00201C7A"/>
    <w:rsid w:val="002049C6"/>
    <w:rsid w:val="00204C87"/>
    <w:rsid w:val="00205474"/>
    <w:rsid w:val="00206B3D"/>
    <w:rsid w:val="002111E2"/>
    <w:rsid w:val="00211452"/>
    <w:rsid w:val="0021310B"/>
    <w:rsid w:val="00214D67"/>
    <w:rsid w:val="002161AA"/>
    <w:rsid w:val="002175B2"/>
    <w:rsid w:val="00217CC7"/>
    <w:rsid w:val="00223CCA"/>
    <w:rsid w:val="00224F5A"/>
    <w:rsid w:val="0023298C"/>
    <w:rsid w:val="00233125"/>
    <w:rsid w:val="0023429D"/>
    <w:rsid w:val="00242F3B"/>
    <w:rsid w:val="0024325E"/>
    <w:rsid w:val="00252F03"/>
    <w:rsid w:val="002549A8"/>
    <w:rsid w:val="00255701"/>
    <w:rsid w:val="00257139"/>
    <w:rsid w:val="0025739A"/>
    <w:rsid w:val="002713D8"/>
    <w:rsid w:val="002723E1"/>
    <w:rsid w:val="0027262C"/>
    <w:rsid w:val="0028218B"/>
    <w:rsid w:val="002825CF"/>
    <w:rsid w:val="002936CA"/>
    <w:rsid w:val="00296A6E"/>
    <w:rsid w:val="002A492C"/>
    <w:rsid w:val="002A4BB1"/>
    <w:rsid w:val="002A6389"/>
    <w:rsid w:val="002A66AC"/>
    <w:rsid w:val="002A71AB"/>
    <w:rsid w:val="002B5EDD"/>
    <w:rsid w:val="002B76D8"/>
    <w:rsid w:val="002C20BE"/>
    <w:rsid w:val="002C4B49"/>
    <w:rsid w:val="002C67B8"/>
    <w:rsid w:val="002C6A92"/>
    <w:rsid w:val="002C75D3"/>
    <w:rsid w:val="002C7A82"/>
    <w:rsid w:val="002C7AE2"/>
    <w:rsid w:val="002D58F1"/>
    <w:rsid w:val="002E4289"/>
    <w:rsid w:val="002E6685"/>
    <w:rsid w:val="002F047E"/>
    <w:rsid w:val="002F17AE"/>
    <w:rsid w:val="002F1B46"/>
    <w:rsid w:val="002F460B"/>
    <w:rsid w:val="002F4FA3"/>
    <w:rsid w:val="003026A2"/>
    <w:rsid w:val="003051FB"/>
    <w:rsid w:val="00305239"/>
    <w:rsid w:val="0030659C"/>
    <w:rsid w:val="00310904"/>
    <w:rsid w:val="00312167"/>
    <w:rsid w:val="00312442"/>
    <w:rsid w:val="00315A60"/>
    <w:rsid w:val="003227DA"/>
    <w:rsid w:val="003259F1"/>
    <w:rsid w:val="00332BFA"/>
    <w:rsid w:val="00341D61"/>
    <w:rsid w:val="00342AC8"/>
    <w:rsid w:val="00346047"/>
    <w:rsid w:val="0035200B"/>
    <w:rsid w:val="003578CA"/>
    <w:rsid w:val="00357BD0"/>
    <w:rsid w:val="003610CC"/>
    <w:rsid w:val="00363266"/>
    <w:rsid w:val="00365E61"/>
    <w:rsid w:val="00367044"/>
    <w:rsid w:val="00375D95"/>
    <w:rsid w:val="00380911"/>
    <w:rsid w:val="00381B12"/>
    <w:rsid w:val="00382F4E"/>
    <w:rsid w:val="00397BA4"/>
    <w:rsid w:val="003A4696"/>
    <w:rsid w:val="003A5338"/>
    <w:rsid w:val="003A596D"/>
    <w:rsid w:val="003A749A"/>
    <w:rsid w:val="003B2B51"/>
    <w:rsid w:val="003B2B70"/>
    <w:rsid w:val="003B4E90"/>
    <w:rsid w:val="003B5EBA"/>
    <w:rsid w:val="003C0109"/>
    <w:rsid w:val="003C0DB9"/>
    <w:rsid w:val="003C34A6"/>
    <w:rsid w:val="003C4D18"/>
    <w:rsid w:val="003C6747"/>
    <w:rsid w:val="003E00FB"/>
    <w:rsid w:val="003E0B87"/>
    <w:rsid w:val="003E14E2"/>
    <w:rsid w:val="003E57C0"/>
    <w:rsid w:val="003E601C"/>
    <w:rsid w:val="003E67DC"/>
    <w:rsid w:val="003E6C70"/>
    <w:rsid w:val="003E74D6"/>
    <w:rsid w:val="003F3E6B"/>
    <w:rsid w:val="00404EEF"/>
    <w:rsid w:val="0040529B"/>
    <w:rsid w:val="00406DA0"/>
    <w:rsid w:val="00407346"/>
    <w:rsid w:val="004073FD"/>
    <w:rsid w:val="00411BBB"/>
    <w:rsid w:val="00413CF0"/>
    <w:rsid w:val="004149FD"/>
    <w:rsid w:val="004159E5"/>
    <w:rsid w:val="004174E8"/>
    <w:rsid w:val="004176F1"/>
    <w:rsid w:val="00420ECC"/>
    <w:rsid w:val="00421C2B"/>
    <w:rsid w:val="0042664B"/>
    <w:rsid w:val="004278F6"/>
    <w:rsid w:val="004306F3"/>
    <w:rsid w:val="0043311C"/>
    <w:rsid w:val="00434DEB"/>
    <w:rsid w:val="00435B12"/>
    <w:rsid w:val="00441230"/>
    <w:rsid w:val="00447BCE"/>
    <w:rsid w:val="00447CA6"/>
    <w:rsid w:val="00451259"/>
    <w:rsid w:val="0045407C"/>
    <w:rsid w:val="00454971"/>
    <w:rsid w:val="0045503E"/>
    <w:rsid w:val="0045585E"/>
    <w:rsid w:val="00457835"/>
    <w:rsid w:val="00461C40"/>
    <w:rsid w:val="0046351A"/>
    <w:rsid w:val="004646F8"/>
    <w:rsid w:val="0046698C"/>
    <w:rsid w:val="004671A3"/>
    <w:rsid w:val="004735F0"/>
    <w:rsid w:val="00473741"/>
    <w:rsid w:val="004818CF"/>
    <w:rsid w:val="00483896"/>
    <w:rsid w:val="004875BD"/>
    <w:rsid w:val="00490DEC"/>
    <w:rsid w:val="00491ED3"/>
    <w:rsid w:val="00491EE3"/>
    <w:rsid w:val="00492174"/>
    <w:rsid w:val="0049573F"/>
    <w:rsid w:val="0049759F"/>
    <w:rsid w:val="004A1851"/>
    <w:rsid w:val="004A3378"/>
    <w:rsid w:val="004A48B8"/>
    <w:rsid w:val="004A4C29"/>
    <w:rsid w:val="004A6585"/>
    <w:rsid w:val="004A6BB8"/>
    <w:rsid w:val="004B0AD9"/>
    <w:rsid w:val="004B166E"/>
    <w:rsid w:val="004B28BC"/>
    <w:rsid w:val="004B4CC4"/>
    <w:rsid w:val="004B4E18"/>
    <w:rsid w:val="004C0501"/>
    <w:rsid w:val="004C0902"/>
    <w:rsid w:val="004C4074"/>
    <w:rsid w:val="004C563C"/>
    <w:rsid w:val="004D0E6A"/>
    <w:rsid w:val="004D1EA6"/>
    <w:rsid w:val="004E0223"/>
    <w:rsid w:val="004F204C"/>
    <w:rsid w:val="004F34BF"/>
    <w:rsid w:val="004F50C6"/>
    <w:rsid w:val="004F51BF"/>
    <w:rsid w:val="004F79B5"/>
    <w:rsid w:val="005014B7"/>
    <w:rsid w:val="00501F16"/>
    <w:rsid w:val="00504915"/>
    <w:rsid w:val="00506C09"/>
    <w:rsid w:val="00506C0A"/>
    <w:rsid w:val="00507D0D"/>
    <w:rsid w:val="00510979"/>
    <w:rsid w:val="00511ED9"/>
    <w:rsid w:val="0052304B"/>
    <w:rsid w:val="005238C0"/>
    <w:rsid w:val="005245AD"/>
    <w:rsid w:val="0052497C"/>
    <w:rsid w:val="00532F00"/>
    <w:rsid w:val="005344F8"/>
    <w:rsid w:val="005407F0"/>
    <w:rsid w:val="0054257A"/>
    <w:rsid w:val="005432F5"/>
    <w:rsid w:val="00547974"/>
    <w:rsid w:val="00551B38"/>
    <w:rsid w:val="00551B43"/>
    <w:rsid w:val="00551CD1"/>
    <w:rsid w:val="00563578"/>
    <w:rsid w:val="0056363C"/>
    <w:rsid w:val="00563BC9"/>
    <w:rsid w:val="00564A6E"/>
    <w:rsid w:val="00575C6C"/>
    <w:rsid w:val="00577DAD"/>
    <w:rsid w:val="005848F3"/>
    <w:rsid w:val="00586215"/>
    <w:rsid w:val="00597B81"/>
    <w:rsid w:val="005A3D12"/>
    <w:rsid w:val="005A4849"/>
    <w:rsid w:val="005A509C"/>
    <w:rsid w:val="005B1342"/>
    <w:rsid w:val="005B186C"/>
    <w:rsid w:val="005B2E10"/>
    <w:rsid w:val="005B4E04"/>
    <w:rsid w:val="005B7DD3"/>
    <w:rsid w:val="005C5C8E"/>
    <w:rsid w:val="005C71E1"/>
    <w:rsid w:val="005C74B3"/>
    <w:rsid w:val="005C79CD"/>
    <w:rsid w:val="005D01F1"/>
    <w:rsid w:val="005D1284"/>
    <w:rsid w:val="005D2E5A"/>
    <w:rsid w:val="005D40A4"/>
    <w:rsid w:val="005E0378"/>
    <w:rsid w:val="005E34E8"/>
    <w:rsid w:val="005E5C29"/>
    <w:rsid w:val="005F0BBE"/>
    <w:rsid w:val="005F1C15"/>
    <w:rsid w:val="005F3154"/>
    <w:rsid w:val="005F4FB1"/>
    <w:rsid w:val="006100D2"/>
    <w:rsid w:val="00610227"/>
    <w:rsid w:val="00611927"/>
    <w:rsid w:val="00612515"/>
    <w:rsid w:val="00615D0F"/>
    <w:rsid w:val="00624115"/>
    <w:rsid w:val="006353D2"/>
    <w:rsid w:val="00637FC3"/>
    <w:rsid w:val="006411D1"/>
    <w:rsid w:val="00641299"/>
    <w:rsid w:val="006418CA"/>
    <w:rsid w:val="0064359D"/>
    <w:rsid w:val="00661F3F"/>
    <w:rsid w:val="00662505"/>
    <w:rsid w:val="006656F7"/>
    <w:rsid w:val="00666E44"/>
    <w:rsid w:val="006733E2"/>
    <w:rsid w:val="00677BEF"/>
    <w:rsid w:val="00684BEA"/>
    <w:rsid w:val="006929D8"/>
    <w:rsid w:val="00693355"/>
    <w:rsid w:val="00696553"/>
    <w:rsid w:val="006A0165"/>
    <w:rsid w:val="006A6155"/>
    <w:rsid w:val="006A6C90"/>
    <w:rsid w:val="006B36F9"/>
    <w:rsid w:val="006B4656"/>
    <w:rsid w:val="006B4A31"/>
    <w:rsid w:val="006B5E44"/>
    <w:rsid w:val="006B62C0"/>
    <w:rsid w:val="006B65DC"/>
    <w:rsid w:val="006C1D31"/>
    <w:rsid w:val="006C303E"/>
    <w:rsid w:val="006C500B"/>
    <w:rsid w:val="006C5282"/>
    <w:rsid w:val="006C6DE6"/>
    <w:rsid w:val="006D2FF7"/>
    <w:rsid w:val="006D70BF"/>
    <w:rsid w:val="006E005E"/>
    <w:rsid w:val="00701338"/>
    <w:rsid w:val="007039AD"/>
    <w:rsid w:val="00704426"/>
    <w:rsid w:val="00711EA6"/>
    <w:rsid w:val="007127A1"/>
    <w:rsid w:val="00717DE2"/>
    <w:rsid w:val="0072052E"/>
    <w:rsid w:val="00722E5B"/>
    <w:rsid w:val="00726632"/>
    <w:rsid w:val="00726868"/>
    <w:rsid w:val="00726FC3"/>
    <w:rsid w:val="007304AE"/>
    <w:rsid w:val="00731577"/>
    <w:rsid w:val="00735112"/>
    <w:rsid w:val="00737482"/>
    <w:rsid w:val="00737D32"/>
    <w:rsid w:val="0074184B"/>
    <w:rsid w:val="00741FF9"/>
    <w:rsid w:val="0074527B"/>
    <w:rsid w:val="007458FD"/>
    <w:rsid w:val="007462D1"/>
    <w:rsid w:val="0075083B"/>
    <w:rsid w:val="00750FAC"/>
    <w:rsid w:val="00753D8D"/>
    <w:rsid w:val="0076136C"/>
    <w:rsid w:val="00762805"/>
    <w:rsid w:val="007663D3"/>
    <w:rsid w:val="00767E3A"/>
    <w:rsid w:val="00772D65"/>
    <w:rsid w:val="0077372E"/>
    <w:rsid w:val="007739DC"/>
    <w:rsid w:val="00775A9B"/>
    <w:rsid w:val="00784896"/>
    <w:rsid w:val="00785201"/>
    <w:rsid w:val="007858CC"/>
    <w:rsid w:val="00790CEE"/>
    <w:rsid w:val="00791C89"/>
    <w:rsid w:val="007954B6"/>
    <w:rsid w:val="00797133"/>
    <w:rsid w:val="007A2AAC"/>
    <w:rsid w:val="007A3206"/>
    <w:rsid w:val="007A3538"/>
    <w:rsid w:val="007B113C"/>
    <w:rsid w:val="007B16CA"/>
    <w:rsid w:val="007B16E0"/>
    <w:rsid w:val="007B551C"/>
    <w:rsid w:val="007C44D0"/>
    <w:rsid w:val="007C79A8"/>
    <w:rsid w:val="007D17A5"/>
    <w:rsid w:val="007D1F87"/>
    <w:rsid w:val="007D747C"/>
    <w:rsid w:val="007E10FB"/>
    <w:rsid w:val="007E3293"/>
    <w:rsid w:val="007E39B9"/>
    <w:rsid w:val="007F2C21"/>
    <w:rsid w:val="007F5B77"/>
    <w:rsid w:val="007F5FBB"/>
    <w:rsid w:val="00804A1F"/>
    <w:rsid w:val="00805404"/>
    <w:rsid w:val="0081096D"/>
    <w:rsid w:val="008127C7"/>
    <w:rsid w:val="00812C84"/>
    <w:rsid w:val="008176D1"/>
    <w:rsid w:val="00820106"/>
    <w:rsid w:val="0082154B"/>
    <w:rsid w:val="00822164"/>
    <w:rsid w:val="00824DC3"/>
    <w:rsid w:val="008275BE"/>
    <w:rsid w:val="00831B78"/>
    <w:rsid w:val="00834B4F"/>
    <w:rsid w:val="008358CB"/>
    <w:rsid w:val="00843F4A"/>
    <w:rsid w:val="00843FC9"/>
    <w:rsid w:val="008463F6"/>
    <w:rsid w:val="008514C3"/>
    <w:rsid w:val="0085459B"/>
    <w:rsid w:val="00861252"/>
    <w:rsid w:val="008618E8"/>
    <w:rsid w:val="00864CEF"/>
    <w:rsid w:val="00870AA3"/>
    <w:rsid w:val="00871A34"/>
    <w:rsid w:val="00872D97"/>
    <w:rsid w:val="00874E57"/>
    <w:rsid w:val="008757E4"/>
    <w:rsid w:val="008777FF"/>
    <w:rsid w:val="00877933"/>
    <w:rsid w:val="00881FD6"/>
    <w:rsid w:val="00883DA3"/>
    <w:rsid w:val="00886FCA"/>
    <w:rsid w:val="0089027A"/>
    <w:rsid w:val="00892027"/>
    <w:rsid w:val="008943BC"/>
    <w:rsid w:val="008948C0"/>
    <w:rsid w:val="00894DAE"/>
    <w:rsid w:val="008A0579"/>
    <w:rsid w:val="008A15CF"/>
    <w:rsid w:val="008A1CF1"/>
    <w:rsid w:val="008A2BAE"/>
    <w:rsid w:val="008A6BAE"/>
    <w:rsid w:val="008A74C1"/>
    <w:rsid w:val="008A77B6"/>
    <w:rsid w:val="008B2768"/>
    <w:rsid w:val="008B36D5"/>
    <w:rsid w:val="008B6A5B"/>
    <w:rsid w:val="008C021C"/>
    <w:rsid w:val="008C1483"/>
    <w:rsid w:val="008C7CB0"/>
    <w:rsid w:val="008D084D"/>
    <w:rsid w:val="008D732D"/>
    <w:rsid w:val="008D76F1"/>
    <w:rsid w:val="008E0448"/>
    <w:rsid w:val="008E1A99"/>
    <w:rsid w:val="008E5693"/>
    <w:rsid w:val="008E6DC2"/>
    <w:rsid w:val="008E70C1"/>
    <w:rsid w:val="008F19C3"/>
    <w:rsid w:val="008F32EA"/>
    <w:rsid w:val="008F6930"/>
    <w:rsid w:val="008F79C7"/>
    <w:rsid w:val="00901E9F"/>
    <w:rsid w:val="009023D0"/>
    <w:rsid w:val="009040EA"/>
    <w:rsid w:val="0091607E"/>
    <w:rsid w:val="009160D1"/>
    <w:rsid w:val="009167DA"/>
    <w:rsid w:val="009222ED"/>
    <w:rsid w:val="00922F55"/>
    <w:rsid w:val="0092790B"/>
    <w:rsid w:val="0093071C"/>
    <w:rsid w:val="0093155A"/>
    <w:rsid w:val="00932906"/>
    <w:rsid w:val="00932DE9"/>
    <w:rsid w:val="00934FC0"/>
    <w:rsid w:val="00944247"/>
    <w:rsid w:val="009601EE"/>
    <w:rsid w:val="0096109F"/>
    <w:rsid w:val="0096293C"/>
    <w:rsid w:val="00964742"/>
    <w:rsid w:val="00966E15"/>
    <w:rsid w:val="00970FA9"/>
    <w:rsid w:val="009732FF"/>
    <w:rsid w:val="009750C3"/>
    <w:rsid w:val="00977DC7"/>
    <w:rsid w:val="0098589E"/>
    <w:rsid w:val="00986D39"/>
    <w:rsid w:val="009943CA"/>
    <w:rsid w:val="009A2191"/>
    <w:rsid w:val="009B18A0"/>
    <w:rsid w:val="009B3BBF"/>
    <w:rsid w:val="009B4709"/>
    <w:rsid w:val="009B5212"/>
    <w:rsid w:val="009B554F"/>
    <w:rsid w:val="009C09D5"/>
    <w:rsid w:val="009C1A1B"/>
    <w:rsid w:val="009C1D02"/>
    <w:rsid w:val="009C42BE"/>
    <w:rsid w:val="009C48C2"/>
    <w:rsid w:val="009C59DE"/>
    <w:rsid w:val="009D03AF"/>
    <w:rsid w:val="009D298A"/>
    <w:rsid w:val="009D6B0C"/>
    <w:rsid w:val="009D6B6F"/>
    <w:rsid w:val="009D74C5"/>
    <w:rsid w:val="009E040B"/>
    <w:rsid w:val="009E5A36"/>
    <w:rsid w:val="009F01A4"/>
    <w:rsid w:val="009F0EBE"/>
    <w:rsid w:val="009F3C35"/>
    <w:rsid w:val="009F6770"/>
    <w:rsid w:val="009F796A"/>
    <w:rsid w:val="00A0132F"/>
    <w:rsid w:val="00A048D8"/>
    <w:rsid w:val="00A04B15"/>
    <w:rsid w:val="00A0516C"/>
    <w:rsid w:val="00A067F2"/>
    <w:rsid w:val="00A10B0F"/>
    <w:rsid w:val="00A226D8"/>
    <w:rsid w:val="00A22CBC"/>
    <w:rsid w:val="00A24BB4"/>
    <w:rsid w:val="00A27698"/>
    <w:rsid w:val="00A30C89"/>
    <w:rsid w:val="00A3296E"/>
    <w:rsid w:val="00A36829"/>
    <w:rsid w:val="00A411E9"/>
    <w:rsid w:val="00A41E47"/>
    <w:rsid w:val="00A50209"/>
    <w:rsid w:val="00A6102D"/>
    <w:rsid w:val="00A61A9D"/>
    <w:rsid w:val="00A61D01"/>
    <w:rsid w:val="00A62384"/>
    <w:rsid w:val="00A6615E"/>
    <w:rsid w:val="00A66D47"/>
    <w:rsid w:val="00A708BD"/>
    <w:rsid w:val="00A71D02"/>
    <w:rsid w:val="00A75656"/>
    <w:rsid w:val="00A758CF"/>
    <w:rsid w:val="00A8657F"/>
    <w:rsid w:val="00A878DB"/>
    <w:rsid w:val="00A91569"/>
    <w:rsid w:val="00A91E11"/>
    <w:rsid w:val="00A92F24"/>
    <w:rsid w:val="00A93A87"/>
    <w:rsid w:val="00A95CEF"/>
    <w:rsid w:val="00AA11AE"/>
    <w:rsid w:val="00AA2037"/>
    <w:rsid w:val="00AA3BB8"/>
    <w:rsid w:val="00AA5879"/>
    <w:rsid w:val="00AA5A2D"/>
    <w:rsid w:val="00AA5F49"/>
    <w:rsid w:val="00AA6E8F"/>
    <w:rsid w:val="00AB1002"/>
    <w:rsid w:val="00AB22F0"/>
    <w:rsid w:val="00AB2DB5"/>
    <w:rsid w:val="00AC64AC"/>
    <w:rsid w:val="00AC71EB"/>
    <w:rsid w:val="00AC7283"/>
    <w:rsid w:val="00AC72DA"/>
    <w:rsid w:val="00AC7D30"/>
    <w:rsid w:val="00AD02A6"/>
    <w:rsid w:val="00AD14E6"/>
    <w:rsid w:val="00AE06FF"/>
    <w:rsid w:val="00AE34CF"/>
    <w:rsid w:val="00AE3F79"/>
    <w:rsid w:val="00AE4852"/>
    <w:rsid w:val="00AE4B6E"/>
    <w:rsid w:val="00AE5AC0"/>
    <w:rsid w:val="00AE71B6"/>
    <w:rsid w:val="00AF4363"/>
    <w:rsid w:val="00AF6A32"/>
    <w:rsid w:val="00AF7CA2"/>
    <w:rsid w:val="00B006F3"/>
    <w:rsid w:val="00B02891"/>
    <w:rsid w:val="00B02E31"/>
    <w:rsid w:val="00B10B7D"/>
    <w:rsid w:val="00B159F4"/>
    <w:rsid w:val="00B1623C"/>
    <w:rsid w:val="00B17D77"/>
    <w:rsid w:val="00B17DF2"/>
    <w:rsid w:val="00B245E1"/>
    <w:rsid w:val="00B26DCC"/>
    <w:rsid w:val="00B31B29"/>
    <w:rsid w:val="00B359FF"/>
    <w:rsid w:val="00B35B86"/>
    <w:rsid w:val="00B41836"/>
    <w:rsid w:val="00B4784B"/>
    <w:rsid w:val="00B51734"/>
    <w:rsid w:val="00B53624"/>
    <w:rsid w:val="00B5598F"/>
    <w:rsid w:val="00B56BA4"/>
    <w:rsid w:val="00B56C0D"/>
    <w:rsid w:val="00B5751D"/>
    <w:rsid w:val="00B6096C"/>
    <w:rsid w:val="00B73A57"/>
    <w:rsid w:val="00B753A7"/>
    <w:rsid w:val="00B77FAD"/>
    <w:rsid w:val="00B805A5"/>
    <w:rsid w:val="00B81825"/>
    <w:rsid w:val="00B856E2"/>
    <w:rsid w:val="00B863AA"/>
    <w:rsid w:val="00B87C5C"/>
    <w:rsid w:val="00B90EC1"/>
    <w:rsid w:val="00B917E5"/>
    <w:rsid w:val="00BA53FB"/>
    <w:rsid w:val="00BB317F"/>
    <w:rsid w:val="00BB6532"/>
    <w:rsid w:val="00BC05DF"/>
    <w:rsid w:val="00BC09E1"/>
    <w:rsid w:val="00BC0AB1"/>
    <w:rsid w:val="00BC4609"/>
    <w:rsid w:val="00BC4CEF"/>
    <w:rsid w:val="00BC6796"/>
    <w:rsid w:val="00BD12FD"/>
    <w:rsid w:val="00BD1399"/>
    <w:rsid w:val="00BD22BC"/>
    <w:rsid w:val="00BE1398"/>
    <w:rsid w:val="00BE30CD"/>
    <w:rsid w:val="00BE6F79"/>
    <w:rsid w:val="00BF07E7"/>
    <w:rsid w:val="00BF2009"/>
    <w:rsid w:val="00BF30E6"/>
    <w:rsid w:val="00BF4BD9"/>
    <w:rsid w:val="00BF63EF"/>
    <w:rsid w:val="00BF667C"/>
    <w:rsid w:val="00BF7106"/>
    <w:rsid w:val="00BF718A"/>
    <w:rsid w:val="00BF79D1"/>
    <w:rsid w:val="00C00543"/>
    <w:rsid w:val="00C02420"/>
    <w:rsid w:val="00C02E38"/>
    <w:rsid w:val="00C06A30"/>
    <w:rsid w:val="00C10441"/>
    <w:rsid w:val="00C105E9"/>
    <w:rsid w:val="00C1142F"/>
    <w:rsid w:val="00C137D3"/>
    <w:rsid w:val="00C155EB"/>
    <w:rsid w:val="00C15921"/>
    <w:rsid w:val="00C16640"/>
    <w:rsid w:val="00C174E7"/>
    <w:rsid w:val="00C241EC"/>
    <w:rsid w:val="00C251D7"/>
    <w:rsid w:val="00C256FA"/>
    <w:rsid w:val="00C3116A"/>
    <w:rsid w:val="00C32D2B"/>
    <w:rsid w:val="00C43B80"/>
    <w:rsid w:val="00C5578A"/>
    <w:rsid w:val="00C6368D"/>
    <w:rsid w:val="00C76EC3"/>
    <w:rsid w:val="00C81DBE"/>
    <w:rsid w:val="00C86316"/>
    <w:rsid w:val="00C87057"/>
    <w:rsid w:val="00C8753B"/>
    <w:rsid w:val="00C934B9"/>
    <w:rsid w:val="00C966D5"/>
    <w:rsid w:val="00C96CA9"/>
    <w:rsid w:val="00CA22B1"/>
    <w:rsid w:val="00CA2AC5"/>
    <w:rsid w:val="00CA4B06"/>
    <w:rsid w:val="00CA4F7C"/>
    <w:rsid w:val="00CA57B7"/>
    <w:rsid w:val="00CA7322"/>
    <w:rsid w:val="00CB0252"/>
    <w:rsid w:val="00CB07B4"/>
    <w:rsid w:val="00CB1BBD"/>
    <w:rsid w:val="00CB2FC1"/>
    <w:rsid w:val="00CB57FC"/>
    <w:rsid w:val="00CB6931"/>
    <w:rsid w:val="00CC09DF"/>
    <w:rsid w:val="00CC197C"/>
    <w:rsid w:val="00CD7469"/>
    <w:rsid w:val="00CE4F84"/>
    <w:rsid w:val="00CE7880"/>
    <w:rsid w:val="00CE7947"/>
    <w:rsid w:val="00CF4818"/>
    <w:rsid w:val="00CF4C79"/>
    <w:rsid w:val="00CF6C2B"/>
    <w:rsid w:val="00D02DDD"/>
    <w:rsid w:val="00D038C4"/>
    <w:rsid w:val="00D03D63"/>
    <w:rsid w:val="00D04605"/>
    <w:rsid w:val="00D05735"/>
    <w:rsid w:val="00D05B0D"/>
    <w:rsid w:val="00D069EA"/>
    <w:rsid w:val="00D10467"/>
    <w:rsid w:val="00D10BA9"/>
    <w:rsid w:val="00D1464E"/>
    <w:rsid w:val="00D15F88"/>
    <w:rsid w:val="00D24507"/>
    <w:rsid w:val="00D248DA"/>
    <w:rsid w:val="00D31BBB"/>
    <w:rsid w:val="00D326EB"/>
    <w:rsid w:val="00D33939"/>
    <w:rsid w:val="00D344DB"/>
    <w:rsid w:val="00D44DCF"/>
    <w:rsid w:val="00D45F77"/>
    <w:rsid w:val="00D4622D"/>
    <w:rsid w:val="00D51707"/>
    <w:rsid w:val="00D51F24"/>
    <w:rsid w:val="00D53C73"/>
    <w:rsid w:val="00D5457D"/>
    <w:rsid w:val="00D64562"/>
    <w:rsid w:val="00D66368"/>
    <w:rsid w:val="00D673E9"/>
    <w:rsid w:val="00D73C68"/>
    <w:rsid w:val="00D861E9"/>
    <w:rsid w:val="00D90321"/>
    <w:rsid w:val="00D9520B"/>
    <w:rsid w:val="00DA2832"/>
    <w:rsid w:val="00DB020F"/>
    <w:rsid w:val="00DB20FD"/>
    <w:rsid w:val="00DB59EE"/>
    <w:rsid w:val="00DB7A63"/>
    <w:rsid w:val="00DC5039"/>
    <w:rsid w:val="00DC6C8B"/>
    <w:rsid w:val="00DD4D4F"/>
    <w:rsid w:val="00DD5DAC"/>
    <w:rsid w:val="00DD6854"/>
    <w:rsid w:val="00DD6B7F"/>
    <w:rsid w:val="00DE08ED"/>
    <w:rsid w:val="00DE3DFD"/>
    <w:rsid w:val="00DF08C8"/>
    <w:rsid w:val="00DF5B5E"/>
    <w:rsid w:val="00DF6035"/>
    <w:rsid w:val="00DF68D2"/>
    <w:rsid w:val="00E01051"/>
    <w:rsid w:val="00E02CA0"/>
    <w:rsid w:val="00E03933"/>
    <w:rsid w:val="00E044BE"/>
    <w:rsid w:val="00E0515A"/>
    <w:rsid w:val="00E06349"/>
    <w:rsid w:val="00E069E1"/>
    <w:rsid w:val="00E11577"/>
    <w:rsid w:val="00E13D98"/>
    <w:rsid w:val="00E16AF6"/>
    <w:rsid w:val="00E23711"/>
    <w:rsid w:val="00E27F55"/>
    <w:rsid w:val="00E3076C"/>
    <w:rsid w:val="00E30D0C"/>
    <w:rsid w:val="00E32108"/>
    <w:rsid w:val="00E33C30"/>
    <w:rsid w:val="00E33D49"/>
    <w:rsid w:val="00E34A94"/>
    <w:rsid w:val="00E3505B"/>
    <w:rsid w:val="00E40686"/>
    <w:rsid w:val="00E41892"/>
    <w:rsid w:val="00E43962"/>
    <w:rsid w:val="00E456F9"/>
    <w:rsid w:val="00E46769"/>
    <w:rsid w:val="00E50791"/>
    <w:rsid w:val="00E60C32"/>
    <w:rsid w:val="00E62CAE"/>
    <w:rsid w:val="00E65AF1"/>
    <w:rsid w:val="00E65B8E"/>
    <w:rsid w:val="00E66061"/>
    <w:rsid w:val="00E67980"/>
    <w:rsid w:val="00E70860"/>
    <w:rsid w:val="00E739AC"/>
    <w:rsid w:val="00E74943"/>
    <w:rsid w:val="00E75947"/>
    <w:rsid w:val="00E84A76"/>
    <w:rsid w:val="00E90CD5"/>
    <w:rsid w:val="00E958B4"/>
    <w:rsid w:val="00E97478"/>
    <w:rsid w:val="00EA1EB1"/>
    <w:rsid w:val="00EA2019"/>
    <w:rsid w:val="00EA52AE"/>
    <w:rsid w:val="00EB634C"/>
    <w:rsid w:val="00EB6DA4"/>
    <w:rsid w:val="00EB758D"/>
    <w:rsid w:val="00EC2601"/>
    <w:rsid w:val="00EC2E3F"/>
    <w:rsid w:val="00EC6E10"/>
    <w:rsid w:val="00ED0A42"/>
    <w:rsid w:val="00ED137C"/>
    <w:rsid w:val="00ED4561"/>
    <w:rsid w:val="00ED4A26"/>
    <w:rsid w:val="00ED69C3"/>
    <w:rsid w:val="00ED781B"/>
    <w:rsid w:val="00EE0A53"/>
    <w:rsid w:val="00EE3288"/>
    <w:rsid w:val="00EF39D8"/>
    <w:rsid w:val="00EF55FB"/>
    <w:rsid w:val="00F0039D"/>
    <w:rsid w:val="00F00941"/>
    <w:rsid w:val="00F02995"/>
    <w:rsid w:val="00F02AF1"/>
    <w:rsid w:val="00F04790"/>
    <w:rsid w:val="00F06166"/>
    <w:rsid w:val="00F0676D"/>
    <w:rsid w:val="00F11414"/>
    <w:rsid w:val="00F14438"/>
    <w:rsid w:val="00F20236"/>
    <w:rsid w:val="00F23CCD"/>
    <w:rsid w:val="00F25B4B"/>
    <w:rsid w:val="00F34797"/>
    <w:rsid w:val="00F35BA2"/>
    <w:rsid w:val="00F401E1"/>
    <w:rsid w:val="00F40ECF"/>
    <w:rsid w:val="00F422EB"/>
    <w:rsid w:val="00F44BE1"/>
    <w:rsid w:val="00F47FF2"/>
    <w:rsid w:val="00F50145"/>
    <w:rsid w:val="00F531BA"/>
    <w:rsid w:val="00F63CDF"/>
    <w:rsid w:val="00F65A89"/>
    <w:rsid w:val="00F70231"/>
    <w:rsid w:val="00F710C6"/>
    <w:rsid w:val="00F713C0"/>
    <w:rsid w:val="00F722F4"/>
    <w:rsid w:val="00F725ED"/>
    <w:rsid w:val="00F743FB"/>
    <w:rsid w:val="00F824C7"/>
    <w:rsid w:val="00F84ECA"/>
    <w:rsid w:val="00F86904"/>
    <w:rsid w:val="00F9190B"/>
    <w:rsid w:val="00F91BFE"/>
    <w:rsid w:val="00F959BD"/>
    <w:rsid w:val="00F96BB2"/>
    <w:rsid w:val="00FA2A6D"/>
    <w:rsid w:val="00FA3689"/>
    <w:rsid w:val="00FB2FA6"/>
    <w:rsid w:val="00FB5019"/>
    <w:rsid w:val="00FB52FB"/>
    <w:rsid w:val="00FC0B57"/>
    <w:rsid w:val="00FC3A5A"/>
    <w:rsid w:val="00FD0754"/>
    <w:rsid w:val="00FD3B44"/>
    <w:rsid w:val="00FD3CA7"/>
    <w:rsid w:val="00FD4354"/>
    <w:rsid w:val="00FD5A56"/>
    <w:rsid w:val="00FD6EB9"/>
    <w:rsid w:val="00FD7FB3"/>
    <w:rsid w:val="00FE002B"/>
    <w:rsid w:val="00FE0B02"/>
    <w:rsid w:val="00FE0B74"/>
    <w:rsid w:val="00FE52A1"/>
    <w:rsid w:val="00FF09BD"/>
    <w:rsid w:val="00FF2678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23685A-D8FC-4874-97D7-1E1D23CF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72052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C86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72"/>
    <w:rsid w:val="00C8631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Enfasigrassetto">
    <w:name w:val="Strong"/>
    <w:uiPriority w:val="22"/>
    <w:qFormat/>
    <w:rsid w:val="00EA1EB1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2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rsid w:val="00F02AF1"/>
    <w:rPr>
      <w:rFonts w:ascii="Courier New" w:hAnsi="Courier New" w:cs="Courier New"/>
    </w:rPr>
  </w:style>
  <w:style w:type="paragraph" w:customStyle="1" w:styleId="Default">
    <w:name w:val="Default"/>
    <w:rsid w:val="008C021C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Collegamentoipertestuale">
    <w:name w:val="Hyperlink"/>
    <w:uiPriority w:val="99"/>
    <w:unhideWhenUsed/>
    <w:rsid w:val="00804A1F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804A1F"/>
    <w:rPr>
      <w:color w:val="954F72"/>
      <w:u w:val="single"/>
    </w:rPr>
  </w:style>
  <w:style w:type="table" w:styleId="Tabellagriglia4-colore1">
    <w:name w:val="Grid Table 4 Accent 1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gliaacolori-Colore6">
    <w:name w:val="Colorful Grid Accent 6"/>
    <w:basedOn w:val="Tabellanormale"/>
    <w:uiPriority w:val="64"/>
    <w:rsid w:val="00A24BB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igliamedia1-Colore1">
    <w:name w:val="Medium Grid 1 Accent 1"/>
    <w:basedOn w:val="Tabellanormale"/>
    <w:uiPriority w:val="62"/>
    <w:rsid w:val="00A24BB4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Tabellagriglia5scura-colore1">
    <w:name w:val="Grid Table 5 Dark Accent 1"/>
    <w:basedOn w:val="Tabellanormale"/>
    <w:uiPriority w:val="50"/>
    <w:rsid w:val="00A24BB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4-colore5">
    <w:name w:val="Grid Table 4 Accent 5"/>
    <w:basedOn w:val="Tabellanormale"/>
    <w:uiPriority w:val="49"/>
    <w:rsid w:val="00A24BB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3-colore5">
    <w:name w:val="Grid Table 3 Accent 5"/>
    <w:basedOn w:val="Tabellanormale"/>
    <w:uiPriority w:val="48"/>
    <w:rsid w:val="007739D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lagriglia2-colore1">
    <w:name w:val="Grid Table 2 Accent 1"/>
    <w:basedOn w:val="Tabellanormale"/>
    <w:uiPriority w:val="47"/>
    <w:rsid w:val="001A5BF4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637F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4-colore6">
    <w:name w:val="Grid Table 4 Accent 6"/>
    <w:basedOn w:val="Tabellanormale"/>
    <w:uiPriority w:val="49"/>
    <w:rsid w:val="00977DC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andard">
    <w:name w:val="Standard"/>
    <w:rsid w:val="00B73A57"/>
    <w:pPr>
      <w:widowControl w:val="0"/>
      <w:suppressAutoHyphens/>
      <w:autoSpaceDN w:val="0"/>
      <w:textAlignment w:val="baseline"/>
    </w:pPr>
    <w:rPr>
      <w:rFonts w:eastAsia="SimSun, 方正书宋_GBK"/>
      <w:kern w:val="3"/>
      <w:sz w:val="24"/>
      <w:lang w:val="en-US" w:eastAsia="zh-CN" w:bidi="hi-IN"/>
    </w:rPr>
  </w:style>
  <w:style w:type="table" w:styleId="Tabellagriglia3-colore1">
    <w:name w:val="Grid Table 3 Accent 1"/>
    <w:basedOn w:val="Tabellanormale"/>
    <w:uiPriority w:val="48"/>
    <w:rsid w:val="006B465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2-colore4">
    <w:name w:val="Grid Table 2 Accent 4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B609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5scura-colore5">
    <w:name w:val="List Table 5 Dark Accent 5"/>
    <w:basedOn w:val="Tabellanormale"/>
    <w:uiPriority w:val="50"/>
    <w:rsid w:val="009F0EB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4-colore5">
    <w:name w:val="List Table 4 Accent 5"/>
    <w:basedOn w:val="Tabellanormale"/>
    <w:uiPriority w:val="49"/>
    <w:rsid w:val="009F0EB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essunaspaziatura">
    <w:name w:val="No Spacing"/>
    <w:uiPriority w:val="1"/>
    <w:rsid w:val="00095E36"/>
    <w:pPr>
      <w:spacing w:line="300" w:lineRule="auto"/>
      <w:ind w:left="284"/>
    </w:pPr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paragraph" w:styleId="Citazioneintensa">
    <w:name w:val="Intense Quote"/>
    <w:basedOn w:val="Normale"/>
    <w:next w:val="Normale"/>
    <w:link w:val="CitazioneintensaCarattere"/>
    <w:uiPriority w:val="60"/>
    <w:qFormat/>
    <w:rsid w:val="007D74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60"/>
    <w:rsid w:val="007D747C"/>
    <w:rPr>
      <w:rFonts w:eastAsia="Lucida Sans Unicode"/>
      <w:i/>
      <w:iCs/>
      <w:color w:val="5B9BD5" w:themeColor="accent1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E0C55-10D9-4736-862E-21B7434B5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23</Pages>
  <Words>3527</Words>
  <Characters>20108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23588</CharactersWithSpaces>
  <SharedDoc>false</SharedDoc>
  <HLinks>
    <vt:vector size="6" baseType="variant">
      <vt:variant>
        <vt:i4>2162747</vt:i4>
      </vt:variant>
      <vt:variant>
        <vt:i4>21</vt:i4>
      </vt:variant>
      <vt:variant>
        <vt:i4>0</vt:i4>
      </vt:variant>
      <vt:variant>
        <vt:i4>5</vt:i4>
      </vt:variant>
      <vt:variant>
        <vt:lpwstr>https://www.studocu.com/it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Francesco Parisi</dc:creator>
  <cp:keywords/>
  <cp:lastModifiedBy>Francesco Parisi</cp:lastModifiedBy>
  <cp:revision>68</cp:revision>
  <cp:lastPrinted>1899-12-31T23:00:00Z</cp:lastPrinted>
  <dcterms:created xsi:type="dcterms:W3CDTF">2018-12-16T09:50:00Z</dcterms:created>
  <dcterms:modified xsi:type="dcterms:W3CDTF">2019-02-04T09:13:00Z</dcterms:modified>
</cp:coreProperties>
</file>